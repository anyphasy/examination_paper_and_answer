
<file path=[Content_Types].xml><?xml version="1.0" encoding="utf-8"?>
<Types xmlns="http://schemas.openxmlformats.org/package/2006/content-types">
  <Default Extension="bin" ContentType="application/vnd.openxmlformats-officedocument.oleObject"/>
  <Default Extension="png" ContentType="image/png"/>
  <Default Extension="vsd" ContentType="application/vnd.visio"/>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7854" w:rsidRPr="00BD4192" w:rsidRDefault="00B77854">
      <w:pPr>
        <w:tabs>
          <w:tab w:val="left" w:pos="-720"/>
        </w:tabs>
        <w:ind w:left="-1260" w:rightChars="-501" w:right="-1052"/>
        <w:rPr>
          <w:rFonts w:hint="eastAsia"/>
          <w:bCs/>
          <w:sz w:val="22"/>
          <w:szCs w:val="21"/>
        </w:rPr>
      </w:pPr>
    </w:p>
    <w:p w:rsidR="00B77854" w:rsidRPr="00BD4192" w:rsidRDefault="00B77854">
      <w:pPr>
        <w:tabs>
          <w:tab w:val="left" w:pos="-720"/>
        </w:tabs>
        <w:ind w:left="-1260" w:rightChars="-501" w:right="-1052"/>
        <w:rPr>
          <w:rFonts w:hint="eastAsia"/>
          <w:bCs/>
          <w:sz w:val="22"/>
          <w:szCs w:val="21"/>
        </w:rPr>
      </w:pPr>
    </w:p>
    <w:p w:rsidR="00B77854" w:rsidRPr="00BD4192" w:rsidRDefault="00B77854">
      <w:pPr>
        <w:tabs>
          <w:tab w:val="left" w:pos="-720"/>
        </w:tabs>
        <w:ind w:left="-1260" w:rightChars="-501" w:right="-1052"/>
        <w:jc w:val="center"/>
        <w:rPr>
          <w:rFonts w:ascii="微软雅黑" w:eastAsia="微软雅黑" w:hAnsi="微软雅黑" w:cs="微软雅黑" w:hint="eastAsia"/>
          <w:bCs/>
          <w:sz w:val="48"/>
          <w:szCs w:val="44"/>
        </w:rPr>
      </w:pPr>
      <w:r w:rsidRPr="00BD4192">
        <w:rPr>
          <w:rFonts w:ascii="微软雅黑" w:eastAsia="微软雅黑" w:hAnsi="微软雅黑" w:cs="微软雅黑" w:hint="eastAsia"/>
          <w:bCs/>
          <w:sz w:val="48"/>
          <w:szCs w:val="44"/>
        </w:rPr>
        <w:t xml:space="preserve"> 安徽大学计算机图形学</w:t>
      </w:r>
      <w:r w:rsidR="0028712A">
        <w:rPr>
          <w:rFonts w:ascii="微软雅黑" w:eastAsia="微软雅黑" w:hAnsi="微软雅黑" w:cs="微软雅黑" w:hint="eastAsia"/>
          <w:bCs/>
          <w:sz w:val="48"/>
          <w:szCs w:val="44"/>
        </w:rPr>
        <w:t>常见</w:t>
      </w:r>
      <w:r w:rsidRPr="00BD4192">
        <w:rPr>
          <w:rFonts w:ascii="微软雅黑" w:eastAsia="微软雅黑" w:hAnsi="微软雅黑" w:cs="微软雅黑" w:hint="eastAsia"/>
          <w:bCs/>
          <w:sz w:val="48"/>
          <w:szCs w:val="44"/>
        </w:rPr>
        <w:t>考试题目</w:t>
      </w:r>
    </w:p>
    <w:p w:rsidR="00B77854" w:rsidRPr="00BD4192" w:rsidRDefault="00B77854">
      <w:pPr>
        <w:tabs>
          <w:tab w:val="left" w:pos="-720"/>
        </w:tabs>
        <w:ind w:left="-1260" w:rightChars="-501" w:right="-1052"/>
        <w:rPr>
          <w:rFonts w:hint="eastAsia"/>
          <w:bCs/>
          <w:sz w:val="22"/>
          <w:szCs w:val="21"/>
        </w:rPr>
      </w:pPr>
      <w:r w:rsidRPr="00BD4192">
        <w:rPr>
          <w:rFonts w:hint="eastAsia"/>
          <w:bCs/>
          <w:sz w:val="22"/>
          <w:szCs w:val="21"/>
        </w:rPr>
        <w:t>判断题</w:t>
      </w:r>
      <w:r w:rsidRPr="00BD4192">
        <w:rPr>
          <w:rFonts w:hint="eastAsia"/>
          <w:sz w:val="22"/>
          <w:szCs w:val="21"/>
        </w:rPr>
        <w:t>（</w:t>
      </w:r>
      <w:r w:rsidRPr="00BD4192">
        <w:rPr>
          <w:rFonts w:hint="eastAsia"/>
          <w:sz w:val="22"/>
          <w:szCs w:val="21"/>
        </w:rPr>
        <w:t>10x1=10</w:t>
      </w:r>
      <w:r w:rsidRPr="00BD4192">
        <w:rPr>
          <w:rFonts w:hint="eastAsia"/>
          <w:sz w:val="22"/>
          <w:szCs w:val="21"/>
        </w:rPr>
        <w:t>分）</w:t>
      </w:r>
    </w:p>
    <w:p w:rsidR="00B77854" w:rsidRPr="00BD4192" w:rsidRDefault="00B77854">
      <w:pPr>
        <w:numPr>
          <w:ilvl w:val="1"/>
          <w:numId w:val="1"/>
        </w:numPr>
        <w:tabs>
          <w:tab w:val="clear" w:pos="780"/>
          <w:tab w:val="left" w:pos="-720"/>
        </w:tabs>
        <w:ind w:left="-480" w:rightChars="-501" w:right="-1052" w:hanging="780"/>
        <w:rPr>
          <w:rFonts w:hint="eastAsia"/>
          <w:sz w:val="22"/>
          <w:szCs w:val="21"/>
        </w:rPr>
      </w:pPr>
      <w:r w:rsidRPr="00BD4192">
        <w:rPr>
          <w:rFonts w:hint="eastAsia"/>
          <w:sz w:val="22"/>
          <w:szCs w:val="21"/>
        </w:rPr>
        <w:t>构成图形的要素可分为两类：刻画形状的点、线、面、体的非几何要素与反映物体表面属性或材质的明暗、色彩等的几何要素。（</w:t>
      </w:r>
      <w:r w:rsidRPr="00BD4192">
        <w:rPr>
          <w:rFonts w:hint="eastAsia"/>
          <w:sz w:val="22"/>
          <w:szCs w:val="21"/>
        </w:rPr>
        <w:t xml:space="preserve"> </w:t>
      </w:r>
      <w:r w:rsidRPr="00BD4192">
        <w:rPr>
          <w:rFonts w:hint="eastAsia"/>
          <w:sz w:val="22"/>
          <w:szCs w:val="21"/>
        </w:rPr>
        <w:t>错误</w:t>
      </w:r>
      <w:r w:rsidRPr="00BD4192">
        <w:rPr>
          <w:rFonts w:hint="eastAsia"/>
          <w:sz w:val="22"/>
          <w:szCs w:val="21"/>
        </w:rPr>
        <w:t xml:space="preserve">  </w:t>
      </w:r>
      <w:r w:rsidRPr="00BD4192">
        <w:rPr>
          <w:rFonts w:hint="eastAsia"/>
          <w:sz w:val="22"/>
          <w:szCs w:val="21"/>
        </w:rPr>
        <w:t>）</w:t>
      </w:r>
    </w:p>
    <w:p w:rsidR="00B77854" w:rsidRPr="00BD4192" w:rsidRDefault="00B77854">
      <w:pPr>
        <w:numPr>
          <w:ilvl w:val="1"/>
          <w:numId w:val="1"/>
        </w:numPr>
        <w:tabs>
          <w:tab w:val="clear" w:pos="780"/>
          <w:tab w:val="left" w:pos="-720"/>
        </w:tabs>
        <w:ind w:left="-480" w:rightChars="-501" w:right="-1052" w:hanging="780"/>
        <w:rPr>
          <w:rFonts w:hint="eastAsia"/>
          <w:sz w:val="22"/>
          <w:szCs w:val="21"/>
        </w:rPr>
      </w:pPr>
      <w:r w:rsidRPr="00BD4192">
        <w:rPr>
          <w:rFonts w:hint="eastAsia"/>
          <w:sz w:val="22"/>
          <w:szCs w:val="21"/>
        </w:rPr>
        <w:t>参数法描述的图形叫图形；点阵法描述的图形叫图像。（</w:t>
      </w:r>
      <w:r w:rsidRPr="00BD4192">
        <w:rPr>
          <w:rFonts w:hint="eastAsia"/>
          <w:sz w:val="22"/>
          <w:szCs w:val="21"/>
        </w:rPr>
        <w:t xml:space="preserve">  </w:t>
      </w:r>
      <w:r w:rsidRPr="00BD4192">
        <w:rPr>
          <w:rFonts w:hint="eastAsia"/>
          <w:sz w:val="22"/>
          <w:szCs w:val="21"/>
        </w:rPr>
        <w:t>正确</w:t>
      </w:r>
      <w:r w:rsidRPr="00BD4192">
        <w:rPr>
          <w:rFonts w:hint="eastAsia"/>
          <w:sz w:val="22"/>
          <w:szCs w:val="21"/>
        </w:rPr>
        <w:t xml:space="preserve">  </w:t>
      </w:r>
      <w:r w:rsidRPr="00BD4192">
        <w:rPr>
          <w:rFonts w:hint="eastAsia"/>
          <w:sz w:val="22"/>
          <w:szCs w:val="21"/>
        </w:rPr>
        <w:t>）</w:t>
      </w:r>
    </w:p>
    <w:p w:rsidR="00B77854" w:rsidRPr="00BD4192" w:rsidRDefault="00B77854">
      <w:pPr>
        <w:numPr>
          <w:ilvl w:val="1"/>
          <w:numId w:val="1"/>
        </w:numPr>
        <w:tabs>
          <w:tab w:val="clear" w:pos="780"/>
          <w:tab w:val="left" w:pos="-720"/>
        </w:tabs>
        <w:ind w:left="-480" w:rightChars="-501" w:right="-1052" w:hanging="780"/>
        <w:rPr>
          <w:rFonts w:hint="eastAsia"/>
          <w:sz w:val="22"/>
          <w:szCs w:val="21"/>
        </w:rPr>
      </w:pPr>
      <w:r w:rsidRPr="00BD4192">
        <w:rPr>
          <w:rFonts w:hint="eastAsia"/>
          <w:sz w:val="22"/>
          <w:szCs w:val="21"/>
        </w:rPr>
        <w:t>EGA/VGA</w:t>
      </w:r>
      <w:r w:rsidRPr="00BD4192">
        <w:rPr>
          <w:rFonts w:hint="eastAsia"/>
          <w:sz w:val="22"/>
          <w:szCs w:val="21"/>
        </w:rPr>
        <w:t>为增强图形显示效果的一种图形处理软件的名称。（</w:t>
      </w:r>
      <w:r w:rsidRPr="00BD4192">
        <w:rPr>
          <w:rFonts w:hint="eastAsia"/>
          <w:sz w:val="22"/>
          <w:szCs w:val="21"/>
        </w:rPr>
        <w:t xml:space="preserve"> </w:t>
      </w:r>
      <w:r w:rsidRPr="00BD4192">
        <w:rPr>
          <w:rFonts w:hint="eastAsia"/>
          <w:sz w:val="22"/>
          <w:szCs w:val="21"/>
        </w:rPr>
        <w:t>错误</w:t>
      </w:r>
      <w:r w:rsidRPr="00BD4192">
        <w:rPr>
          <w:rFonts w:hint="eastAsia"/>
          <w:sz w:val="22"/>
          <w:szCs w:val="21"/>
        </w:rPr>
        <w:t xml:space="preserve"> </w:t>
      </w:r>
      <w:r w:rsidRPr="00BD4192">
        <w:rPr>
          <w:rFonts w:hint="eastAsia"/>
          <w:sz w:val="22"/>
          <w:szCs w:val="21"/>
        </w:rPr>
        <w:t>）</w:t>
      </w:r>
    </w:p>
    <w:p w:rsidR="00B77854" w:rsidRPr="00BD4192" w:rsidRDefault="00B77854">
      <w:pPr>
        <w:numPr>
          <w:ilvl w:val="1"/>
          <w:numId w:val="1"/>
        </w:numPr>
        <w:tabs>
          <w:tab w:val="clear" w:pos="780"/>
          <w:tab w:val="left" w:pos="-720"/>
        </w:tabs>
        <w:ind w:left="-480" w:rightChars="-501" w:right="-1052" w:hanging="780"/>
        <w:rPr>
          <w:rFonts w:hint="eastAsia"/>
          <w:sz w:val="22"/>
          <w:szCs w:val="21"/>
        </w:rPr>
      </w:pPr>
      <w:r w:rsidRPr="00BD4192">
        <w:rPr>
          <w:rFonts w:hint="eastAsia"/>
          <w:sz w:val="22"/>
          <w:szCs w:val="21"/>
        </w:rPr>
        <w:t>对山、水等不规则对象进行造型时，大多采用过程式模拟方法。（</w:t>
      </w:r>
      <w:r w:rsidRPr="00BD4192">
        <w:rPr>
          <w:rFonts w:hint="eastAsia"/>
          <w:sz w:val="22"/>
          <w:szCs w:val="21"/>
        </w:rPr>
        <w:t xml:space="preserve"> </w:t>
      </w:r>
      <w:r w:rsidRPr="00BD4192">
        <w:rPr>
          <w:rFonts w:hint="eastAsia"/>
          <w:sz w:val="22"/>
          <w:szCs w:val="21"/>
        </w:rPr>
        <w:t>正确</w:t>
      </w:r>
      <w:r w:rsidRPr="00BD4192">
        <w:rPr>
          <w:rFonts w:hint="eastAsia"/>
          <w:sz w:val="22"/>
          <w:szCs w:val="21"/>
        </w:rPr>
        <w:t xml:space="preserve"> </w:t>
      </w:r>
      <w:r w:rsidRPr="00BD4192">
        <w:rPr>
          <w:rFonts w:hint="eastAsia"/>
          <w:sz w:val="22"/>
          <w:szCs w:val="21"/>
        </w:rPr>
        <w:t>）</w:t>
      </w:r>
    </w:p>
    <w:p w:rsidR="00B77854" w:rsidRPr="00BD4192" w:rsidRDefault="00B77854">
      <w:pPr>
        <w:numPr>
          <w:ilvl w:val="1"/>
          <w:numId w:val="1"/>
        </w:numPr>
        <w:tabs>
          <w:tab w:val="clear" w:pos="780"/>
          <w:tab w:val="left" w:pos="-720"/>
        </w:tabs>
        <w:ind w:left="-480" w:rightChars="-501" w:right="-1052" w:hanging="780"/>
        <w:rPr>
          <w:rFonts w:hint="eastAsia"/>
          <w:sz w:val="22"/>
          <w:szCs w:val="21"/>
        </w:rPr>
      </w:pPr>
      <w:r w:rsidRPr="00BD4192">
        <w:rPr>
          <w:rFonts w:hint="eastAsia"/>
          <w:sz w:val="22"/>
          <w:szCs w:val="21"/>
        </w:rPr>
        <w:t>若两个图形是拓扑等价的，则一个图形可通过做弹性运动与另一个图形相重合。（</w:t>
      </w:r>
      <w:r w:rsidRPr="00BD4192">
        <w:rPr>
          <w:rFonts w:hint="eastAsia"/>
          <w:sz w:val="22"/>
          <w:szCs w:val="21"/>
        </w:rPr>
        <w:t xml:space="preserve"> </w:t>
      </w:r>
      <w:r w:rsidRPr="00BD4192">
        <w:rPr>
          <w:rFonts w:hint="eastAsia"/>
          <w:sz w:val="22"/>
          <w:szCs w:val="21"/>
        </w:rPr>
        <w:t>正确</w:t>
      </w:r>
      <w:r w:rsidRPr="00BD4192">
        <w:rPr>
          <w:rFonts w:hint="eastAsia"/>
          <w:sz w:val="22"/>
          <w:szCs w:val="21"/>
        </w:rPr>
        <w:t xml:space="preserve"> </w:t>
      </w:r>
      <w:r w:rsidRPr="00BD4192">
        <w:rPr>
          <w:rFonts w:hint="eastAsia"/>
          <w:sz w:val="22"/>
          <w:szCs w:val="21"/>
        </w:rPr>
        <w:t>）</w:t>
      </w:r>
    </w:p>
    <w:p w:rsidR="00B77854" w:rsidRPr="00BD4192" w:rsidRDefault="00B77854">
      <w:pPr>
        <w:numPr>
          <w:ilvl w:val="1"/>
          <w:numId w:val="1"/>
        </w:numPr>
        <w:tabs>
          <w:tab w:val="clear" w:pos="780"/>
          <w:tab w:val="left" w:pos="-720"/>
        </w:tabs>
        <w:ind w:left="-480" w:rightChars="-501" w:right="-1052" w:hanging="780"/>
        <w:rPr>
          <w:rFonts w:hint="eastAsia"/>
          <w:sz w:val="22"/>
          <w:szCs w:val="21"/>
        </w:rPr>
      </w:pPr>
      <w:r w:rsidRPr="00BD4192">
        <w:rPr>
          <w:rFonts w:hint="eastAsia"/>
          <w:sz w:val="22"/>
          <w:szCs w:val="21"/>
        </w:rPr>
        <w:t>0</w:t>
      </w:r>
      <w:r w:rsidRPr="00BD4192">
        <w:rPr>
          <w:rFonts w:hint="eastAsia"/>
          <w:sz w:val="22"/>
          <w:szCs w:val="21"/>
        </w:rPr>
        <w:t>阶参数连续性和</w:t>
      </w:r>
      <w:r w:rsidRPr="00BD4192">
        <w:rPr>
          <w:rFonts w:hint="eastAsia"/>
          <w:sz w:val="22"/>
          <w:szCs w:val="21"/>
        </w:rPr>
        <w:t>0</w:t>
      </w:r>
      <w:r w:rsidRPr="00BD4192">
        <w:rPr>
          <w:rFonts w:hint="eastAsia"/>
          <w:sz w:val="22"/>
          <w:szCs w:val="21"/>
        </w:rPr>
        <w:t>阶几何连续性的定义是相同的。（</w:t>
      </w:r>
      <w:r w:rsidRPr="00BD4192">
        <w:rPr>
          <w:rFonts w:hint="eastAsia"/>
          <w:sz w:val="22"/>
          <w:szCs w:val="21"/>
        </w:rPr>
        <w:t xml:space="preserve">  </w:t>
      </w:r>
      <w:r w:rsidRPr="00BD4192">
        <w:rPr>
          <w:rFonts w:hint="eastAsia"/>
          <w:sz w:val="22"/>
          <w:szCs w:val="21"/>
        </w:rPr>
        <w:t>正确</w:t>
      </w:r>
      <w:r w:rsidRPr="00BD4192">
        <w:rPr>
          <w:rFonts w:hint="eastAsia"/>
          <w:sz w:val="22"/>
          <w:szCs w:val="21"/>
        </w:rPr>
        <w:t xml:space="preserve">  </w:t>
      </w:r>
      <w:r w:rsidRPr="00BD4192">
        <w:rPr>
          <w:rFonts w:hint="eastAsia"/>
          <w:sz w:val="22"/>
          <w:szCs w:val="21"/>
        </w:rPr>
        <w:t>）</w:t>
      </w:r>
    </w:p>
    <w:p w:rsidR="00B77854" w:rsidRPr="00BD4192" w:rsidRDefault="00B77854">
      <w:pPr>
        <w:numPr>
          <w:ilvl w:val="1"/>
          <w:numId w:val="1"/>
        </w:numPr>
        <w:tabs>
          <w:tab w:val="clear" w:pos="780"/>
          <w:tab w:val="left" w:pos="-720"/>
        </w:tabs>
        <w:ind w:left="-480" w:rightChars="-501" w:right="-1052" w:hanging="780"/>
        <w:rPr>
          <w:rFonts w:hint="eastAsia"/>
          <w:sz w:val="22"/>
          <w:szCs w:val="21"/>
        </w:rPr>
      </w:pPr>
      <w:r w:rsidRPr="00BD4192">
        <w:rPr>
          <w:rFonts w:hint="eastAsia"/>
          <w:sz w:val="22"/>
          <w:szCs w:val="21"/>
        </w:rPr>
        <w:t>Bezier</w:t>
      </w:r>
      <w:r w:rsidRPr="00BD4192">
        <w:rPr>
          <w:rFonts w:hint="eastAsia"/>
          <w:sz w:val="22"/>
          <w:szCs w:val="21"/>
        </w:rPr>
        <w:t>曲线可做局部调整。（</w:t>
      </w:r>
      <w:r w:rsidRPr="00BD4192">
        <w:rPr>
          <w:rFonts w:hint="eastAsia"/>
          <w:sz w:val="22"/>
          <w:szCs w:val="21"/>
        </w:rPr>
        <w:t xml:space="preserve">  </w:t>
      </w:r>
      <w:r w:rsidRPr="00BD4192">
        <w:rPr>
          <w:rFonts w:hint="eastAsia"/>
          <w:sz w:val="22"/>
          <w:szCs w:val="21"/>
        </w:rPr>
        <w:t>错误</w:t>
      </w:r>
      <w:r w:rsidRPr="00BD4192">
        <w:rPr>
          <w:rFonts w:hint="eastAsia"/>
          <w:sz w:val="22"/>
          <w:szCs w:val="21"/>
        </w:rPr>
        <w:t xml:space="preserve">  </w:t>
      </w:r>
      <w:r w:rsidRPr="00BD4192">
        <w:rPr>
          <w:rFonts w:hint="eastAsia"/>
          <w:sz w:val="22"/>
          <w:szCs w:val="21"/>
        </w:rPr>
        <w:t>）</w:t>
      </w:r>
    </w:p>
    <w:p w:rsidR="00B77854" w:rsidRPr="00BD4192" w:rsidRDefault="00B77854">
      <w:pPr>
        <w:numPr>
          <w:ilvl w:val="1"/>
          <w:numId w:val="1"/>
        </w:numPr>
        <w:tabs>
          <w:tab w:val="clear" w:pos="780"/>
          <w:tab w:val="left" w:pos="-720"/>
        </w:tabs>
        <w:ind w:left="-480" w:rightChars="-501" w:right="-1052" w:hanging="780"/>
        <w:rPr>
          <w:rFonts w:hint="eastAsia"/>
          <w:sz w:val="22"/>
          <w:szCs w:val="21"/>
        </w:rPr>
      </w:pPr>
      <w:r w:rsidRPr="00BD4192">
        <w:rPr>
          <w:rFonts w:hint="eastAsia"/>
          <w:sz w:val="22"/>
          <w:szCs w:val="21"/>
        </w:rPr>
        <w:t>字符的图形表示分为点阵和矢量两种形式。（</w:t>
      </w:r>
      <w:r w:rsidRPr="00BD4192">
        <w:rPr>
          <w:rFonts w:hint="eastAsia"/>
          <w:sz w:val="22"/>
          <w:szCs w:val="21"/>
        </w:rPr>
        <w:t xml:space="preserve"> </w:t>
      </w:r>
      <w:r w:rsidRPr="00BD4192">
        <w:rPr>
          <w:rFonts w:hint="eastAsia"/>
          <w:sz w:val="22"/>
          <w:szCs w:val="21"/>
        </w:rPr>
        <w:t>正确</w:t>
      </w:r>
      <w:r w:rsidRPr="00BD4192">
        <w:rPr>
          <w:rFonts w:hint="eastAsia"/>
          <w:sz w:val="22"/>
          <w:szCs w:val="21"/>
        </w:rPr>
        <w:t xml:space="preserve"> </w:t>
      </w:r>
      <w:r w:rsidRPr="00BD4192">
        <w:rPr>
          <w:rFonts w:hint="eastAsia"/>
          <w:sz w:val="22"/>
          <w:szCs w:val="21"/>
        </w:rPr>
        <w:t>）</w:t>
      </w:r>
    </w:p>
    <w:p w:rsidR="00B77854" w:rsidRPr="00BD4192" w:rsidRDefault="00B77854">
      <w:pPr>
        <w:numPr>
          <w:ilvl w:val="1"/>
          <w:numId w:val="1"/>
        </w:numPr>
        <w:tabs>
          <w:tab w:val="clear" w:pos="780"/>
          <w:tab w:val="left" w:pos="-720"/>
        </w:tabs>
        <w:ind w:left="-480" w:rightChars="-501" w:right="-1052" w:hanging="780"/>
        <w:rPr>
          <w:rFonts w:hint="eastAsia"/>
          <w:sz w:val="22"/>
          <w:szCs w:val="21"/>
        </w:rPr>
      </w:pPr>
      <w:r w:rsidRPr="00BD4192">
        <w:rPr>
          <w:rFonts w:hint="eastAsia"/>
          <w:sz w:val="22"/>
          <w:szCs w:val="21"/>
        </w:rPr>
        <w:t>LCD</w:t>
      </w:r>
      <w:r w:rsidRPr="00BD4192">
        <w:rPr>
          <w:rFonts w:hint="eastAsia"/>
          <w:sz w:val="22"/>
          <w:szCs w:val="21"/>
        </w:rPr>
        <w:t>表示发光二极管显示器。（</w:t>
      </w:r>
      <w:r w:rsidRPr="00BD4192">
        <w:rPr>
          <w:rFonts w:hint="eastAsia"/>
          <w:sz w:val="22"/>
          <w:szCs w:val="21"/>
        </w:rPr>
        <w:t xml:space="preserve">   </w:t>
      </w:r>
      <w:r w:rsidRPr="00BD4192">
        <w:rPr>
          <w:rFonts w:hint="eastAsia"/>
          <w:sz w:val="22"/>
          <w:szCs w:val="21"/>
        </w:rPr>
        <w:t>错误</w:t>
      </w:r>
      <w:r w:rsidRPr="00BD4192">
        <w:rPr>
          <w:rFonts w:hint="eastAsia"/>
          <w:sz w:val="22"/>
          <w:szCs w:val="21"/>
        </w:rPr>
        <w:t xml:space="preserve">   </w:t>
      </w:r>
      <w:r w:rsidRPr="00BD4192">
        <w:rPr>
          <w:rFonts w:hint="eastAsia"/>
          <w:sz w:val="22"/>
          <w:szCs w:val="21"/>
        </w:rPr>
        <w:t>）</w:t>
      </w:r>
    </w:p>
    <w:p w:rsidR="00B77854" w:rsidRPr="00BD4192" w:rsidRDefault="00B77854">
      <w:pPr>
        <w:numPr>
          <w:ilvl w:val="1"/>
          <w:numId w:val="1"/>
        </w:numPr>
        <w:tabs>
          <w:tab w:val="clear" w:pos="780"/>
          <w:tab w:val="left" w:pos="-720"/>
        </w:tabs>
        <w:ind w:left="-480" w:rightChars="-501" w:right="-1052" w:hanging="780"/>
        <w:rPr>
          <w:rFonts w:hint="eastAsia"/>
          <w:sz w:val="22"/>
          <w:szCs w:val="21"/>
        </w:rPr>
      </w:pPr>
      <w:r w:rsidRPr="00BD4192">
        <w:rPr>
          <w:rFonts w:hint="eastAsia"/>
          <w:sz w:val="22"/>
          <w:szCs w:val="21"/>
        </w:rPr>
        <w:t>使用齐次坐标可以将</w:t>
      </w:r>
      <w:r w:rsidRPr="00BD4192">
        <w:rPr>
          <w:rFonts w:hint="eastAsia"/>
          <w:sz w:val="22"/>
          <w:szCs w:val="21"/>
        </w:rPr>
        <w:t>n</w:t>
      </w:r>
      <w:r w:rsidRPr="00BD4192">
        <w:rPr>
          <w:rFonts w:hint="eastAsia"/>
          <w:sz w:val="22"/>
          <w:szCs w:val="21"/>
        </w:rPr>
        <w:t>维空间的一个点向量唯一的映射到</w:t>
      </w:r>
      <w:r w:rsidRPr="00BD4192">
        <w:rPr>
          <w:rFonts w:hint="eastAsia"/>
          <w:sz w:val="22"/>
          <w:szCs w:val="21"/>
        </w:rPr>
        <w:t>n+1</w:t>
      </w:r>
      <w:r w:rsidRPr="00BD4192">
        <w:rPr>
          <w:rFonts w:hint="eastAsia"/>
          <w:sz w:val="22"/>
          <w:szCs w:val="21"/>
        </w:rPr>
        <w:t>维空间中。（</w:t>
      </w:r>
      <w:r w:rsidRPr="00BD4192">
        <w:rPr>
          <w:rFonts w:hint="eastAsia"/>
          <w:sz w:val="22"/>
          <w:szCs w:val="21"/>
        </w:rPr>
        <w:t xml:space="preserve"> </w:t>
      </w:r>
      <w:r w:rsidRPr="00BD4192">
        <w:rPr>
          <w:rFonts w:hint="eastAsia"/>
          <w:sz w:val="22"/>
          <w:szCs w:val="21"/>
        </w:rPr>
        <w:t>错误</w:t>
      </w:r>
      <w:r w:rsidRPr="00BD4192">
        <w:rPr>
          <w:rFonts w:hint="eastAsia"/>
          <w:sz w:val="22"/>
          <w:szCs w:val="21"/>
        </w:rPr>
        <w:t xml:space="preserve"> </w:t>
      </w:r>
      <w:r w:rsidRPr="00BD4192">
        <w:rPr>
          <w:rFonts w:hint="eastAsia"/>
          <w:sz w:val="22"/>
          <w:szCs w:val="21"/>
        </w:rPr>
        <w:t>）</w:t>
      </w:r>
    </w:p>
    <w:p w:rsidR="00BD4192" w:rsidRPr="00BD4192" w:rsidRDefault="00BD4192" w:rsidP="00BD4192">
      <w:pPr>
        <w:tabs>
          <w:tab w:val="left" w:pos="-720"/>
        </w:tabs>
        <w:ind w:left="-480" w:rightChars="-501" w:right="-1052"/>
        <w:rPr>
          <w:rFonts w:hint="eastAsia"/>
          <w:sz w:val="22"/>
          <w:szCs w:val="21"/>
        </w:rPr>
      </w:pPr>
    </w:p>
    <w:p w:rsidR="00B77854" w:rsidRPr="00BD4192" w:rsidRDefault="00B77854">
      <w:pPr>
        <w:numPr>
          <w:ilvl w:val="0"/>
          <w:numId w:val="1"/>
        </w:numPr>
        <w:tabs>
          <w:tab w:val="clear" w:pos="420"/>
          <w:tab w:val="left" w:pos="-720"/>
        </w:tabs>
        <w:ind w:left="-480" w:rightChars="-501" w:right="-1052" w:hanging="780"/>
        <w:rPr>
          <w:rFonts w:ascii="宋体" w:hAnsi="宋体" w:hint="eastAsia"/>
          <w:sz w:val="22"/>
          <w:szCs w:val="21"/>
        </w:rPr>
      </w:pPr>
      <w:r w:rsidRPr="00BD4192">
        <w:rPr>
          <w:rFonts w:ascii="宋体" w:hAnsi="宋体" w:hint="eastAsia"/>
          <w:sz w:val="22"/>
          <w:szCs w:val="21"/>
        </w:rPr>
        <w:t>填空题</w:t>
      </w:r>
      <w:r w:rsidRPr="00BD4192">
        <w:rPr>
          <w:rFonts w:hint="eastAsia"/>
          <w:bCs/>
          <w:sz w:val="22"/>
          <w:szCs w:val="21"/>
        </w:rPr>
        <w:t>（</w:t>
      </w:r>
      <w:r w:rsidRPr="00BD4192">
        <w:rPr>
          <w:rFonts w:hint="eastAsia"/>
          <w:bCs/>
          <w:sz w:val="22"/>
          <w:szCs w:val="21"/>
        </w:rPr>
        <w:t>15x2=30</w:t>
      </w:r>
      <w:r w:rsidRPr="00BD4192">
        <w:rPr>
          <w:rFonts w:hint="eastAsia"/>
          <w:bCs/>
          <w:sz w:val="22"/>
          <w:szCs w:val="21"/>
        </w:rPr>
        <w:t>分）</w:t>
      </w:r>
    </w:p>
    <w:p w:rsidR="00B77854" w:rsidRPr="00BD4192" w:rsidRDefault="00B77854">
      <w:pPr>
        <w:tabs>
          <w:tab w:val="left" w:pos="-720"/>
        </w:tabs>
        <w:ind w:leftChars="-600" w:left="-1260" w:rightChars="-501" w:right="-1052"/>
        <w:rPr>
          <w:rFonts w:ascii="宋体" w:hAnsi="宋体" w:hint="eastAsia"/>
          <w:sz w:val="22"/>
          <w:szCs w:val="21"/>
        </w:rPr>
      </w:pPr>
      <w:r w:rsidRPr="00BD4192">
        <w:rPr>
          <w:rFonts w:ascii="宋体" w:hAnsi="宋体" w:hint="eastAsia"/>
          <w:sz w:val="22"/>
          <w:szCs w:val="21"/>
        </w:rPr>
        <w:t>1、目前常用的PC图形显示子系统主要由3个部件组成：</w:t>
      </w:r>
      <w:r w:rsidRPr="00BD4192">
        <w:rPr>
          <w:rFonts w:ascii="宋体" w:hAnsi="宋体" w:hint="eastAsia"/>
          <w:sz w:val="22"/>
          <w:szCs w:val="21"/>
          <w:u w:val="single"/>
        </w:rPr>
        <w:t>（1）帧缓冲存储器</w:t>
      </w:r>
      <w:r w:rsidRPr="00BD4192">
        <w:rPr>
          <w:rFonts w:ascii="宋体" w:hAnsi="宋体" w:hint="eastAsia"/>
          <w:sz w:val="22"/>
          <w:szCs w:val="21"/>
        </w:rPr>
        <w:t>、</w:t>
      </w:r>
      <w:r w:rsidRPr="00BD4192">
        <w:rPr>
          <w:rFonts w:ascii="宋体" w:hAnsi="宋体" w:hint="eastAsia"/>
          <w:sz w:val="22"/>
          <w:szCs w:val="21"/>
          <w:u w:val="single"/>
        </w:rPr>
        <w:t>（2）显示控制器</w:t>
      </w:r>
      <w:r w:rsidRPr="00BD4192">
        <w:rPr>
          <w:rFonts w:ascii="宋体" w:hAnsi="宋体" w:hint="eastAsia"/>
          <w:sz w:val="22"/>
          <w:szCs w:val="21"/>
        </w:rPr>
        <w:t>、</w:t>
      </w:r>
      <w:r w:rsidRPr="00BD4192">
        <w:rPr>
          <w:rFonts w:ascii="宋体" w:hAnsi="宋体" w:hint="eastAsia"/>
          <w:sz w:val="22"/>
          <w:szCs w:val="21"/>
          <w:u w:val="single"/>
        </w:rPr>
        <w:t>（3）ROM BIOS</w:t>
      </w:r>
      <w:r w:rsidRPr="00BD4192">
        <w:rPr>
          <w:rFonts w:ascii="宋体" w:hAnsi="宋体" w:hint="eastAsia"/>
          <w:sz w:val="22"/>
          <w:szCs w:val="21"/>
        </w:rPr>
        <w:t>。</w:t>
      </w:r>
    </w:p>
    <w:p w:rsidR="00B77854" w:rsidRPr="00BD4192" w:rsidRDefault="00B77854">
      <w:pPr>
        <w:tabs>
          <w:tab w:val="left" w:pos="-720"/>
        </w:tabs>
        <w:ind w:leftChars="-600" w:left="-1260" w:rightChars="-501" w:right="-1052"/>
        <w:rPr>
          <w:rFonts w:ascii="宋体" w:hAnsi="宋体" w:hint="eastAsia"/>
          <w:sz w:val="22"/>
          <w:szCs w:val="21"/>
        </w:rPr>
      </w:pPr>
      <w:r w:rsidRPr="00BD4192">
        <w:rPr>
          <w:rFonts w:ascii="宋体" w:hAnsi="宋体" w:hint="eastAsia"/>
          <w:sz w:val="22"/>
          <w:szCs w:val="21"/>
        </w:rPr>
        <w:t xml:space="preserve">2、 </w:t>
      </w:r>
      <w:r w:rsidRPr="00BD4192">
        <w:rPr>
          <w:rFonts w:hint="eastAsia"/>
          <w:sz w:val="22"/>
          <w:szCs w:val="21"/>
        </w:rPr>
        <w:t>图形的输入设备有</w:t>
      </w:r>
      <w:r w:rsidRPr="00BD4192">
        <w:rPr>
          <w:rFonts w:hint="eastAsia"/>
          <w:sz w:val="22"/>
          <w:szCs w:val="21"/>
          <w:u w:val="single"/>
        </w:rPr>
        <w:t>（</w:t>
      </w:r>
      <w:r w:rsidRPr="00BD4192">
        <w:rPr>
          <w:rFonts w:hint="eastAsia"/>
          <w:sz w:val="22"/>
          <w:szCs w:val="21"/>
          <w:u w:val="single"/>
        </w:rPr>
        <w:t>4</w:t>
      </w:r>
      <w:r w:rsidRPr="00BD4192">
        <w:rPr>
          <w:rFonts w:hint="eastAsia"/>
          <w:sz w:val="22"/>
          <w:szCs w:val="21"/>
          <w:u w:val="single"/>
        </w:rPr>
        <w:t>）</w:t>
      </w:r>
      <w:r w:rsidRPr="00BD4192">
        <w:rPr>
          <w:rFonts w:ascii="宋体" w:hAnsi="宋体" w:hint="eastAsia"/>
          <w:sz w:val="22"/>
          <w:szCs w:val="21"/>
          <w:u w:val="single"/>
        </w:rPr>
        <w:t>键盘、鼠标、光笔</w:t>
      </w:r>
      <w:r w:rsidRPr="00BD4192">
        <w:rPr>
          <w:rFonts w:hint="eastAsia"/>
          <w:sz w:val="22"/>
          <w:szCs w:val="21"/>
        </w:rPr>
        <w:t>（至少写三种）；图形的显示设备有</w:t>
      </w:r>
      <w:r w:rsidRPr="00BD4192">
        <w:rPr>
          <w:rFonts w:hint="eastAsia"/>
          <w:sz w:val="22"/>
          <w:szCs w:val="21"/>
          <w:u w:val="single"/>
        </w:rPr>
        <w:t>（</w:t>
      </w:r>
      <w:r w:rsidRPr="00BD4192">
        <w:rPr>
          <w:rFonts w:hint="eastAsia"/>
          <w:sz w:val="22"/>
          <w:szCs w:val="21"/>
          <w:u w:val="single"/>
        </w:rPr>
        <w:t>5</w:t>
      </w:r>
      <w:r w:rsidRPr="00BD4192">
        <w:rPr>
          <w:rFonts w:hint="eastAsia"/>
          <w:sz w:val="22"/>
          <w:szCs w:val="21"/>
          <w:u w:val="single"/>
        </w:rPr>
        <w:t>）</w:t>
      </w:r>
      <w:r w:rsidRPr="00BD4192">
        <w:rPr>
          <w:rFonts w:hint="eastAsia"/>
          <w:sz w:val="22"/>
          <w:szCs w:val="21"/>
          <w:u w:val="single"/>
        </w:rPr>
        <w:t>CRT</w:t>
      </w:r>
      <w:r w:rsidRPr="00BD4192">
        <w:rPr>
          <w:rFonts w:hint="eastAsia"/>
          <w:sz w:val="22"/>
          <w:szCs w:val="21"/>
          <w:u w:val="single"/>
        </w:rPr>
        <w:t>显示器、</w:t>
      </w:r>
      <w:r w:rsidRPr="00BD4192">
        <w:rPr>
          <w:rFonts w:hint="eastAsia"/>
          <w:sz w:val="22"/>
          <w:szCs w:val="21"/>
          <w:u w:val="single"/>
        </w:rPr>
        <w:t>LCD</w:t>
      </w:r>
      <w:r w:rsidRPr="00BD4192">
        <w:rPr>
          <w:rFonts w:hint="eastAsia"/>
          <w:sz w:val="22"/>
          <w:szCs w:val="21"/>
          <w:u w:val="single"/>
        </w:rPr>
        <w:t>、投影仪</w:t>
      </w:r>
      <w:r w:rsidRPr="00BD4192">
        <w:rPr>
          <w:rFonts w:hint="eastAsia"/>
          <w:sz w:val="22"/>
          <w:szCs w:val="21"/>
        </w:rPr>
        <w:t>（至少写三种）。</w:t>
      </w:r>
    </w:p>
    <w:p w:rsidR="00B77854" w:rsidRPr="00BD4192" w:rsidRDefault="00B77854">
      <w:pPr>
        <w:tabs>
          <w:tab w:val="left" w:pos="-720"/>
        </w:tabs>
        <w:ind w:leftChars="-600" w:left="-1260" w:rightChars="-501" w:right="-1052"/>
        <w:rPr>
          <w:rFonts w:ascii="宋体" w:hAnsi="宋体" w:hint="eastAsia"/>
          <w:sz w:val="22"/>
          <w:szCs w:val="21"/>
        </w:rPr>
      </w:pPr>
      <w:r w:rsidRPr="00BD4192">
        <w:rPr>
          <w:rFonts w:ascii="宋体" w:hAnsi="宋体" w:hint="eastAsia"/>
          <w:sz w:val="22"/>
          <w:szCs w:val="21"/>
        </w:rPr>
        <w:t>3、常用坐标系一般可以分为：建模坐标系、用户坐标系、</w:t>
      </w:r>
      <w:r w:rsidRPr="00BD4192">
        <w:rPr>
          <w:rFonts w:ascii="宋体" w:hAnsi="宋体" w:hint="eastAsia"/>
          <w:sz w:val="22"/>
          <w:szCs w:val="21"/>
          <w:u w:val="single"/>
        </w:rPr>
        <w:t>（6观察坐标系</w:t>
      </w:r>
      <w:r w:rsidRPr="00BD4192">
        <w:rPr>
          <w:rFonts w:ascii="宋体" w:hAnsi="宋体" w:hint="eastAsia"/>
          <w:sz w:val="22"/>
          <w:szCs w:val="21"/>
        </w:rPr>
        <w:t>、</w:t>
      </w:r>
      <w:r w:rsidRPr="00BD4192">
        <w:rPr>
          <w:rFonts w:ascii="宋体" w:hAnsi="宋体" w:hint="eastAsia"/>
          <w:sz w:val="22"/>
          <w:szCs w:val="21"/>
          <w:u w:val="single"/>
        </w:rPr>
        <w:t>（7）规格化设备坐标系</w:t>
      </w:r>
      <w:r w:rsidRPr="00BD4192">
        <w:rPr>
          <w:rFonts w:ascii="宋体" w:hAnsi="宋体" w:hint="eastAsia"/>
          <w:sz w:val="22"/>
          <w:szCs w:val="21"/>
        </w:rPr>
        <w:t>、</w:t>
      </w:r>
      <w:r w:rsidRPr="00BD4192">
        <w:rPr>
          <w:rFonts w:ascii="宋体" w:hAnsi="宋体" w:hint="eastAsia"/>
          <w:sz w:val="22"/>
          <w:szCs w:val="21"/>
          <w:u w:val="single"/>
        </w:rPr>
        <w:t>（8）设备坐标系</w:t>
      </w:r>
      <w:r w:rsidRPr="00BD4192">
        <w:rPr>
          <w:rFonts w:ascii="宋体" w:hAnsi="宋体" w:hint="eastAsia"/>
          <w:sz w:val="22"/>
          <w:szCs w:val="21"/>
        </w:rPr>
        <w:t>。</w:t>
      </w:r>
    </w:p>
    <w:p w:rsidR="00B77854" w:rsidRPr="00BD4192" w:rsidRDefault="00B77854">
      <w:pPr>
        <w:tabs>
          <w:tab w:val="left" w:pos="-720"/>
        </w:tabs>
        <w:ind w:leftChars="-600" w:left="-1260" w:rightChars="-501" w:right="-1052"/>
        <w:rPr>
          <w:rFonts w:hint="eastAsia"/>
          <w:bCs/>
          <w:sz w:val="22"/>
          <w:szCs w:val="21"/>
        </w:rPr>
      </w:pPr>
      <w:r w:rsidRPr="00BD4192">
        <w:rPr>
          <w:rFonts w:ascii="宋体" w:hAnsi="宋体" w:hint="eastAsia"/>
          <w:sz w:val="22"/>
          <w:szCs w:val="21"/>
        </w:rPr>
        <w:t>4、</w:t>
      </w:r>
      <w:r w:rsidRPr="00BD4192">
        <w:rPr>
          <w:rFonts w:hint="eastAsia"/>
          <w:bCs/>
          <w:sz w:val="22"/>
          <w:szCs w:val="21"/>
        </w:rPr>
        <w:t>在多边形的扫描转换过程中，主要是通过</w:t>
      </w:r>
      <w:r w:rsidRPr="00BD4192">
        <w:rPr>
          <w:rFonts w:ascii="宋体" w:hAnsi="宋体" w:hint="eastAsia"/>
          <w:sz w:val="22"/>
          <w:szCs w:val="21"/>
        </w:rPr>
        <w:t>确定穿越多边形区域的扫描线的覆盖区间</w:t>
      </w:r>
      <w:r w:rsidRPr="00BD4192">
        <w:rPr>
          <w:rFonts w:hint="eastAsia"/>
          <w:bCs/>
          <w:sz w:val="22"/>
          <w:szCs w:val="21"/>
        </w:rPr>
        <w:t>来填充，而区域填充则是从</w:t>
      </w:r>
      <w:r w:rsidRPr="00BD4192">
        <w:rPr>
          <w:rFonts w:ascii="宋体" w:hAnsi="宋体" w:hint="eastAsia"/>
          <w:bCs/>
          <w:sz w:val="22"/>
          <w:szCs w:val="21"/>
          <w:u w:val="single"/>
        </w:rPr>
        <w:t>（9）</w:t>
      </w:r>
      <w:r w:rsidRPr="00BD4192">
        <w:rPr>
          <w:rFonts w:ascii="宋体" w:hAnsi="宋体" w:hint="eastAsia"/>
          <w:sz w:val="22"/>
          <w:szCs w:val="21"/>
          <w:u w:val="single"/>
        </w:rPr>
        <w:t>给定的位置</w:t>
      </w:r>
      <w:r w:rsidRPr="00BD4192">
        <w:rPr>
          <w:rFonts w:ascii="宋体" w:hAnsi="宋体" w:hint="eastAsia"/>
          <w:sz w:val="22"/>
          <w:szCs w:val="21"/>
        </w:rPr>
        <w:t>开</w:t>
      </w:r>
      <w:r w:rsidRPr="00BD4192">
        <w:rPr>
          <w:rFonts w:hint="eastAsia"/>
          <w:bCs/>
          <w:sz w:val="22"/>
          <w:szCs w:val="21"/>
        </w:rPr>
        <w:t>始涂描直到</w:t>
      </w:r>
      <w:r w:rsidRPr="00BD4192">
        <w:rPr>
          <w:rFonts w:hint="eastAsia"/>
          <w:bCs/>
          <w:sz w:val="22"/>
          <w:szCs w:val="21"/>
          <w:u w:val="single"/>
        </w:rPr>
        <w:t>（</w:t>
      </w:r>
      <w:r w:rsidRPr="00BD4192">
        <w:rPr>
          <w:rFonts w:hint="eastAsia"/>
          <w:bCs/>
          <w:sz w:val="22"/>
          <w:szCs w:val="21"/>
          <w:u w:val="single"/>
        </w:rPr>
        <w:t>10</w:t>
      </w:r>
      <w:r w:rsidRPr="00BD4192">
        <w:rPr>
          <w:rFonts w:hint="eastAsia"/>
          <w:bCs/>
          <w:sz w:val="22"/>
          <w:szCs w:val="21"/>
          <w:u w:val="single"/>
        </w:rPr>
        <w:t>）</w:t>
      </w:r>
      <w:r w:rsidRPr="00BD4192">
        <w:rPr>
          <w:rFonts w:ascii="宋体" w:hAnsi="宋体" w:hint="eastAsia"/>
          <w:sz w:val="22"/>
          <w:szCs w:val="21"/>
          <w:u w:val="single"/>
        </w:rPr>
        <w:t>指定的边界条件</w:t>
      </w:r>
      <w:r w:rsidRPr="00BD4192">
        <w:rPr>
          <w:rFonts w:hint="eastAsia"/>
          <w:bCs/>
          <w:sz w:val="22"/>
          <w:szCs w:val="21"/>
        </w:rPr>
        <w:t>为止。</w:t>
      </w:r>
    </w:p>
    <w:p w:rsidR="00B77854" w:rsidRDefault="00B77854">
      <w:pPr>
        <w:tabs>
          <w:tab w:val="left" w:pos="-720"/>
        </w:tabs>
        <w:spacing w:line="360" w:lineRule="exact"/>
        <w:ind w:leftChars="-600" w:left="-1260" w:rightChars="-501" w:right="-1052"/>
        <w:rPr>
          <w:rFonts w:hint="eastAsia"/>
          <w:bCs/>
          <w:sz w:val="22"/>
          <w:szCs w:val="21"/>
        </w:rPr>
      </w:pPr>
      <w:r w:rsidRPr="00BD4192">
        <w:rPr>
          <w:rFonts w:ascii="宋体" w:hAnsi="宋体" w:hint="eastAsia"/>
          <w:sz w:val="22"/>
          <w:szCs w:val="21"/>
        </w:rPr>
        <w:t>5、</w:t>
      </w:r>
      <w:r w:rsidRPr="00BD4192">
        <w:rPr>
          <w:rFonts w:hint="eastAsia"/>
          <w:bCs/>
          <w:sz w:val="22"/>
          <w:szCs w:val="21"/>
        </w:rPr>
        <w:t>一个交互式计算机图形系统应具有</w:t>
      </w:r>
      <w:r w:rsidRPr="00BD4192">
        <w:rPr>
          <w:rFonts w:ascii="宋体" w:hAnsi="宋体" w:hint="eastAsia"/>
          <w:bCs/>
          <w:sz w:val="22"/>
          <w:szCs w:val="21"/>
          <w:u w:val="single"/>
        </w:rPr>
        <w:t>（11）</w:t>
      </w:r>
      <w:r w:rsidRPr="00BD4192">
        <w:rPr>
          <w:rFonts w:hint="eastAsia"/>
          <w:sz w:val="22"/>
          <w:szCs w:val="21"/>
          <w:u w:val="single"/>
        </w:rPr>
        <w:t>计算</w:t>
      </w:r>
      <w:r w:rsidRPr="00BD4192">
        <w:rPr>
          <w:rFonts w:ascii="宋体" w:hAnsi="宋体" w:hint="eastAsia"/>
          <w:bCs/>
          <w:sz w:val="22"/>
          <w:szCs w:val="21"/>
          <w:u w:val="single"/>
        </w:rPr>
        <w:t xml:space="preserve"> </w:t>
      </w:r>
      <w:r w:rsidRPr="00BD4192">
        <w:rPr>
          <w:rFonts w:ascii="宋体" w:hAnsi="宋体" w:hint="eastAsia"/>
          <w:bCs/>
          <w:sz w:val="22"/>
          <w:szCs w:val="21"/>
        </w:rPr>
        <w:t>、</w:t>
      </w:r>
      <w:r w:rsidRPr="00BD4192">
        <w:rPr>
          <w:rFonts w:ascii="宋体" w:hAnsi="宋体" w:hint="eastAsia"/>
          <w:bCs/>
          <w:sz w:val="22"/>
          <w:szCs w:val="21"/>
          <w:u w:val="single"/>
        </w:rPr>
        <w:t>（12）</w:t>
      </w:r>
      <w:r w:rsidRPr="00BD4192">
        <w:rPr>
          <w:rFonts w:hint="eastAsia"/>
          <w:sz w:val="22"/>
          <w:szCs w:val="21"/>
          <w:u w:val="single"/>
        </w:rPr>
        <w:t>存储</w:t>
      </w:r>
      <w:r w:rsidRPr="00BD4192">
        <w:rPr>
          <w:rFonts w:ascii="宋体" w:hAnsi="宋体" w:hint="eastAsia"/>
          <w:bCs/>
          <w:sz w:val="22"/>
          <w:szCs w:val="21"/>
        </w:rPr>
        <w:t>、</w:t>
      </w:r>
      <w:r w:rsidRPr="00BD4192">
        <w:rPr>
          <w:rFonts w:ascii="宋体" w:hAnsi="宋体" w:hint="eastAsia"/>
          <w:bCs/>
          <w:sz w:val="22"/>
          <w:szCs w:val="21"/>
          <w:u w:val="single"/>
        </w:rPr>
        <w:t>（13）</w:t>
      </w:r>
      <w:r w:rsidRPr="00BD4192">
        <w:rPr>
          <w:rFonts w:hint="eastAsia"/>
          <w:sz w:val="22"/>
          <w:szCs w:val="21"/>
          <w:u w:val="single"/>
        </w:rPr>
        <w:t>对话</w:t>
      </w:r>
      <w:r w:rsidRPr="00BD4192">
        <w:rPr>
          <w:rFonts w:ascii="宋体" w:hAnsi="宋体" w:hint="eastAsia"/>
          <w:bCs/>
          <w:sz w:val="22"/>
          <w:szCs w:val="21"/>
        </w:rPr>
        <w:t>、</w:t>
      </w:r>
      <w:r w:rsidRPr="00BD4192">
        <w:rPr>
          <w:rFonts w:ascii="宋体" w:hAnsi="宋体" w:hint="eastAsia"/>
          <w:bCs/>
          <w:sz w:val="22"/>
          <w:szCs w:val="21"/>
          <w:u w:val="single"/>
        </w:rPr>
        <w:t>（14）</w:t>
      </w:r>
      <w:r w:rsidRPr="00BD4192">
        <w:rPr>
          <w:rFonts w:hint="eastAsia"/>
          <w:sz w:val="22"/>
          <w:szCs w:val="21"/>
          <w:u w:val="single"/>
        </w:rPr>
        <w:t>输入</w:t>
      </w:r>
      <w:r w:rsidRPr="00BD4192">
        <w:rPr>
          <w:rFonts w:ascii="宋体" w:hAnsi="宋体" w:hint="eastAsia"/>
          <w:bCs/>
          <w:sz w:val="22"/>
          <w:szCs w:val="21"/>
        </w:rPr>
        <w:t>和</w:t>
      </w:r>
      <w:r w:rsidRPr="00BD4192">
        <w:rPr>
          <w:rFonts w:hint="eastAsia"/>
          <w:sz w:val="22"/>
          <w:szCs w:val="21"/>
          <w:u w:val="single"/>
        </w:rPr>
        <w:t>输出</w:t>
      </w:r>
      <w:r w:rsidRPr="00BD4192">
        <w:rPr>
          <w:rFonts w:hint="eastAsia"/>
          <w:bCs/>
          <w:sz w:val="22"/>
          <w:szCs w:val="21"/>
        </w:rPr>
        <w:t>等五个方面的功能。</w:t>
      </w:r>
    </w:p>
    <w:p w:rsidR="00E405AC" w:rsidRPr="00BD4192" w:rsidRDefault="00E405AC">
      <w:pPr>
        <w:tabs>
          <w:tab w:val="left" w:pos="-720"/>
        </w:tabs>
        <w:spacing w:line="360" w:lineRule="exact"/>
        <w:ind w:leftChars="-600" w:left="-1260" w:rightChars="-501" w:right="-1052"/>
        <w:rPr>
          <w:rFonts w:hint="eastAsia"/>
          <w:bCs/>
          <w:sz w:val="22"/>
          <w:szCs w:val="21"/>
        </w:rPr>
      </w:pPr>
    </w:p>
    <w:p w:rsidR="00B77854" w:rsidRPr="00BD4192" w:rsidRDefault="00B77854">
      <w:pPr>
        <w:numPr>
          <w:ilvl w:val="0"/>
          <w:numId w:val="1"/>
        </w:numPr>
        <w:tabs>
          <w:tab w:val="clear" w:pos="420"/>
          <w:tab w:val="left" w:pos="-720"/>
        </w:tabs>
        <w:spacing w:line="360" w:lineRule="exact"/>
        <w:ind w:left="-480" w:rightChars="-501" w:right="-1052" w:hanging="780"/>
        <w:rPr>
          <w:rFonts w:hint="eastAsia"/>
          <w:bCs/>
          <w:sz w:val="22"/>
          <w:szCs w:val="21"/>
        </w:rPr>
      </w:pPr>
      <w:r w:rsidRPr="00BD4192">
        <w:rPr>
          <w:rFonts w:hint="eastAsia"/>
          <w:bCs/>
          <w:sz w:val="22"/>
          <w:szCs w:val="21"/>
        </w:rPr>
        <w:t>简答题（</w:t>
      </w:r>
      <w:r w:rsidRPr="00BD4192">
        <w:rPr>
          <w:rFonts w:hint="eastAsia"/>
          <w:bCs/>
          <w:sz w:val="22"/>
          <w:szCs w:val="21"/>
        </w:rPr>
        <w:t>5x6=30</w:t>
      </w:r>
      <w:r w:rsidRPr="00BD4192">
        <w:rPr>
          <w:rFonts w:hint="eastAsia"/>
          <w:bCs/>
          <w:sz w:val="22"/>
          <w:szCs w:val="21"/>
        </w:rPr>
        <w:t>分）</w:t>
      </w:r>
    </w:p>
    <w:p w:rsidR="00B77854" w:rsidRPr="00BD4192" w:rsidRDefault="00B77854">
      <w:pPr>
        <w:numPr>
          <w:ilvl w:val="0"/>
          <w:numId w:val="2"/>
        </w:numPr>
        <w:tabs>
          <w:tab w:val="left" w:pos="-720"/>
          <w:tab w:val="left" w:pos="360"/>
        </w:tabs>
        <w:spacing w:line="360" w:lineRule="exact"/>
        <w:ind w:left="-480" w:rightChars="-501" w:right="-1052" w:hanging="780"/>
        <w:rPr>
          <w:rFonts w:hint="eastAsia"/>
          <w:bCs/>
          <w:sz w:val="22"/>
          <w:szCs w:val="21"/>
        </w:rPr>
      </w:pPr>
      <w:r w:rsidRPr="00BD4192">
        <w:rPr>
          <w:rFonts w:hint="eastAsia"/>
          <w:bCs/>
          <w:sz w:val="22"/>
          <w:szCs w:val="21"/>
        </w:rPr>
        <w:t>请列举常用的直线段裁减算法（四种）。</w:t>
      </w:r>
    </w:p>
    <w:p w:rsidR="00B77854" w:rsidRPr="00BD4192" w:rsidRDefault="00B77854" w:rsidP="00BD4192">
      <w:pPr>
        <w:tabs>
          <w:tab w:val="left" w:pos="-720"/>
        </w:tabs>
        <w:spacing w:afterLines="50" w:after="156"/>
        <w:ind w:left="440" w:rightChars="-501" w:right="-1052" w:hangingChars="200" w:hanging="440"/>
        <w:rPr>
          <w:rFonts w:hint="eastAsia"/>
          <w:bCs/>
          <w:sz w:val="22"/>
          <w:szCs w:val="21"/>
        </w:rPr>
      </w:pPr>
      <w:r w:rsidRPr="00BD4192">
        <w:rPr>
          <w:rFonts w:hint="eastAsia"/>
          <w:bCs/>
          <w:sz w:val="22"/>
          <w:szCs w:val="21"/>
        </w:rPr>
        <w:t>答：答：直接求交算法、编码算法、中点再分算法、</w:t>
      </w:r>
      <w:r w:rsidRPr="00BD4192">
        <w:rPr>
          <w:rFonts w:hint="eastAsia"/>
          <w:bCs/>
          <w:sz w:val="22"/>
          <w:szCs w:val="21"/>
        </w:rPr>
        <w:t>Cyrus-Beck</w:t>
      </w:r>
      <w:r w:rsidRPr="00BD4192">
        <w:rPr>
          <w:rFonts w:hint="eastAsia"/>
          <w:bCs/>
          <w:sz w:val="22"/>
          <w:szCs w:val="21"/>
        </w:rPr>
        <w:t>算法。</w:t>
      </w:r>
    </w:p>
    <w:p w:rsidR="00B77854" w:rsidRPr="00BD4192" w:rsidRDefault="00B77854">
      <w:pPr>
        <w:numPr>
          <w:ilvl w:val="0"/>
          <w:numId w:val="2"/>
        </w:numPr>
        <w:tabs>
          <w:tab w:val="left" w:pos="-720"/>
          <w:tab w:val="left" w:pos="360"/>
        </w:tabs>
        <w:ind w:left="-480" w:rightChars="-501" w:right="-1052" w:hanging="780"/>
        <w:rPr>
          <w:rFonts w:hint="eastAsia"/>
          <w:sz w:val="22"/>
          <w:szCs w:val="21"/>
        </w:rPr>
      </w:pPr>
      <w:r w:rsidRPr="00BD4192">
        <w:rPr>
          <w:rFonts w:hint="eastAsia"/>
          <w:sz w:val="22"/>
          <w:szCs w:val="21"/>
        </w:rPr>
        <w:t>考虑三个不同的光栅系统，分辨率依次为</w:t>
      </w:r>
      <w:r w:rsidRPr="00BD4192">
        <w:rPr>
          <w:position w:val="-6"/>
          <w:sz w:val="22"/>
          <w:szCs w:val="21"/>
        </w:rPr>
        <w:object w:dxaOrig="100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14pt;mso-position-horizontal-relative:page;mso-position-vertical-relative:page" o:ole="">
            <v:imagedata r:id="rId6" o:title=""/>
          </v:shape>
          <o:OLEObject Type="Embed" ProgID="Equation.3" ShapeID="_x0000_i1025" DrawAspect="Content" ObjectID="_1634455114" r:id="rId7"/>
        </w:object>
      </w:r>
      <w:r w:rsidRPr="00BD4192">
        <w:rPr>
          <w:rFonts w:hint="eastAsia"/>
          <w:sz w:val="22"/>
          <w:szCs w:val="21"/>
        </w:rPr>
        <w:t>，</w:t>
      </w:r>
      <w:r w:rsidRPr="00BD4192">
        <w:rPr>
          <w:position w:val="-6"/>
          <w:sz w:val="22"/>
          <w:szCs w:val="21"/>
        </w:rPr>
        <w:object w:dxaOrig="1180" w:dyaOrig="280">
          <v:shape id="_x0000_i1026" type="#_x0000_t75" style="width:59pt;height:14pt;mso-position-horizontal-relative:page;mso-position-vertical-relative:page" o:ole="">
            <v:imagedata r:id="rId8" o:title=""/>
          </v:shape>
          <o:OLEObject Type="Embed" ProgID="Equation.3" ShapeID="_x0000_i1026" DrawAspect="Content" ObjectID="_1634455115" r:id="rId9"/>
        </w:object>
      </w:r>
      <w:r w:rsidRPr="00BD4192">
        <w:rPr>
          <w:rFonts w:hint="eastAsia"/>
          <w:sz w:val="22"/>
          <w:szCs w:val="21"/>
        </w:rPr>
        <w:t>，</w:t>
      </w:r>
      <w:r w:rsidRPr="00BD4192">
        <w:rPr>
          <w:position w:val="-6"/>
          <w:sz w:val="22"/>
          <w:szCs w:val="21"/>
        </w:rPr>
        <w:object w:dxaOrig="1240" w:dyaOrig="280">
          <v:shape id="_x0000_i1027" type="#_x0000_t75" style="width:62pt;height:14pt;mso-position-horizontal-relative:page;mso-position-vertical-relative:page" o:ole="">
            <v:imagedata r:id="rId10" o:title=""/>
          </v:shape>
          <o:OLEObject Type="Embed" ProgID="Equation.3" ShapeID="_x0000_i1027" DrawAspect="Content" ObjectID="_1634455116" r:id="rId11"/>
        </w:object>
      </w:r>
      <w:r w:rsidRPr="00BD4192">
        <w:rPr>
          <w:rFonts w:hint="eastAsia"/>
          <w:sz w:val="22"/>
          <w:szCs w:val="21"/>
        </w:rPr>
        <w:t>。欲存储每个像素</w:t>
      </w:r>
      <w:r w:rsidRPr="00BD4192">
        <w:rPr>
          <w:rFonts w:hint="eastAsia"/>
          <w:sz w:val="22"/>
          <w:szCs w:val="21"/>
        </w:rPr>
        <w:t>12</w:t>
      </w:r>
      <w:r w:rsidRPr="00BD4192">
        <w:rPr>
          <w:rFonts w:hint="eastAsia"/>
          <w:sz w:val="22"/>
          <w:szCs w:val="21"/>
        </w:rPr>
        <w:t>位，这些系统各需要多大的帧缓冲器（字节数）？</w:t>
      </w: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答：</w:t>
      </w:r>
      <w:r w:rsidRPr="00BD4192">
        <w:rPr>
          <w:position w:val="-6"/>
          <w:sz w:val="22"/>
          <w:szCs w:val="21"/>
        </w:rPr>
        <w:object w:dxaOrig="1000" w:dyaOrig="280">
          <v:shape id="_x0000_i1028" type="#_x0000_t75" style="width:50pt;height:14pt;mso-position-horizontal-relative:page;mso-position-vertical-relative:page" o:ole="">
            <v:imagedata r:id="rId6" o:title=""/>
          </v:shape>
          <o:OLEObject Type="Embed" ProgID="Equation.3" ShapeID="_x0000_i1028" DrawAspect="Content" ObjectID="_1634455117" r:id="rId12"/>
        </w:object>
      </w:r>
      <w:r w:rsidRPr="00BD4192">
        <w:rPr>
          <w:rFonts w:hint="eastAsia"/>
          <w:sz w:val="22"/>
          <w:szCs w:val="21"/>
        </w:rPr>
        <w:t>需要的帧缓存为</w:t>
      </w:r>
      <w:r w:rsidRPr="00BD4192">
        <w:rPr>
          <w:position w:val="-6"/>
          <w:sz w:val="22"/>
          <w:szCs w:val="21"/>
        </w:rPr>
        <w:object w:dxaOrig="2597" w:dyaOrig="280">
          <v:shape id="_x0000_i1029" type="#_x0000_t75" style="width:130pt;height:14pt;mso-position-horizontal-relative:page;mso-position-vertical-relative:page" o:ole="">
            <v:imagedata r:id="rId13" o:title=""/>
          </v:shape>
          <o:OLEObject Type="Embed" ProgID="Equation.3" ShapeID="_x0000_i1029" DrawAspect="Content" ObjectID="_1634455118" r:id="rId14"/>
        </w:object>
      </w: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 xml:space="preserve">    </w:t>
      </w:r>
      <w:r w:rsidRPr="00BD4192">
        <w:rPr>
          <w:position w:val="-6"/>
          <w:sz w:val="22"/>
          <w:szCs w:val="21"/>
        </w:rPr>
        <w:object w:dxaOrig="1180" w:dyaOrig="280">
          <v:shape id="_x0000_i1030" type="#_x0000_t75" style="width:59pt;height:14pt;mso-position-horizontal-relative:page;mso-position-vertical-relative:page" o:ole="">
            <v:imagedata r:id="rId8" o:title=""/>
          </v:shape>
          <o:OLEObject Type="Embed" ProgID="Equation.3" ShapeID="_x0000_i1030" DrawAspect="Content" ObjectID="_1634455119" r:id="rId15"/>
        </w:object>
      </w:r>
      <w:r w:rsidRPr="00BD4192">
        <w:rPr>
          <w:rFonts w:hint="eastAsia"/>
          <w:sz w:val="22"/>
          <w:szCs w:val="21"/>
        </w:rPr>
        <w:t>需要的帧缓存为</w:t>
      </w:r>
      <w:r w:rsidRPr="00BD4192">
        <w:rPr>
          <w:position w:val="-6"/>
          <w:sz w:val="22"/>
          <w:szCs w:val="21"/>
        </w:rPr>
        <w:object w:dxaOrig="2877" w:dyaOrig="280">
          <v:shape id="_x0000_i1031" type="#_x0000_t75" style="width:2in;height:14pt;mso-position-horizontal-relative:page;mso-position-vertical-relative:page" o:ole="">
            <v:imagedata r:id="rId16" o:title=""/>
          </v:shape>
          <o:OLEObject Type="Embed" ProgID="Equation.3" ShapeID="_x0000_i1031" DrawAspect="Content" ObjectID="_1634455120" r:id="rId17"/>
        </w:object>
      </w: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 xml:space="preserve">    </w:t>
      </w:r>
      <w:r w:rsidRPr="00BD4192">
        <w:rPr>
          <w:position w:val="-6"/>
          <w:sz w:val="22"/>
          <w:szCs w:val="21"/>
        </w:rPr>
        <w:object w:dxaOrig="1240" w:dyaOrig="280">
          <v:shape id="_x0000_i1032" type="#_x0000_t75" style="width:62pt;height:14pt;mso-position-horizontal-relative:page;mso-position-vertical-relative:page" o:ole="">
            <v:imagedata r:id="rId10" o:title=""/>
          </v:shape>
          <o:OLEObject Type="Embed" ProgID="Equation.3" ShapeID="_x0000_i1032" DrawAspect="Content" ObjectID="_1634455121" r:id="rId18"/>
        </w:object>
      </w:r>
      <w:r w:rsidRPr="00BD4192">
        <w:rPr>
          <w:rFonts w:hint="eastAsia"/>
          <w:sz w:val="22"/>
          <w:szCs w:val="21"/>
        </w:rPr>
        <w:t>需要的帧缓存为</w:t>
      </w:r>
      <w:r w:rsidRPr="00BD4192">
        <w:rPr>
          <w:position w:val="-6"/>
          <w:sz w:val="22"/>
          <w:szCs w:val="21"/>
        </w:rPr>
        <w:object w:dxaOrig="2957" w:dyaOrig="280">
          <v:shape id="_x0000_i1033" type="#_x0000_t75" style="width:148pt;height:14pt;mso-position-horizontal-relative:page;mso-position-vertical-relative:page" o:ole="">
            <v:imagedata r:id="rId19" o:title=""/>
          </v:shape>
          <o:OLEObject Type="Embed" ProgID="Equation.3" ShapeID="_x0000_i1033" DrawAspect="Content" ObjectID="_1634455122" r:id="rId20"/>
        </w:object>
      </w:r>
    </w:p>
    <w:p w:rsidR="00B77854" w:rsidRPr="00BD4192" w:rsidRDefault="00B77854">
      <w:pPr>
        <w:numPr>
          <w:ilvl w:val="0"/>
          <w:numId w:val="2"/>
        </w:numPr>
        <w:tabs>
          <w:tab w:val="left" w:pos="-720"/>
          <w:tab w:val="left" w:pos="360"/>
        </w:tabs>
        <w:ind w:left="-480" w:rightChars="-501" w:right="-1052" w:hanging="780"/>
        <w:rPr>
          <w:rFonts w:hint="eastAsia"/>
          <w:bCs/>
          <w:sz w:val="22"/>
          <w:szCs w:val="21"/>
        </w:rPr>
      </w:pPr>
      <w:r w:rsidRPr="00BD4192">
        <w:rPr>
          <w:rFonts w:hint="eastAsia"/>
          <w:bCs/>
          <w:sz w:val="22"/>
          <w:szCs w:val="21"/>
        </w:rPr>
        <w:t>什么叫做走样？什么叫做反走样？反走样技术包括那些？</w:t>
      </w:r>
    </w:p>
    <w:p w:rsidR="00B77854" w:rsidRPr="00BD4192" w:rsidRDefault="00B77854">
      <w:pPr>
        <w:tabs>
          <w:tab w:val="left" w:pos="-720"/>
        </w:tabs>
        <w:ind w:left="-480" w:rightChars="-501" w:right="-1052" w:hanging="780"/>
        <w:rPr>
          <w:rFonts w:hint="eastAsia"/>
          <w:bCs/>
          <w:sz w:val="22"/>
          <w:szCs w:val="21"/>
        </w:rPr>
      </w:pPr>
      <w:r w:rsidRPr="00BD4192">
        <w:rPr>
          <w:rFonts w:hint="eastAsia"/>
          <w:bCs/>
          <w:sz w:val="22"/>
          <w:szCs w:val="21"/>
        </w:rPr>
        <w:t>答：走样指的是用离散量表示连续量引起的失真。</w:t>
      </w:r>
    </w:p>
    <w:p w:rsidR="00B77854" w:rsidRPr="00BD4192" w:rsidRDefault="00B77854">
      <w:pPr>
        <w:tabs>
          <w:tab w:val="left" w:pos="-720"/>
        </w:tabs>
        <w:ind w:leftChars="-428" w:left="-899" w:rightChars="-501" w:right="-1052"/>
        <w:rPr>
          <w:rFonts w:hint="eastAsia"/>
          <w:bCs/>
          <w:sz w:val="22"/>
          <w:szCs w:val="21"/>
        </w:rPr>
      </w:pPr>
      <w:r w:rsidRPr="00BD4192">
        <w:rPr>
          <w:rFonts w:hint="eastAsia"/>
          <w:bCs/>
          <w:sz w:val="22"/>
          <w:szCs w:val="21"/>
        </w:rPr>
        <w:t xml:space="preserve">    </w:t>
      </w:r>
      <w:r w:rsidRPr="00BD4192">
        <w:rPr>
          <w:rFonts w:hint="eastAsia"/>
          <w:bCs/>
          <w:sz w:val="22"/>
          <w:szCs w:val="21"/>
        </w:rPr>
        <w:t>为了提高图形的显示质量。需要减少或消除因走样带来的阶梯形或闪烁效果，用于减少或消除这种效果的方法称为反走样。</w:t>
      </w:r>
    </w:p>
    <w:p w:rsidR="00B77854" w:rsidRPr="00BD4192" w:rsidRDefault="00B77854">
      <w:pPr>
        <w:tabs>
          <w:tab w:val="left" w:pos="-720"/>
        </w:tabs>
        <w:ind w:leftChars="-428" w:left="-899" w:rightChars="-501" w:right="-1052"/>
        <w:rPr>
          <w:rFonts w:ascii="宋体" w:hAnsi="宋体" w:hint="eastAsia"/>
          <w:sz w:val="22"/>
          <w:szCs w:val="21"/>
        </w:rPr>
      </w:pPr>
      <w:r w:rsidRPr="00BD4192">
        <w:rPr>
          <w:rFonts w:hint="eastAsia"/>
          <w:bCs/>
          <w:sz w:val="22"/>
          <w:szCs w:val="21"/>
        </w:rPr>
        <w:t xml:space="preserve">    </w:t>
      </w:r>
      <w:r w:rsidRPr="00BD4192">
        <w:rPr>
          <w:rFonts w:hint="eastAsia"/>
          <w:bCs/>
          <w:sz w:val="22"/>
          <w:szCs w:val="21"/>
        </w:rPr>
        <w:t>其方法是</w:t>
      </w:r>
      <w:r w:rsidRPr="00BD4192">
        <w:rPr>
          <w:rFonts w:ascii="宋体" w:hAnsi="宋体"/>
          <w:sz w:val="22"/>
          <w:szCs w:val="21"/>
        </w:rPr>
        <w:t>①</w:t>
      </w:r>
      <w:r w:rsidRPr="00BD4192">
        <w:rPr>
          <w:rFonts w:ascii="宋体" w:hAnsi="宋体" w:hint="eastAsia"/>
          <w:sz w:val="22"/>
          <w:szCs w:val="21"/>
        </w:rPr>
        <w:t>前滤波，以较高的分辨率显示对象；</w:t>
      </w:r>
      <w:r w:rsidRPr="00BD4192">
        <w:rPr>
          <w:rFonts w:ascii="宋体" w:hAnsi="宋体"/>
          <w:sz w:val="22"/>
          <w:szCs w:val="21"/>
        </w:rPr>
        <w:t>②</w:t>
      </w:r>
      <w:r w:rsidRPr="00BD4192">
        <w:rPr>
          <w:rFonts w:ascii="宋体" w:hAnsi="宋体" w:hint="eastAsia"/>
          <w:sz w:val="22"/>
          <w:szCs w:val="21"/>
        </w:rPr>
        <w:t>后滤波，即加权区域取样，在高于显示分辨率的较高分辨率下用点取样方法计算，然后对几个像素的属性进行平均得到较低分辨率下的像素属性。</w:t>
      </w:r>
    </w:p>
    <w:p w:rsidR="00B77854" w:rsidRPr="00BD4192" w:rsidRDefault="00B77854">
      <w:pPr>
        <w:numPr>
          <w:ilvl w:val="0"/>
          <w:numId w:val="2"/>
        </w:numPr>
        <w:tabs>
          <w:tab w:val="left" w:pos="-720"/>
          <w:tab w:val="left" w:pos="360"/>
        </w:tabs>
        <w:ind w:left="-480" w:rightChars="-501" w:right="-1052" w:hanging="780"/>
        <w:rPr>
          <w:rFonts w:hint="eastAsia"/>
          <w:sz w:val="22"/>
          <w:szCs w:val="21"/>
        </w:rPr>
      </w:pPr>
      <w:r w:rsidRPr="00BD4192">
        <w:rPr>
          <w:rFonts w:ascii="宋体" w:hAnsi="宋体" w:hint="eastAsia"/>
          <w:sz w:val="22"/>
          <w:szCs w:val="21"/>
        </w:rPr>
        <w:lastRenderedPageBreak/>
        <w:t>试说明</w:t>
      </w:r>
      <w:r w:rsidRPr="00BD4192">
        <w:rPr>
          <w:rFonts w:hint="eastAsia"/>
          <w:sz w:val="22"/>
          <w:szCs w:val="21"/>
        </w:rPr>
        <w:t>一致缩放（</w:t>
      </w:r>
      <w:r w:rsidRPr="00BD4192">
        <w:rPr>
          <w:rFonts w:hint="eastAsia"/>
          <w:sz w:val="22"/>
          <w:szCs w:val="21"/>
        </w:rPr>
        <w:t>s</w:t>
      </w:r>
      <w:r w:rsidRPr="00BD4192">
        <w:rPr>
          <w:rFonts w:hint="eastAsia"/>
          <w:sz w:val="22"/>
          <w:szCs w:val="21"/>
          <w:vertAlign w:val="subscript"/>
        </w:rPr>
        <w:t>x</w:t>
      </w:r>
      <w:r w:rsidRPr="00BD4192">
        <w:rPr>
          <w:rFonts w:hint="eastAsia"/>
          <w:sz w:val="22"/>
          <w:szCs w:val="21"/>
        </w:rPr>
        <w:t>=s</w:t>
      </w:r>
      <w:r w:rsidRPr="00BD4192">
        <w:rPr>
          <w:rFonts w:hint="eastAsia"/>
          <w:sz w:val="22"/>
          <w:szCs w:val="21"/>
          <w:vertAlign w:val="subscript"/>
        </w:rPr>
        <w:t>y</w:t>
      </w:r>
      <w:r w:rsidRPr="00BD4192">
        <w:rPr>
          <w:rFonts w:hint="eastAsia"/>
          <w:sz w:val="22"/>
          <w:szCs w:val="21"/>
        </w:rPr>
        <w:t>）和旋转形成可交换的操作对。</w:t>
      </w: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答：</w:t>
      </w:r>
      <w:r w:rsidRPr="00BD4192">
        <w:rPr>
          <w:position w:val="-50"/>
          <w:sz w:val="22"/>
          <w:szCs w:val="21"/>
        </w:rPr>
        <w:object w:dxaOrig="6380" w:dyaOrig="1120">
          <v:shape id="_x0000_i1034" type="#_x0000_t75" style="width:319pt;height:56pt;mso-position-horizontal-relative:page;mso-position-vertical-relative:page" o:ole="">
            <v:imagedata r:id="rId21" o:title=""/>
          </v:shape>
          <o:OLEObject Type="Embed" ProgID="Equation.3" ShapeID="_x0000_i1034" DrawAspect="Content" ObjectID="_1634455123" r:id="rId22"/>
        </w:object>
      </w:r>
    </w:p>
    <w:p w:rsidR="00B77854" w:rsidRPr="00BD4192" w:rsidRDefault="00B77854">
      <w:pPr>
        <w:tabs>
          <w:tab w:val="left" w:pos="-720"/>
        </w:tabs>
        <w:ind w:left="-480" w:rightChars="-501" w:right="-1052" w:hanging="780"/>
        <w:rPr>
          <w:rFonts w:ascii="宋体" w:hAnsi="宋体" w:hint="eastAsia"/>
          <w:sz w:val="22"/>
          <w:szCs w:val="21"/>
        </w:rPr>
      </w:pPr>
      <w:r w:rsidRPr="00BD4192">
        <w:rPr>
          <w:rFonts w:ascii="宋体" w:hAnsi="宋体" w:hint="eastAsia"/>
          <w:sz w:val="22"/>
          <w:szCs w:val="21"/>
        </w:rPr>
        <w:t xml:space="preserve">    </w:t>
      </w:r>
      <w:r w:rsidRPr="00BD4192">
        <w:rPr>
          <w:rFonts w:ascii="宋体" w:hAnsi="宋体"/>
          <w:position w:val="-50"/>
          <w:sz w:val="22"/>
          <w:szCs w:val="21"/>
        </w:rPr>
        <w:object w:dxaOrig="6399" w:dyaOrig="1120">
          <v:shape id="_x0000_i1035" type="#_x0000_t75" style="width:320pt;height:56pt;mso-position-horizontal-relative:page;mso-position-vertical-relative:page" o:ole="">
            <v:imagedata r:id="rId23" o:title=""/>
          </v:shape>
          <o:OLEObject Type="Embed" ProgID="Equation.3" ShapeID="_x0000_i1035" DrawAspect="Content" ObjectID="_1634455124" r:id="rId24"/>
        </w:object>
      </w:r>
    </w:p>
    <w:p w:rsidR="00E405AC" w:rsidRDefault="00B77854" w:rsidP="00E405AC">
      <w:pPr>
        <w:tabs>
          <w:tab w:val="left" w:pos="-720"/>
        </w:tabs>
        <w:ind w:left="440" w:rightChars="-501" w:right="-1052" w:hangingChars="200" w:hanging="440"/>
        <w:rPr>
          <w:rFonts w:ascii="宋体" w:hAnsi="宋体" w:hint="eastAsia"/>
          <w:sz w:val="22"/>
          <w:szCs w:val="21"/>
        </w:rPr>
      </w:pPr>
      <w:r w:rsidRPr="00BD4192">
        <w:rPr>
          <w:rFonts w:ascii="宋体" w:hAnsi="宋体" w:hint="eastAsia"/>
          <w:sz w:val="22"/>
          <w:szCs w:val="21"/>
        </w:rPr>
        <w:t>因为s</w:t>
      </w:r>
      <w:r w:rsidRPr="00BD4192">
        <w:rPr>
          <w:rFonts w:ascii="宋体" w:hAnsi="宋体" w:hint="eastAsia"/>
          <w:sz w:val="22"/>
          <w:szCs w:val="21"/>
          <w:vertAlign w:val="subscript"/>
        </w:rPr>
        <w:t>x</w:t>
      </w:r>
      <w:r w:rsidRPr="00BD4192">
        <w:rPr>
          <w:rFonts w:ascii="宋体" w:hAnsi="宋体" w:hint="eastAsia"/>
          <w:sz w:val="22"/>
          <w:szCs w:val="21"/>
        </w:rPr>
        <w:t>=s</w:t>
      </w:r>
      <w:r w:rsidRPr="00BD4192">
        <w:rPr>
          <w:rFonts w:ascii="宋体" w:hAnsi="宋体" w:hint="eastAsia"/>
          <w:sz w:val="22"/>
          <w:szCs w:val="21"/>
          <w:vertAlign w:val="subscript"/>
        </w:rPr>
        <w:t>y</w:t>
      </w:r>
      <w:r w:rsidRPr="00BD4192">
        <w:rPr>
          <w:rFonts w:ascii="宋体" w:hAnsi="宋体" w:hint="eastAsia"/>
          <w:sz w:val="22"/>
          <w:szCs w:val="21"/>
        </w:rPr>
        <w:t>,故有T</w:t>
      </w:r>
      <w:r w:rsidRPr="00BD4192">
        <w:rPr>
          <w:rFonts w:ascii="宋体" w:hAnsi="宋体" w:hint="eastAsia"/>
          <w:sz w:val="22"/>
          <w:szCs w:val="21"/>
          <w:vertAlign w:val="subscript"/>
        </w:rPr>
        <w:t>1</w:t>
      </w:r>
      <w:r w:rsidRPr="00BD4192">
        <w:rPr>
          <w:rFonts w:ascii="宋体" w:hAnsi="宋体" w:hint="eastAsia"/>
          <w:sz w:val="22"/>
          <w:szCs w:val="21"/>
        </w:rPr>
        <w:t>=T</w:t>
      </w:r>
      <w:r w:rsidRPr="00BD4192">
        <w:rPr>
          <w:rFonts w:ascii="宋体" w:hAnsi="宋体" w:hint="eastAsia"/>
          <w:sz w:val="22"/>
          <w:szCs w:val="21"/>
          <w:vertAlign w:val="subscript"/>
        </w:rPr>
        <w:t>2</w:t>
      </w:r>
      <w:r w:rsidRPr="00BD4192">
        <w:rPr>
          <w:rFonts w:ascii="宋体" w:hAnsi="宋体" w:hint="eastAsia"/>
          <w:sz w:val="22"/>
          <w:szCs w:val="21"/>
        </w:rPr>
        <w:t>，所以</w:t>
      </w:r>
      <w:r w:rsidRPr="00BD4192">
        <w:rPr>
          <w:rFonts w:hint="eastAsia"/>
          <w:sz w:val="22"/>
          <w:szCs w:val="21"/>
        </w:rPr>
        <w:t>一致缩放（</w:t>
      </w:r>
      <w:r w:rsidRPr="00BD4192">
        <w:rPr>
          <w:rFonts w:hint="eastAsia"/>
          <w:sz w:val="22"/>
          <w:szCs w:val="21"/>
        </w:rPr>
        <w:t>s</w:t>
      </w:r>
      <w:r w:rsidRPr="00BD4192">
        <w:rPr>
          <w:rFonts w:hint="eastAsia"/>
          <w:sz w:val="22"/>
          <w:szCs w:val="21"/>
          <w:vertAlign w:val="subscript"/>
        </w:rPr>
        <w:t>x</w:t>
      </w:r>
      <w:r w:rsidRPr="00BD4192">
        <w:rPr>
          <w:rFonts w:hint="eastAsia"/>
          <w:sz w:val="22"/>
          <w:szCs w:val="21"/>
        </w:rPr>
        <w:t>=s</w:t>
      </w:r>
      <w:r w:rsidRPr="00BD4192">
        <w:rPr>
          <w:rFonts w:hint="eastAsia"/>
          <w:sz w:val="22"/>
          <w:szCs w:val="21"/>
          <w:vertAlign w:val="subscript"/>
        </w:rPr>
        <w:t>y</w:t>
      </w:r>
      <w:r w:rsidRPr="00BD4192">
        <w:rPr>
          <w:rFonts w:hint="eastAsia"/>
          <w:sz w:val="22"/>
          <w:szCs w:val="21"/>
        </w:rPr>
        <w:t>）和旋转可以形成可交换的操作对。</w:t>
      </w:r>
    </w:p>
    <w:p w:rsidR="00B77854" w:rsidRPr="00BD4192" w:rsidRDefault="00B77854" w:rsidP="00E405AC">
      <w:pPr>
        <w:tabs>
          <w:tab w:val="left" w:pos="-720"/>
        </w:tabs>
        <w:ind w:left="440" w:rightChars="-501" w:right="-1052" w:hangingChars="200" w:hanging="440"/>
        <w:rPr>
          <w:rFonts w:ascii="宋体" w:hAnsi="宋体" w:hint="eastAsia"/>
          <w:sz w:val="22"/>
          <w:szCs w:val="21"/>
        </w:rPr>
      </w:pPr>
      <w:r w:rsidRPr="00BD4192">
        <w:rPr>
          <w:rFonts w:ascii="宋体" w:hAnsi="宋体" w:hint="eastAsia"/>
          <w:sz w:val="22"/>
          <w:szCs w:val="21"/>
        </w:rPr>
        <w:t>5、用参数方程形式描述曲线曲面有什么优点？</w:t>
      </w:r>
    </w:p>
    <w:p w:rsidR="00B77854" w:rsidRPr="00BD4192" w:rsidRDefault="00B77854">
      <w:pPr>
        <w:tabs>
          <w:tab w:val="left" w:pos="-720"/>
        </w:tabs>
        <w:ind w:left="-480" w:rightChars="-501" w:right="-1052" w:hanging="780"/>
        <w:rPr>
          <w:rFonts w:ascii="宋体" w:hAnsi="宋体" w:hint="eastAsia"/>
          <w:sz w:val="22"/>
          <w:szCs w:val="21"/>
        </w:rPr>
      </w:pPr>
      <w:r w:rsidRPr="00BD4192">
        <w:rPr>
          <w:rFonts w:ascii="宋体" w:hAnsi="宋体" w:hint="eastAsia"/>
          <w:sz w:val="22"/>
          <w:szCs w:val="21"/>
        </w:rPr>
        <w:t>答：</w:t>
      </w:r>
      <w:r w:rsidRPr="00BD4192">
        <w:rPr>
          <w:rFonts w:ascii="宋体" w:hAnsi="宋体"/>
          <w:sz w:val="22"/>
          <w:szCs w:val="21"/>
        </w:rPr>
        <w:fldChar w:fldCharType="begin"/>
      </w:r>
      <w:r w:rsidRPr="00BD4192">
        <w:rPr>
          <w:rFonts w:ascii="宋体" w:hAnsi="宋体"/>
          <w:sz w:val="22"/>
          <w:szCs w:val="21"/>
        </w:rPr>
        <w:instrText xml:space="preserve"> = 1 \* GB3 </w:instrText>
      </w:r>
      <w:r w:rsidRPr="00BD4192">
        <w:rPr>
          <w:rFonts w:ascii="宋体" w:hAnsi="宋体"/>
          <w:sz w:val="22"/>
          <w:szCs w:val="21"/>
        </w:rPr>
        <w:fldChar w:fldCharType="separate"/>
      </w:r>
      <w:r w:rsidRPr="00BD4192">
        <w:rPr>
          <w:rFonts w:ascii="宋体" w:hAnsi="宋体"/>
          <w:sz w:val="22"/>
          <w:szCs w:val="21"/>
          <w:lang w:val="en-US" w:eastAsia="zh-CN"/>
        </w:rPr>
        <w:t>①</w:t>
      </w:r>
      <w:r w:rsidRPr="00BD4192">
        <w:rPr>
          <w:rFonts w:ascii="宋体" w:hAnsi="宋体"/>
          <w:sz w:val="22"/>
          <w:szCs w:val="21"/>
        </w:rPr>
        <w:fldChar w:fldCharType="end"/>
      </w:r>
      <w:r w:rsidRPr="00BD4192">
        <w:rPr>
          <w:rFonts w:ascii="宋体" w:hAnsi="宋体" w:hint="eastAsia"/>
          <w:sz w:val="22"/>
          <w:szCs w:val="21"/>
        </w:rPr>
        <w:t>点动成线；</w:t>
      </w:r>
      <w:r w:rsidRPr="00BD4192">
        <w:rPr>
          <w:rFonts w:ascii="宋体" w:hAnsi="宋体"/>
          <w:sz w:val="22"/>
          <w:szCs w:val="21"/>
        </w:rPr>
        <w:fldChar w:fldCharType="begin"/>
      </w:r>
      <w:r w:rsidRPr="00BD4192">
        <w:rPr>
          <w:rFonts w:ascii="宋体" w:hAnsi="宋体"/>
          <w:sz w:val="22"/>
          <w:szCs w:val="21"/>
        </w:rPr>
        <w:instrText xml:space="preserve"> = 2 \* GB3 </w:instrText>
      </w:r>
      <w:r w:rsidRPr="00BD4192">
        <w:rPr>
          <w:rFonts w:ascii="宋体" w:hAnsi="宋体"/>
          <w:sz w:val="22"/>
          <w:szCs w:val="21"/>
        </w:rPr>
        <w:fldChar w:fldCharType="separate"/>
      </w:r>
      <w:r w:rsidRPr="00BD4192">
        <w:rPr>
          <w:rFonts w:ascii="宋体" w:hAnsi="宋体"/>
          <w:sz w:val="22"/>
          <w:szCs w:val="21"/>
          <w:lang w:val="en-US" w:eastAsia="zh-CN"/>
        </w:rPr>
        <w:t>②</w:t>
      </w:r>
      <w:r w:rsidRPr="00BD4192">
        <w:rPr>
          <w:rFonts w:ascii="宋体" w:hAnsi="宋体"/>
          <w:sz w:val="22"/>
          <w:szCs w:val="21"/>
        </w:rPr>
        <w:fldChar w:fldCharType="end"/>
      </w:r>
      <w:r w:rsidRPr="00BD4192">
        <w:rPr>
          <w:rFonts w:ascii="宋体" w:hAnsi="宋体" w:hint="eastAsia"/>
          <w:sz w:val="22"/>
          <w:szCs w:val="21"/>
        </w:rPr>
        <w:t>可以满足几何不变性的要求；</w:t>
      </w:r>
      <w:r w:rsidRPr="00BD4192">
        <w:rPr>
          <w:rFonts w:ascii="宋体" w:hAnsi="宋体"/>
          <w:sz w:val="22"/>
          <w:szCs w:val="21"/>
        </w:rPr>
        <w:fldChar w:fldCharType="begin"/>
      </w:r>
      <w:r w:rsidRPr="00BD4192">
        <w:rPr>
          <w:rFonts w:ascii="宋体" w:hAnsi="宋体"/>
          <w:sz w:val="22"/>
          <w:szCs w:val="21"/>
        </w:rPr>
        <w:instrText xml:space="preserve"> = 3 \* GB3 </w:instrText>
      </w:r>
      <w:r w:rsidRPr="00BD4192">
        <w:rPr>
          <w:rFonts w:ascii="宋体" w:hAnsi="宋体"/>
          <w:sz w:val="22"/>
          <w:szCs w:val="21"/>
        </w:rPr>
        <w:fldChar w:fldCharType="separate"/>
      </w:r>
      <w:r w:rsidRPr="00BD4192">
        <w:rPr>
          <w:rFonts w:ascii="宋体" w:hAnsi="宋体"/>
          <w:sz w:val="22"/>
          <w:szCs w:val="21"/>
          <w:lang w:val="en-US" w:eastAsia="zh-CN"/>
        </w:rPr>
        <w:t>③</w:t>
      </w:r>
      <w:r w:rsidRPr="00BD4192">
        <w:rPr>
          <w:rFonts w:ascii="宋体" w:hAnsi="宋体"/>
          <w:sz w:val="22"/>
          <w:szCs w:val="21"/>
        </w:rPr>
        <w:fldChar w:fldCharType="end"/>
      </w:r>
      <w:r w:rsidRPr="00BD4192">
        <w:rPr>
          <w:rFonts w:ascii="宋体" w:hAnsi="宋体" w:hint="eastAsia"/>
          <w:sz w:val="22"/>
          <w:szCs w:val="21"/>
        </w:rPr>
        <w:t>可以避免斜率带来的问题；</w:t>
      </w:r>
    </w:p>
    <w:p w:rsidR="00B77854" w:rsidRDefault="00B77854">
      <w:pPr>
        <w:tabs>
          <w:tab w:val="left" w:pos="-720"/>
        </w:tabs>
        <w:ind w:left="-480" w:rightChars="-501" w:right="-1052" w:hanging="780"/>
        <w:rPr>
          <w:rFonts w:ascii="宋体" w:hAnsi="宋体" w:hint="eastAsia"/>
          <w:sz w:val="22"/>
          <w:szCs w:val="21"/>
        </w:rPr>
      </w:pPr>
      <w:r w:rsidRPr="00BD4192">
        <w:rPr>
          <w:rFonts w:ascii="宋体" w:hAnsi="宋体" w:hint="eastAsia"/>
          <w:sz w:val="22"/>
          <w:szCs w:val="21"/>
        </w:rPr>
        <w:t xml:space="preserve">   </w:t>
      </w:r>
      <w:r w:rsidRPr="00BD4192">
        <w:rPr>
          <w:rFonts w:ascii="宋体" w:hAnsi="宋体"/>
          <w:sz w:val="22"/>
          <w:szCs w:val="21"/>
        </w:rPr>
        <w:fldChar w:fldCharType="begin"/>
      </w:r>
      <w:r w:rsidRPr="00BD4192">
        <w:rPr>
          <w:rFonts w:ascii="宋体" w:hAnsi="宋体"/>
          <w:sz w:val="22"/>
          <w:szCs w:val="21"/>
        </w:rPr>
        <w:instrText xml:space="preserve"> = 4 \* GB3 </w:instrText>
      </w:r>
      <w:r w:rsidRPr="00BD4192">
        <w:rPr>
          <w:rFonts w:ascii="宋体" w:hAnsi="宋体"/>
          <w:sz w:val="22"/>
          <w:szCs w:val="21"/>
        </w:rPr>
        <w:fldChar w:fldCharType="separate"/>
      </w:r>
      <w:r w:rsidRPr="00BD4192">
        <w:rPr>
          <w:rFonts w:ascii="宋体" w:hAnsi="宋体"/>
          <w:sz w:val="22"/>
          <w:szCs w:val="21"/>
          <w:lang w:val="en-US" w:eastAsia="zh-CN"/>
        </w:rPr>
        <w:t>④</w:t>
      </w:r>
      <w:r w:rsidRPr="00BD4192">
        <w:rPr>
          <w:rFonts w:ascii="宋体" w:hAnsi="宋体"/>
          <w:sz w:val="22"/>
          <w:szCs w:val="21"/>
        </w:rPr>
        <w:fldChar w:fldCharType="end"/>
      </w:r>
      <w:r w:rsidRPr="00BD4192">
        <w:rPr>
          <w:rFonts w:ascii="宋体" w:hAnsi="宋体" w:hint="eastAsia"/>
          <w:sz w:val="22"/>
          <w:szCs w:val="21"/>
        </w:rPr>
        <w:t>易于定界；</w:t>
      </w:r>
      <w:r w:rsidRPr="00BD4192">
        <w:rPr>
          <w:rFonts w:ascii="宋体" w:hAnsi="宋体"/>
          <w:sz w:val="22"/>
          <w:szCs w:val="21"/>
        </w:rPr>
        <w:fldChar w:fldCharType="begin"/>
      </w:r>
      <w:r w:rsidRPr="00BD4192">
        <w:rPr>
          <w:rFonts w:ascii="宋体" w:hAnsi="宋体"/>
          <w:sz w:val="22"/>
          <w:szCs w:val="21"/>
        </w:rPr>
        <w:instrText xml:space="preserve"> = 5 \* GB3 </w:instrText>
      </w:r>
      <w:r w:rsidRPr="00BD4192">
        <w:rPr>
          <w:rFonts w:ascii="宋体" w:hAnsi="宋体"/>
          <w:sz w:val="22"/>
          <w:szCs w:val="21"/>
        </w:rPr>
        <w:fldChar w:fldCharType="separate"/>
      </w:r>
      <w:r w:rsidRPr="00BD4192">
        <w:rPr>
          <w:rFonts w:ascii="宋体" w:hAnsi="宋体"/>
          <w:sz w:val="22"/>
          <w:szCs w:val="21"/>
          <w:lang w:val="en-US" w:eastAsia="zh-CN"/>
        </w:rPr>
        <w:t>⑤</w:t>
      </w:r>
      <w:r w:rsidRPr="00BD4192">
        <w:rPr>
          <w:rFonts w:ascii="宋体" w:hAnsi="宋体"/>
          <w:sz w:val="22"/>
          <w:szCs w:val="21"/>
        </w:rPr>
        <w:fldChar w:fldCharType="end"/>
      </w:r>
      <w:r w:rsidRPr="00BD4192">
        <w:rPr>
          <w:rFonts w:ascii="宋体" w:hAnsi="宋体" w:hint="eastAsia"/>
          <w:sz w:val="22"/>
          <w:szCs w:val="21"/>
        </w:rPr>
        <w:t>可以节省工作量；</w:t>
      </w:r>
      <w:r w:rsidRPr="00BD4192">
        <w:rPr>
          <w:rFonts w:ascii="宋体" w:hAnsi="宋体"/>
          <w:sz w:val="22"/>
          <w:szCs w:val="21"/>
        </w:rPr>
        <w:fldChar w:fldCharType="begin"/>
      </w:r>
      <w:r w:rsidRPr="00BD4192">
        <w:rPr>
          <w:rFonts w:ascii="宋体" w:hAnsi="宋体"/>
          <w:sz w:val="22"/>
          <w:szCs w:val="21"/>
        </w:rPr>
        <w:instrText xml:space="preserve"> = 6 \* GB3 </w:instrText>
      </w:r>
      <w:r w:rsidRPr="00BD4192">
        <w:rPr>
          <w:rFonts w:ascii="宋体" w:hAnsi="宋体"/>
          <w:sz w:val="22"/>
          <w:szCs w:val="21"/>
        </w:rPr>
        <w:fldChar w:fldCharType="separate"/>
      </w:r>
      <w:r w:rsidRPr="00BD4192">
        <w:rPr>
          <w:rFonts w:ascii="宋体" w:hAnsi="宋体"/>
          <w:sz w:val="22"/>
          <w:szCs w:val="21"/>
          <w:lang w:val="en-US" w:eastAsia="zh-CN"/>
        </w:rPr>
        <w:t>⑥</w:t>
      </w:r>
      <w:r w:rsidRPr="00BD4192">
        <w:rPr>
          <w:rFonts w:ascii="宋体" w:hAnsi="宋体"/>
          <w:sz w:val="22"/>
          <w:szCs w:val="21"/>
        </w:rPr>
        <w:fldChar w:fldCharType="end"/>
      </w:r>
      <w:r w:rsidRPr="00BD4192">
        <w:rPr>
          <w:rFonts w:ascii="宋体" w:hAnsi="宋体" w:hint="eastAsia"/>
          <w:sz w:val="22"/>
          <w:szCs w:val="21"/>
        </w:rPr>
        <w:t>参数变化对各因变量的影响明显。</w:t>
      </w:r>
    </w:p>
    <w:p w:rsidR="00E405AC" w:rsidRPr="00BD4192" w:rsidRDefault="00E405AC">
      <w:pPr>
        <w:tabs>
          <w:tab w:val="left" w:pos="-720"/>
        </w:tabs>
        <w:ind w:left="-480" w:rightChars="-501" w:right="-1052" w:hanging="780"/>
        <w:rPr>
          <w:rFonts w:ascii="宋体" w:hAnsi="宋体" w:hint="eastAsia"/>
          <w:sz w:val="22"/>
          <w:szCs w:val="21"/>
        </w:rPr>
      </w:pPr>
    </w:p>
    <w:p w:rsidR="00B77854" w:rsidRPr="00BD4192" w:rsidRDefault="00B77854">
      <w:pPr>
        <w:numPr>
          <w:ilvl w:val="0"/>
          <w:numId w:val="1"/>
        </w:numPr>
        <w:tabs>
          <w:tab w:val="clear" w:pos="420"/>
          <w:tab w:val="left" w:pos="-720"/>
          <w:tab w:val="left" w:pos="20"/>
        </w:tabs>
        <w:spacing w:line="360" w:lineRule="exact"/>
        <w:ind w:left="-480" w:rightChars="-501" w:right="-1052" w:hanging="780"/>
        <w:rPr>
          <w:rFonts w:hint="eastAsia"/>
          <w:sz w:val="22"/>
          <w:szCs w:val="21"/>
        </w:rPr>
      </w:pPr>
      <w:r w:rsidRPr="00BD4192">
        <w:rPr>
          <w:rFonts w:hint="eastAsia"/>
          <w:sz w:val="22"/>
          <w:szCs w:val="21"/>
        </w:rPr>
        <w:t>利用中点</w:t>
      </w:r>
      <w:r w:rsidRPr="00BD4192">
        <w:rPr>
          <w:rFonts w:hint="eastAsia"/>
          <w:sz w:val="22"/>
          <w:szCs w:val="21"/>
        </w:rPr>
        <w:t>Bresenham</w:t>
      </w:r>
      <w:r w:rsidRPr="00BD4192">
        <w:rPr>
          <w:rFonts w:hint="eastAsia"/>
          <w:sz w:val="22"/>
          <w:szCs w:val="21"/>
        </w:rPr>
        <w:t>画圆算法的原理推导第一象限从</w:t>
      </w:r>
      <w:r w:rsidRPr="00BD4192">
        <w:rPr>
          <w:rFonts w:hint="eastAsia"/>
          <w:sz w:val="22"/>
          <w:szCs w:val="21"/>
        </w:rPr>
        <w:t>y=x</w:t>
      </w:r>
      <w:r w:rsidRPr="00BD4192">
        <w:rPr>
          <w:rFonts w:hint="eastAsia"/>
          <w:sz w:val="22"/>
          <w:szCs w:val="21"/>
        </w:rPr>
        <w:t>到</w:t>
      </w:r>
      <w:r w:rsidRPr="00BD4192">
        <w:rPr>
          <w:rFonts w:hint="eastAsia"/>
          <w:sz w:val="22"/>
          <w:szCs w:val="21"/>
        </w:rPr>
        <w:t>x=0</w:t>
      </w:r>
      <w:r w:rsidRPr="00BD4192">
        <w:rPr>
          <w:rFonts w:hint="eastAsia"/>
          <w:sz w:val="22"/>
          <w:szCs w:val="21"/>
        </w:rPr>
        <w:t>圆弧段的扫描转换算法（要求写清原理、误差函数、递推公式）。</w:t>
      </w:r>
      <w:r w:rsidRPr="00BD4192">
        <w:rPr>
          <w:rFonts w:hint="eastAsia"/>
          <w:sz w:val="22"/>
          <w:szCs w:val="21"/>
        </w:rPr>
        <w:t>(10</w:t>
      </w:r>
      <w:r w:rsidRPr="00BD4192">
        <w:rPr>
          <w:rFonts w:hint="eastAsia"/>
          <w:sz w:val="22"/>
          <w:szCs w:val="21"/>
        </w:rPr>
        <w:t>分</w:t>
      </w:r>
      <w:r w:rsidRPr="00BD4192">
        <w:rPr>
          <w:rFonts w:hint="eastAsia"/>
          <w:sz w:val="22"/>
          <w:szCs w:val="21"/>
        </w:rPr>
        <w:t>)</w:t>
      </w: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解：</w:t>
      </w:r>
      <w:r w:rsidRPr="00BD4192">
        <w:rPr>
          <w:rFonts w:hint="eastAsia"/>
          <w:sz w:val="22"/>
          <w:szCs w:val="21"/>
        </w:rPr>
        <w:t>x</w:t>
      </w:r>
      <w:r w:rsidRPr="00BD4192">
        <w:rPr>
          <w:rFonts w:hint="eastAsia"/>
          <w:sz w:val="22"/>
          <w:szCs w:val="21"/>
        </w:rPr>
        <w:t>方向为最大走步方向，</w:t>
      </w:r>
      <w:r w:rsidRPr="00BD4192">
        <w:rPr>
          <w:rFonts w:hint="eastAsia"/>
          <w:sz w:val="22"/>
          <w:szCs w:val="21"/>
        </w:rPr>
        <w:t>x</w:t>
      </w:r>
      <w:r w:rsidRPr="00BD4192">
        <w:rPr>
          <w:rFonts w:hint="eastAsia"/>
          <w:sz w:val="22"/>
          <w:szCs w:val="21"/>
          <w:vertAlign w:val="subscript"/>
        </w:rPr>
        <w:t>i+1</w:t>
      </w:r>
      <w:r w:rsidRPr="00BD4192">
        <w:rPr>
          <w:rFonts w:hint="eastAsia"/>
          <w:sz w:val="22"/>
          <w:szCs w:val="21"/>
        </w:rPr>
        <w:t>=x</w:t>
      </w:r>
      <w:r w:rsidRPr="00BD4192">
        <w:rPr>
          <w:rFonts w:hint="eastAsia"/>
          <w:sz w:val="22"/>
          <w:szCs w:val="21"/>
          <w:vertAlign w:val="subscript"/>
        </w:rPr>
        <w:t>i</w:t>
      </w:r>
      <w:r w:rsidRPr="00BD4192">
        <w:rPr>
          <w:rFonts w:hint="eastAsia"/>
          <w:sz w:val="22"/>
          <w:szCs w:val="21"/>
        </w:rPr>
        <w:t>-1,y</w:t>
      </w:r>
      <w:r w:rsidRPr="00BD4192">
        <w:rPr>
          <w:rFonts w:hint="eastAsia"/>
          <w:sz w:val="22"/>
          <w:szCs w:val="21"/>
          <w:vertAlign w:val="subscript"/>
        </w:rPr>
        <w:t>i+1</w:t>
      </w:r>
      <w:r w:rsidRPr="00BD4192">
        <w:rPr>
          <w:rFonts w:hint="eastAsia"/>
          <w:sz w:val="22"/>
          <w:szCs w:val="21"/>
        </w:rPr>
        <w:t>由</w:t>
      </w:r>
      <w:r w:rsidRPr="00BD4192">
        <w:rPr>
          <w:rFonts w:hint="eastAsia"/>
          <w:sz w:val="22"/>
          <w:szCs w:val="21"/>
        </w:rPr>
        <w:t>d</w:t>
      </w:r>
      <w:r w:rsidRPr="00BD4192">
        <w:rPr>
          <w:rFonts w:hint="eastAsia"/>
          <w:sz w:val="22"/>
          <w:szCs w:val="21"/>
        </w:rPr>
        <w:t>确定</w:t>
      </w:r>
    </w:p>
    <w:p w:rsidR="00B77854" w:rsidRPr="00BD4192" w:rsidRDefault="00B77854">
      <w:pPr>
        <w:tabs>
          <w:tab w:val="left" w:pos="-720"/>
        </w:tabs>
        <w:ind w:leftChars="219" w:left="1240" w:rightChars="-501" w:right="-1052" w:hanging="780"/>
        <w:rPr>
          <w:rFonts w:hint="eastAsia"/>
          <w:sz w:val="22"/>
          <w:szCs w:val="21"/>
        </w:rPr>
      </w:pPr>
      <w:r w:rsidRPr="00BD4192">
        <w:rPr>
          <w:rFonts w:hint="eastAsia"/>
          <w:sz w:val="22"/>
          <w:szCs w:val="21"/>
        </w:rPr>
        <w:t>d</w:t>
      </w:r>
      <w:r w:rsidRPr="00BD4192">
        <w:rPr>
          <w:rFonts w:hint="eastAsia"/>
          <w:sz w:val="22"/>
          <w:szCs w:val="21"/>
          <w:vertAlign w:val="subscript"/>
        </w:rPr>
        <w:t>i</w:t>
      </w:r>
      <w:r w:rsidRPr="00BD4192">
        <w:rPr>
          <w:rFonts w:hint="eastAsia"/>
          <w:sz w:val="22"/>
          <w:szCs w:val="21"/>
        </w:rPr>
        <w:t>=F(x</w:t>
      </w:r>
      <w:r w:rsidRPr="00BD4192">
        <w:rPr>
          <w:rFonts w:hint="eastAsia"/>
          <w:sz w:val="22"/>
          <w:szCs w:val="21"/>
          <w:vertAlign w:val="subscript"/>
        </w:rPr>
        <w:t>m</w:t>
      </w:r>
      <w:r w:rsidRPr="00BD4192">
        <w:rPr>
          <w:rFonts w:hint="eastAsia"/>
          <w:sz w:val="22"/>
          <w:szCs w:val="21"/>
        </w:rPr>
        <w:t>,y</w:t>
      </w:r>
      <w:r w:rsidRPr="00BD4192">
        <w:rPr>
          <w:rFonts w:hint="eastAsia"/>
          <w:sz w:val="22"/>
          <w:szCs w:val="21"/>
          <w:vertAlign w:val="subscript"/>
        </w:rPr>
        <w:t>m</w:t>
      </w:r>
      <w:r w:rsidRPr="00BD4192">
        <w:rPr>
          <w:rFonts w:hint="eastAsia"/>
          <w:sz w:val="22"/>
          <w:szCs w:val="21"/>
        </w:rPr>
        <w:t>)=(x</w:t>
      </w:r>
      <w:r w:rsidRPr="00BD4192">
        <w:rPr>
          <w:rFonts w:hint="eastAsia"/>
          <w:sz w:val="22"/>
          <w:szCs w:val="21"/>
          <w:vertAlign w:val="subscript"/>
        </w:rPr>
        <w:t>i</w:t>
      </w:r>
      <w:r w:rsidRPr="00BD4192">
        <w:rPr>
          <w:rFonts w:hint="eastAsia"/>
          <w:sz w:val="22"/>
          <w:szCs w:val="21"/>
        </w:rPr>
        <w:t>-1)</w:t>
      </w:r>
      <w:r w:rsidRPr="00BD4192">
        <w:rPr>
          <w:rFonts w:hint="eastAsia"/>
          <w:sz w:val="22"/>
          <w:szCs w:val="21"/>
          <w:vertAlign w:val="superscript"/>
        </w:rPr>
        <w:t>2</w:t>
      </w:r>
      <w:r w:rsidRPr="00BD4192">
        <w:rPr>
          <w:rFonts w:hint="eastAsia"/>
          <w:sz w:val="22"/>
          <w:szCs w:val="21"/>
        </w:rPr>
        <w:t>+(y</w:t>
      </w:r>
      <w:r w:rsidRPr="00BD4192">
        <w:rPr>
          <w:rFonts w:hint="eastAsia"/>
          <w:sz w:val="22"/>
          <w:szCs w:val="21"/>
          <w:vertAlign w:val="subscript"/>
        </w:rPr>
        <w:t>i</w:t>
      </w:r>
      <w:r w:rsidRPr="00BD4192">
        <w:rPr>
          <w:rFonts w:hint="eastAsia"/>
          <w:sz w:val="22"/>
          <w:szCs w:val="21"/>
        </w:rPr>
        <w:t>+0.5)</w:t>
      </w:r>
      <w:r w:rsidRPr="00BD4192">
        <w:rPr>
          <w:rFonts w:hint="eastAsia"/>
          <w:sz w:val="22"/>
          <w:szCs w:val="21"/>
          <w:vertAlign w:val="superscript"/>
        </w:rPr>
        <w:t>2</w:t>
      </w:r>
      <w:r w:rsidRPr="00BD4192">
        <w:rPr>
          <w:rFonts w:hint="eastAsia"/>
          <w:sz w:val="22"/>
          <w:szCs w:val="21"/>
        </w:rPr>
        <w:t>-R</w:t>
      </w:r>
      <w:r w:rsidRPr="00BD4192">
        <w:rPr>
          <w:rFonts w:hint="eastAsia"/>
          <w:sz w:val="22"/>
          <w:szCs w:val="21"/>
          <w:vertAlign w:val="superscript"/>
        </w:rPr>
        <w:t>2</w:t>
      </w:r>
    </w:p>
    <w:p w:rsidR="00B77854" w:rsidRPr="00BD4192" w:rsidRDefault="00B77854">
      <w:pPr>
        <w:tabs>
          <w:tab w:val="left" w:pos="-720"/>
        </w:tabs>
        <w:ind w:leftChars="219" w:left="1240" w:rightChars="-501" w:right="-1052" w:hanging="780"/>
        <w:rPr>
          <w:rFonts w:ascii="宋体" w:hAnsi="宋体"/>
          <w:sz w:val="22"/>
          <w:szCs w:val="21"/>
        </w:rPr>
        <w:sectPr w:rsidR="00B77854" w:rsidRPr="00BD4192">
          <w:pgSz w:w="11906" w:h="16838"/>
          <w:pgMar w:top="1440" w:right="1800" w:bottom="1440" w:left="1800" w:header="851" w:footer="992" w:gutter="0"/>
          <w:cols w:space="720"/>
          <w:docGrid w:type="lines" w:linePitch="312"/>
        </w:sectPr>
      </w:pPr>
    </w:p>
    <w:p w:rsidR="00B77854" w:rsidRPr="00BD4192" w:rsidRDefault="00B77854">
      <w:pPr>
        <w:tabs>
          <w:tab w:val="left" w:pos="-720"/>
        </w:tabs>
        <w:ind w:leftChars="219" w:left="1240" w:rightChars="-501" w:right="-1052" w:hanging="780"/>
        <w:rPr>
          <w:rFonts w:hint="eastAsia"/>
          <w:sz w:val="22"/>
          <w:szCs w:val="21"/>
        </w:rPr>
      </w:pPr>
      <w:r w:rsidRPr="00BD4192">
        <w:rPr>
          <w:rFonts w:ascii="宋体" w:hAnsi="宋体"/>
          <w:sz w:val="22"/>
          <w:szCs w:val="21"/>
        </w:rPr>
        <w:lastRenderedPageBreak/>
        <w:t>⑴</w:t>
      </w:r>
      <w:r w:rsidRPr="00BD4192">
        <w:rPr>
          <w:rFonts w:hint="eastAsia"/>
          <w:sz w:val="22"/>
          <w:szCs w:val="21"/>
        </w:rPr>
        <w:t xml:space="preserve">  d</w:t>
      </w:r>
      <w:r w:rsidRPr="00BD4192">
        <w:rPr>
          <w:rFonts w:hint="eastAsia"/>
          <w:sz w:val="22"/>
          <w:szCs w:val="21"/>
          <w:vertAlign w:val="subscript"/>
        </w:rPr>
        <w:t>i</w:t>
      </w:r>
      <w:r w:rsidRPr="00BD4192">
        <w:rPr>
          <w:rFonts w:hint="eastAsia"/>
          <w:sz w:val="22"/>
          <w:szCs w:val="21"/>
        </w:rPr>
        <w:t xml:space="preserve"> &lt;0</w:t>
      </w:r>
      <w:r w:rsidRPr="00BD4192">
        <w:rPr>
          <w:rFonts w:hint="eastAsia"/>
          <w:sz w:val="22"/>
          <w:szCs w:val="21"/>
        </w:rPr>
        <w:t>时，点在圆内，</w:t>
      </w:r>
      <w:r w:rsidRPr="00BD4192">
        <w:rPr>
          <w:rFonts w:hint="eastAsia"/>
          <w:sz w:val="22"/>
          <w:szCs w:val="21"/>
        </w:rPr>
        <w:t>x</w:t>
      </w:r>
      <w:r w:rsidRPr="00BD4192">
        <w:rPr>
          <w:rFonts w:hint="eastAsia"/>
          <w:sz w:val="22"/>
          <w:szCs w:val="21"/>
          <w:vertAlign w:val="subscript"/>
        </w:rPr>
        <w:t>i+1</w:t>
      </w:r>
      <w:r w:rsidRPr="00BD4192">
        <w:rPr>
          <w:rFonts w:hint="eastAsia"/>
          <w:sz w:val="22"/>
          <w:szCs w:val="21"/>
        </w:rPr>
        <w:t>=x</w:t>
      </w:r>
      <w:r w:rsidRPr="00BD4192">
        <w:rPr>
          <w:rFonts w:hint="eastAsia"/>
          <w:sz w:val="22"/>
          <w:szCs w:val="21"/>
          <w:vertAlign w:val="subscript"/>
        </w:rPr>
        <w:t>i</w:t>
      </w:r>
      <w:r w:rsidRPr="00BD4192">
        <w:rPr>
          <w:rFonts w:hint="eastAsia"/>
          <w:sz w:val="22"/>
          <w:szCs w:val="21"/>
        </w:rPr>
        <w:t>-1, y</w:t>
      </w:r>
      <w:r w:rsidRPr="00BD4192">
        <w:rPr>
          <w:rFonts w:hint="eastAsia"/>
          <w:sz w:val="22"/>
          <w:szCs w:val="21"/>
          <w:vertAlign w:val="subscript"/>
        </w:rPr>
        <w:t>i+1</w:t>
      </w:r>
      <w:r w:rsidRPr="00BD4192">
        <w:rPr>
          <w:rFonts w:hint="eastAsia"/>
          <w:sz w:val="22"/>
          <w:szCs w:val="21"/>
        </w:rPr>
        <w:t>= y</w:t>
      </w:r>
      <w:r w:rsidRPr="00BD4192">
        <w:rPr>
          <w:rFonts w:hint="eastAsia"/>
          <w:sz w:val="22"/>
          <w:szCs w:val="21"/>
          <w:vertAlign w:val="subscript"/>
        </w:rPr>
        <w:t>i</w:t>
      </w:r>
      <w:r w:rsidRPr="00BD4192">
        <w:rPr>
          <w:rFonts w:hint="eastAsia"/>
          <w:sz w:val="22"/>
          <w:szCs w:val="21"/>
        </w:rPr>
        <w:t>+0.5</w:t>
      </w:r>
    </w:p>
    <w:p w:rsidR="00B77854" w:rsidRPr="00BD4192" w:rsidRDefault="00B77854">
      <w:pPr>
        <w:tabs>
          <w:tab w:val="left" w:pos="-720"/>
        </w:tabs>
        <w:ind w:leftChars="454" w:left="1733" w:rightChars="-501" w:right="-1052" w:hanging="780"/>
        <w:rPr>
          <w:rFonts w:hint="eastAsia"/>
          <w:sz w:val="22"/>
          <w:szCs w:val="21"/>
          <w:vertAlign w:val="superscript"/>
        </w:rPr>
      </w:pPr>
      <w:r w:rsidRPr="00BD4192">
        <w:rPr>
          <w:rFonts w:hint="eastAsia"/>
          <w:sz w:val="22"/>
          <w:szCs w:val="21"/>
        </w:rPr>
        <w:t>d</w:t>
      </w:r>
      <w:r w:rsidRPr="00BD4192">
        <w:rPr>
          <w:rFonts w:hint="eastAsia"/>
          <w:sz w:val="22"/>
          <w:szCs w:val="21"/>
          <w:vertAlign w:val="subscript"/>
        </w:rPr>
        <w:t>i+1</w:t>
      </w:r>
      <w:r w:rsidRPr="00BD4192">
        <w:rPr>
          <w:rFonts w:hint="eastAsia"/>
          <w:sz w:val="22"/>
          <w:szCs w:val="21"/>
        </w:rPr>
        <w:t>=F(x</w:t>
      </w:r>
      <w:r w:rsidRPr="00BD4192">
        <w:rPr>
          <w:rFonts w:hint="eastAsia"/>
          <w:sz w:val="22"/>
          <w:szCs w:val="21"/>
          <w:vertAlign w:val="subscript"/>
        </w:rPr>
        <w:t>m</w:t>
      </w:r>
      <w:r w:rsidRPr="00BD4192">
        <w:rPr>
          <w:rFonts w:hint="eastAsia"/>
          <w:sz w:val="22"/>
          <w:szCs w:val="21"/>
        </w:rPr>
        <w:t>,y</w:t>
      </w:r>
      <w:r w:rsidRPr="00BD4192">
        <w:rPr>
          <w:rFonts w:hint="eastAsia"/>
          <w:sz w:val="22"/>
          <w:szCs w:val="21"/>
          <w:vertAlign w:val="subscript"/>
        </w:rPr>
        <w:t>m</w:t>
      </w:r>
      <w:r w:rsidRPr="00BD4192">
        <w:rPr>
          <w:rFonts w:hint="eastAsia"/>
          <w:sz w:val="22"/>
          <w:szCs w:val="21"/>
        </w:rPr>
        <w:t>)= (x</w:t>
      </w:r>
      <w:r w:rsidRPr="00BD4192">
        <w:rPr>
          <w:rFonts w:hint="eastAsia"/>
          <w:sz w:val="22"/>
          <w:szCs w:val="21"/>
          <w:vertAlign w:val="subscript"/>
        </w:rPr>
        <w:t>i</w:t>
      </w:r>
      <w:r w:rsidRPr="00BD4192">
        <w:rPr>
          <w:rFonts w:hint="eastAsia"/>
          <w:sz w:val="22"/>
          <w:szCs w:val="21"/>
        </w:rPr>
        <w:t>-2)</w:t>
      </w:r>
      <w:r w:rsidRPr="00BD4192">
        <w:rPr>
          <w:rFonts w:hint="eastAsia"/>
          <w:sz w:val="22"/>
          <w:szCs w:val="21"/>
          <w:vertAlign w:val="superscript"/>
        </w:rPr>
        <w:t>2</w:t>
      </w:r>
      <w:r w:rsidRPr="00BD4192">
        <w:rPr>
          <w:rFonts w:hint="eastAsia"/>
          <w:sz w:val="22"/>
          <w:szCs w:val="21"/>
        </w:rPr>
        <w:t>+(y</w:t>
      </w:r>
      <w:r w:rsidRPr="00BD4192">
        <w:rPr>
          <w:rFonts w:hint="eastAsia"/>
          <w:sz w:val="22"/>
          <w:szCs w:val="21"/>
          <w:vertAlign w:val="subscript"/>
        </w:rPr>
        <w:t>i</w:t>
      </w:r>
      <w:r w:rsidRPr="00BD4192">
        <w:rPr>
          <w:rFonts w:hint="eastAsia"/>
          <w:sz w:val="22"/>
          <w:szCs w:val="21"/>
        </w:rPr>
        <w:t>+1.5)</w:t>
      </w:r>
      <w:r w:rsidRPr="00BD4192">
        <w:rPr>
          <w:rFonts w:hint="eastAsia"/>
          <w:sz w:val="22"/>
          <w:szCs w:val="21"/>
          <w:vertAlign w:val="superscript"/>
        </w:rPr>
        <w:t>2</w:t>
      </w:r>
      <w:r w:rsidRPr="00BD4192">
        <w:rPr>
          <w:rFonts w:hint="eastAsia"/>
          <w:sz w:val="22"/>
          <w:szCs w:val="21"/>
        </w:rPr>
        <w:t>-R</w:t>
      </w:r>
      <w:r w:rsidRPr="00BD4192">
        <w:rPr>
          <w:rFonts w:hint="eastAsia"/>
          <w:sz w:val="22"/>
          <w:szCs w:val="21"/>
          <w:vertAlign w:val="superscript"/>
        </w:rPr>
        <w:t>2</w:t>
      </w:r>
    </w:p>
    <w:p w:rsidR="00B77854" w:rsidRPr="00BD4192" w:rsidRDefault="00B77854">
      <w:pPr>
        <w:tabs>
          <w:tab w:val="left" w:pos="-720"/>
        </w:tabs>
        <w:ind w:leftChars="454" w:left="1733" w:rightChars="-501" w:right="-1052" w:hanging="780"/>
        <w:rPr>
          <w:rFonts w:hint="eastAsia"/>
          <w:sz w:val="22"/>
          <w:szCs w:val="21"/>
        </w:rPr>
      </w:pPr>
      <w:r w:rsidRPr="00BD4192">
        <w:rPr>
          <w:rFonts w:hint="eastAsia"/>
          <w:sz w:val="22"/>
          <w:szCs w:val="21"/>
        </w:rPr>
        <w:t xml:space="preserve">   =x</w:t>
      </w:r>
      <w:r w:rsidRPr="00BD4192">
        <w:rPr>
          <w:rFonts w:hint="eastAsia"/>
          <w:sz w:val="22"/>
          <w:szCs w:val="21"/>
          <w:vertAlign w:val="subscript"/>
        </w:rPr>
        <w:t>i</w:t>
      </w:r>
      <w:r w:rsidRPr="00BD4192">
        <w:rPr>
          <w:rFonts w:hint="eastAsia"/>
          <w:sz w:val="22"/>
          <w:szCs w:val="21"/>
          <w:vertAlign w:val="superscript"/>
        </w:rPr>
        <w:t>2</w:t>
      </w:r>
      <w:r w:rsidRPr="00BD4192">
        <w:rPr>
          <w:rFonts w:hint="eastAsia"/>
          <w:sz w:val="22"/>
          <w:szCs w:val="21"/>
        </w:rPr>
        <w:t>-4x</w:t>
      </w:r>
      <w:r w:rsidRPr="00BD4192">
        <w:rPr>
          <w:rFonts w:hint="eastAsia"/>
          <w:sz w:val="22"/>
          <w:szCs w:val="21"/>
          <w:vertAlign w:val="subscript"/>
        </w:rPr>
        <w:t>i</w:t>
      </w:r>
      <w:r w:rsidRPr="00BD4192">
        <w:rPr>
          <w:rFonts w:hint="eastAsia"/>
          <w:sz w:val="22"/>
          <w:szCs w:val="21"/>
        </w:rPr>
        <w:t>+4+y</w:t>
      </w:r>
      <w:r w:rsidRPr="00BD4192">
        <w:rPr>
          <w:rFonts w:hint="eastAsia"/>
          <w:sz w:val="22"/>
          <w:szCs w:val="21"/>
          <w:vertAlign w:val="subscript"/>
        </w:rPr>
        <w:t>i</w:t>
      </w:r>
      <w:r w:rsidRPr="00BD4192">
        <w:rPr>
          <w:rFonts w:hint="eastAsia"/>
          <w:sz w:val="22"/>
          <w:szCs w:val="21"/>
          <w:vertAlign w:val="superscript"/>
        </w:rPr>
        <w:t>2</w:t>
      </w:r>
      <w:r w:rsidRPr="00BD4192">
        <w:rPr>
          <w:rFonts w:hint="eastAsia"/>
          <w:sz w:val="22"/>
          <w:szCs w:val="21"/>
        </w:rPr>
        <w:t>+3y</w:t>
      </w:r>
      <w:r w:rsidRPr="00BD4192">
        <w:rPr>
          <w:rFonts w:hint="eastAsia"/>
          <w:sz w:val="22"/>
          <w:szCs w:val="21"/>
          <w:vertAlign w:val="subscript"/>
        </w:rPr>
        <w:t>i</w:t>
      </w:r>
      <w:r w:rsidRPr="00BD4192">
        <w:rPr>
          <w:rFonts w:hint="eastAsia"/>
          <w:sz w:val="22"/>
          <w:szCs w:val="21"/>
        </w:rPr>
        <w:t>+1.5</w:t>
      </w:r>
      <w:r w:rsidRPr="00BD4192">
        <w:rPr>
          <w:rFonts w:hint="eastAsia"/>
          <w:sz w:val="22"/>
          <w:szCs w:val="21"/>
          <w:vertAlign w:val="superscript"/>
        </w:rPr>
        <w:t>2</w:t>
      </w:r>
      <w:r w:rsidRPr="00BD4192">
        <w:rPr>
          <w:rFonts w:hint="eastAsia"/>
          <w:sz w:val="22"/>
          <w:szCs w:val="21"/>
        </w:rPr>
        <w:t>-R</w:t>
      </w:r>
      <w:r w:rsidRPr="00BD4192">
        <w:rPr>
          <w:rFonts w:hint="eastAsia"/>
          <w:sz w:val="22"/>
          <w:szCs w:val="21"/>
          <w:vertAlign w:val="superscript"/>
        </w:rPr>
        <w:t>2</w:t>
      </w:r>
    </w:p>
    <w:p w:rsidR="00B77854" w:rsidRPr="00BD4192" w:rsidRDefault="00B77854">
      <w:pPr>
        <w:tabs>
          <w:tab w:val="left" w:pos="-720"/>
        </w:tabs>
        <w:ind w:leftChars="454" w:left="1733" w:rightChars="-501" w:right="-1052" w:hanging="780"/>
        <w:rPr>
          <w:rFonts w:hint="eastAsia"/>
          <w:sz w:val="22"/>
          <w:szCs w:val="21"/>
        </w:rPr>
      </w:pPr>
      <w:r w:rsidRPr="00BD4192">
        <w:rPr>
          <w:rFonts w:hint="eastAsia"/>
          <w:sz w:val="22"/>
          <w:szCs w:val="21"/>
        </w:rPr>
        <w:t xml:space="preserve">   =(x</w:t>
      </w:r>
      <w:r w:rsidRPr="00BD4192">
        <w:rPr>
          <w:rFonts w:hint="eastAsia"/>
          <w:sz w:val="22"/>
          <w:szCs w:val="21"/>
          <w:vertAlign w:val="subscript"/>
        </w:rPr>
        <w:t>i</w:t>
      </w:r>
      <w:r w:rsidRPr="00BD4192">
        <w:rPr>
          <w:rFonts w:hint="eastAsia"/>
          <w:sz w:val="22"/>
          <w:szCs w:val="21"/>
        </w:rPr>
        <w:t>-1)</w:t>
      </w:r>
      <w:r w:rsidRPr="00BD4192">
        <w:rPr>
          <w:rFonts w:hint="eastAsia"/>
          <w:sz w:val="22"/>
          <w:szCs w:val="21"/>
          <w:vertAlign w:val="superscript"/>
        </w:rPr>
        <w:t>2</w:t>
      </w:r>
      <w:r w:rsidRPr="00BD4192">
        <w:rPr>
          <w:rFonts w:hint="eastAsia"/>
          <w:sz w:val="22"/>
          <w:szCs w:val="21"/>
        </w:rPr>
        <w:t>-2x</w:t>
      </w:r>
      <w:r w:rsidRPr="00BD4192">
        <w:rPr>
          <w:rFonts w:hint="eastAsia"/>
          <w:sz w:val="22"/>
          <w:szCs w:val="21"/>
          <w:vertAlign w:val="subscript"/>
        </w:rPr>
        <w:t>i</w:t>
      </w:r>
      <w:r w:rsidRPr="00BD4192">
        <w:rPr>
          <w:rFonts w:hint="eastAsia"/>
          <w:sz w:val="22"/>
          <w:szCs w:val="21"/>
        </w:rPr>
        <w:t>+3+(y</w:t>
      </w:r>
      <w:r w:rsidRPr="00BD4192">
        <w:rPr>
          <w:rFonts w:hint="eastAsia"/>
          <w:sz w:val="22"/>
          <w:szCs w:val="21"/>
          <w:vertAlign w:val="subscript"/>
        </w:rPr>
        <w:t>i</w:t>
      </w:r>
      <w:r w:rsidRPr="00BD4192">
        <w:rPr>
          <w:rFonts w:hint="eastAsia"/>
          <w:sz w:val="22"/>
          <w:szCs w:val="21"/>
        </w:rPr>
        <w:t>+0.5)</w:t>
      </w:r>
      <w:r w:rsidRPr="00BD4192">
        <w:rPr>
          <w:rFonts w:hint="eastAsia"/>
          <w:sz w:val="22"/>
          <w:szCs w:val="21"/>
          <w:vertAlign w:val="superscript"/>
        </w:rPr>
        <w:t>2</w:t>
      </w:r>
      <w:r w:rsidRPr="00BD4192">
        <w:rPr>
          <w:rFonts w:hint="eastAsia"/>
          <w:sz w:val="22"/>
          <w:szCs w:val="21"/>
        </w:rPr>
        <w:t>+2y</w:t>
      </w:r>
      <w:r w:rsidRPr="00BD4192">
        <w:rPr>
          <w:rFonts w:hint="eastAsia"/>
          <w:sz w:val="22"/>
          <w:szCs w:val="21"/>
          <w:vertAlign w:val="subscript"/>
        </w:rPr>
        <w:t>i</w:t>
      </w:r>
      <w:r w:rsidRPr="00BD4192">
        <w:rPr>
          <w:rFonts w:hint="eastAsia"/>
          <w:sz w:val="22"/>
          <w:szCs w:val="21"/>
        </w:rPr>
        <w:t>+2-R</w:t>
      </w:r>
      <w:r w:rsidRPr="00BD4192">
        <w:rPr>
          <w:rFonts w:hint="eastAsia"/>
          <w:sz w:val="22"/>
          <w:szCs w:val="21"/>
          <w:vertAlign w:val="superscript"/>
        </w:rPr>
        <w:t>2</w:t>
      </w:r>
    </w:p>
    <w:p w:rsidR="00B77854" w:rsidRPr="00BD4192" w:rsidRDefault="00B77854">
      <w:pPr>
        <w:tabs>
          <w:tab w:val="left" w:pos="-720"/>
        </w:tabs>
        <w:ind w:leftChars="454" w:left="1733" w:rightChars="-501" w:right="-1052" w:hanging="780"/>
        <w:rPr>
          <w:rFonts w:hint="eastAsia"/>
          <w:sz w:val="22"/>
          <w:szCs w:val="21"/>
        </w:rPr>
      </w:pPr>
      <w:r w:rsidRPr="00BD4192">
        <w:rPr>
          <w:rFonts w:hint="eastAsia"/>
          <w:sz w:val="22"/>
          <w:szCs w:val="21"/>
        </w:rPr>
        <w:t xml:space="preserve">   = d</w:t>
      </w:r>
      <w:r w:rsidRPr="00BD4192">
        <w:rPr>
          <w:rFonts w:hint="eastAsia"/>
          <w:sz w:val="22"/>
          <w:szCs w:val="21"/>
          <w:vertAlign w:val="subscript"/>
        </w:rPr>
        <w:t>i</w:t>
      </w:r>
      <w:r w:rsidRPr="00BD4192">
        <w:rPr>
          <w:rFonts w:hint="eastAsia"/>
          <w:sz w:val="22"/>
          <w:szCs w:val="21"/>
        </w:rPr>
        <w:t xml:space="preserve"> -2x</w:t>
      </w:r>
      <w:r w:rsidRPr="00BD4192">
        <w:rPr>
          <w:rFonts w:hint="eastAsia"/>
          <w:sz w:val="22"/>
          <w:szCs w:val="21"/>
          <w:vertAlign w:val="subscript"/>
        </w:rPr>
        <w:t>i</w:t>
      </w:r>
      <w:r w:rsidRPr="00BD4192">
        <w:rPr>
          <w:rFonts w:hint="eastAsia"/>
          <w:sz w:val="22"/>
          <w:szCs w:val="21"/>
        </w:rPr>
        <w:t>+2y</w:t>
      </w:r>
      <w:r w:rsidRPr="00BD4192">
        <w:rPr>
          <w:rFonts w:hint="eastAsia"/>
          <w:sz w:val="22"/>
          <w:szCs w:val="21"/>
          <w:vertAlign w:val="subscript"/>
        </w:rPr>
        <w:t>i</w:t>
      </w:r>
      <w:r w:rsidRPr="00BD4192">
        <w:rPr>
          <w:rFonts w:hint="eastAsia"/>
          <w:sz w:val="22"/>
          <w:szCs w:val="21"/>
        </w:rPr>
        <w:t>+5</w:t>
      </w:r>
    </w:p>
    <w:p w:rsidR="00B77854" w:rsidRPr="00BD4192" w:rsidRDefault="00B77854">
      <w:pPr>
        <w:tabs>
          <w:tab w:val="left" w:pos="-720"/>
        </w:tabs>
        <w:ind w:leftChars="454" w:left="1733" w:rightChars="-501" w:right="-1052" w:hanging="780"/>
        <w:rPr>
          <w:rFonts w:hint="eastAsia"/>
          <w:sz w:val="22"/>
          <w:szCs w:val="21"/>
        </w:rPr>
      </w:pPr>
      <w:r w:rsidRPr="00BD4192">
        <w:rPr>
          <w:rFonts w:hint="eastAsia"/>
          <w:sz w:val="22"/>
          <w:szCs w:val="21"/>
        </w:rPr>
        <w:t xml:space="preserve">   = d</w:t>
      </w:r>
      <w:r w:rsidRPr="00BD4192">
        <w:rPr>
          <w:rFonts w:hint="eastAsia"/>
          <w:sz w:val="22"/>
          <w:szCs w:val="21"/>
          <w:vertAlign w:val="subscript"/>
        </w:rPr>
        <w:t>i</w:t>
      </w:r>
      <w:r w:rsidRPr="00BD4192">
        <w:rPr>
          <w:rFonts w:hint="eastAsia"/>
          <w:sz w:val="22"/>
          <w:szCs w:val="21"/>
        </w:rPr>
        <w:t xml:space="preserve"> +2(y</w:t>
      </w:r>
      <w:r w:rsidRPr="00BD4192">
        <w:rPr>
          <w:rFonts w:hint="eastAsia"/>
          <w:sz w:val="22"/>
          <w:szCs w:val="21"/>
          <w:vertAlign w:val="subscript"/>
        </w:rPr>
        <w:t>i</w:t>
      </w:r>
      <w:r w:rsidRPr="00BD4192">
        <w:rPr>
          <w:rFonts w:hint="eastAsia"/>
          <w:sz w:val="22"/>
          <w:szCs w:val="21"/>
        </w:rPr>
        <w:t>-x</w:t>
      </w:r>
      <w:r w:rsidRPr="00BD4192">
        <w:rPr>
          <w:rFonts w:hint="eastAsia"/>
          <w:sz w:val="22"/>
          <w:szCs w:val="21"/>
          <w:vertAlign w:val="subscript"/>
        </w:rPr>
        <w:t>i</w:t>
      </w:r>
      <w:r w:rsidRPr="00BD4192">
        <w:rPr>
          <w:rFonts w:hint="eastAsia"/>
          <w:sz w:val="22"/>
          <w:szCs w:val="21"/>
        </w:rPr>
        <w:t>)+5</w:t>
      </w:r>
    </w:p>
    <w:p w:rsidR="00B77854" w:rsidRPr="00BD4192" w:rsidRDefault="00B77854">
      <w:pPr>
        <w:tabs>
          <w:tab w:val="left" w:pos="-720"/>
        </w:tabs>
        <w:ind w:leftChars="211" w:left="1223" w:rightChars="-501" w:right="-1052" w:hanging="780"/>
        <w:rPr>
          <w:rFonts w:hint="eastAsia"/>
          <w:sz w:val="22"/>
          <w:szCs w:val="21"/>
        </w:rPr>
      </w:pPr>
      <w:r w:rsidRPr="00BD4192">
        <w:rPr>
          <w:rFonts w:ascii="宋体" w:hAnsi="宋体"/>
          <w:sz w:val="22"/>
          <w:szCs w:val="21"/>
        </w:rPr>
        <w:t>⑵</w:t>
      </w:r>
      <w:r w:rsidRPr="00BD4192">
        <w:rPr>
          <w:rFonts w:hint="eastAsia"/>
          <w:sz w:val="22"/>
          <w:szCs w:val="21"/>
        </w:rPr>
        <w:t xml:space="preserve">  di</w:t>
      </w:r>
      <w:r w:rsidRPr="00BD4192">
        <w:rPr>
          <w:rFonts w:ascii="宋体" w:hAnsi="宋体"/>
          <w:sz w:val="22"/>
          <w:szCs w:val="21"/>
        </w:rPr>
        <w:t>≥</w:t>
      </w:r>
      <w:r w:rsidRPr="00BD4192">
        <w:rPr>
          <w:rFonts w:hint="eastAsia"/>
          <w:sz w:val="22"/>
          <w:szCs w:val="21"/>
        </w:rPr>
        <w:t>0</w:t>
      </w:r>
      <w:r w:rsidRPr="00BD4192">
        <w:rPr>
          <w:rFonts w:hint="eastAsia"/>
          <w:sz w:val="22"/>
          <w:szCs w:val="21"/>
        </w:rPr>
        <w:t>时，点在圆外，</w:t>
      </w:r>
      <w:r w:rsidRPr="00BD4192">
        <w:rPr>
          <w:rFonts w:hint="eastAsia"/>
          <w:sz w:val="22"/>
          <w:szCs w:val="21"/>
        </w:rPr>
        <w:t>x</w:t>
      </w:r>
      <w:r w:rsidRPr="00BD4192">
        <w:rPr>
          <w:rFonts w:hint="eastAsia"/>
          <w:sz w:val="22"/>
          <w:szCs w:val="21"/>
          <w:vertAlign w:val="subscript"/>
        </w:rPr>
        <w:t>i+1</w:t>
      </w:r>
      <w:r w:rsidRPr="00BD4192">
        <w:rPr>
          <w:rFonts w:hint="eastAsia"/>
          <w:sz w:val="22"/>
          <w:szCs w:val="21"/>
        </w:rPr>
        <w:t>=x</w:t>
      </w:r>
      <w:r w:rsidRPr="00BD4192">
        <w:rPr>
          <w:rFonts w:hint="eastAsia"/>
          <w:sz w:val="22"/>
          <w:szCs w:val="21"/>
          <w:vertAlign w:val="subscript"/>
        </w:rPr>
        <w:t>i</w:t>
      </w:r>
      <w:r w:rsidRPr="00BD4192">
        <w:rPr>
          <w:rFonts w:hint="eastAsia"/>
          <w:sz w:val="22"/>
          <w:szCs w:val="21"/>
        </w:rPr>
        <w:t>-1,y</w:t>
      </w:r>
      <w:r w:rsidRPr="00BD4192">
        <w:rPr>
          <w:rFonts w:hint="eastAsia"/>
          <w:sz w:val="22"/>
          <w:szCs w:val="21"/>
          <w:vertAlign w:val="subscript"/>
        </w:rPr>
        <w:t>i+1</w:t>
      </w:r>
      <w:r w:rsidRPr="00BD4192">
        <w:rPr>
          <w:rFonts w:hint="eastAsia"/>
          <w:sz w:val="22"/>
          <w:szCs w:val="21"/>
        </w:rPr>
        <w:t>=y</w:t>
      </w:r>
      <w:r w:rsidRPr="00BD4192">
        <w:rPr>
          <w:rFonts w:hint="eastAsia"/>
          <w:sz w:val="22"/>
          <w:szCs w:val="21"/>
          <w:vertAlign w:val="subscript"/>
        </w:rPr>
        <w:t>i</w:t>
      </w:r>
    </w:p>
    <w:p w:rsidR="00B77854" w:rsidRPr="00BD4192" w:rsidRDefault="00B77854">
      <w:pPr>
        <w:tabs>
          <w:tab w:val="left" w:pos="-720"/>
        </w:tabs>
        <w:ind w:leftChars="454" w:left="1733" w:rightChars="-501" w:right="-1052" w:hanging="780"/>
        <w:rPr>
          <w:rFonts w:hint="eastAsia"/>
          <w:sz w:val="22"/>
          <w:szCs w:val="21"/>
          <w:vertAlign w:val="superscript"/>
        </w:rPr>
      </w:pPr>
      <w:r w:rsidRPr="00BD4192">
        <w:rPr>
          <w:rFonts w:hint="eastAsia"/>
          <w:sz w:val="22"/>
          <w:szCs w:val="21"/>
        </w:rPr>
        <w:t>d</w:t>
      </w:r>
      <w:r w:rsidRPr="00BD4192">
        <w:rPr>
          <w:rFonts w:hint="eastAsia"/>
          <w:sz w:val="22"/>
          <w:szCs w:val="21"/>
          <w:vertAlign w:val="subscript"/>
        </w:rPr>
        <w:t>i+1</w:t>
      </w:r>
      <w:r w:rsidRPr="00BD4192">
        <w:rPr>
          <w:rFonts w:hint="eastAsia"/>
          <w:sz w:val="22"/>
          <w:szCs w:val="21"/>
        </w:rPr>
        <w:t>=F(x</w:t>
      </w:r>
      <w:r w:rsidRPr="00BD4192">
        <w:rPr>
          <w:rFonts w:hint="eastAsia"/>
          <w:sz w:val="22"/>
          <w:szCs w:val="21"/>
          <w:vertAlign w:val="subscript"/>
        </w:rPr>
        <w:t>m</w:t>
      </w:r>
      <w:r w:rsidRPr="00BD4192">
        <w:rPr>
          <w:rFonts w:hint="eastAsia"/>
          <w:sz w:val="22"/>
          <w:szCs w:val="21"/>
        </w:rPr>
        <w:t>,y</w:t>
      </w:r>
      <w:r w:rsidRPr="00BD4192">
        <w:rPr>
          <w:rFonts w:hint="eastAsia"/>
          <w:sz w:val="22"/>
          <w:szCs w:val="21"/>
          <w:vertAlign w:val="subscript"/>
        </w:rPr>
        <w:t>m</w:t>
      </w:r>
      <w:r w:rsidRPr="00BD4192">
        <w:rPr>
          <w:rFonts w:hint="eastAsia"/>
          <w:sz w:val="22"/>
          <w:szCs w:val="21"/>
        </w:rPr>
        <w:t>)=(x</w:t>
      </w:r>
      <w:r w:rsidRPr="00BD4192">
        <w:rPr>
          <w:rFonts w:hint="eastAsia"/>
          <w:sz w:val="22"/>
          <w:szCs w:val="21"/>
          <w:vertAlign w:val="subscript"/>
        </w:rPr>
        <w:t>i</w:t>
      </w:r>
      <w:r w:rsidRPr="00BD4192">
        <w:rPr>
          <w:rFonts w:hint="eastAsia"/>
          <w:sz w:val="22"/>
          <w:szCs w:val="21"/>
        </w:rPr>
        <w:t>-2)</w:t>
      </w:r>
      <w:r w:rsidRPr="00BD4192">
        <w:rPr>
          <w:rFonts w:hint="eastAsia"/>
          <w:sz w:val="22"/>
          <w:szCs w:val="21"/>
          <w:vertAlign w:val="superscript"/>
        </w:rPr>
        <w:t>2</w:t>
      </w:r>
      <w:r w:rsidRPr="00BD4192">
        <w:rPr>
          <w:rFonts w:hint="eastAsia"/>
          <w:sz w:val="22"/>
          <w:szCs w:val="21"/>
        </w:rPr>
        <w:t>+(y</w:t>
      </w:r>
      <w:r w:rsidRPr="00BD4192">
        <w:rPr>
          <w:rFonts w:hint="eastAsia"/>
          <w:sz w:val="22"/>
          <w:szCs w:val="21"/>
          <w:vertAlign w:val="subscript"/>
        </w:rPr>
        <w:t>i</w:t>
      </w:r>
      <w:r w:rsidRPr="00BD4192">
        <w:rPr>
          <w:rFonts w:hint="eastAsia"/>
          <w:sz w:val="22"/>
          <w:szCs w:val="21"/>
        </w:rPr>
        <w:t>+0.5)</w:t>
      </w:r>
      <w:r w:rsidRPr="00BD4192">
        <w:rPr>
          <w:rFonts w:hint="eastAsia"/>
          <w:sz w:val="22"/>
          <w:szCs w:val="21"/>
          <w:vertAlign w:val="superscript"/>
        </w:rPr>
        <w:t>2</w:t>
      </w:r>
      <w:r w:rsidRPr="00BD4192">
        <w:rPr>
          <w:rFonts w:hint="eastAsia"/>
          <w:sz w:val="22"/>
          <w:szCs w:val="21"/>
        </w:rPr>
        <w:t>-R</w:t>
      </w:r>
      <w:r w:rsidRPr="00BD4192">
        <w:rPr>
          <w:rFonts w:hint="eastAsia"/>
          <w:sz w:val="22"/>
          <w:szCs w:val="21"/>
          <w:vertAlign w:val="superscript"/>
        </w:rPr>
        <w:t>2</w:t>
      </w:r>
    </w:p>
    <w:p w:rsidR="00B77854" w:rsidRPr="00BD4192" w:rsidRDefault="00B77854">
      <w:pPr>
        <w:tabs>
          <w:tab w:val="left" w:pos="-720"/>
        </w:tabs>
        <w:ind w:leftChars="454" w:left="1733" w:rightChars="-501" w:right="-1052" w:hanging="780"/>
        <w:rPr>
          <w:rFonts w:hint="eastAsia"/>
          <w:sz w:val="22"/>
          <w:szCs w:val="21"/>
        </w:rPr>
      </w:pPr>
      <w:r w:rsidRPr="00BD4192">
        <w:rPr>
          <w:rFonts w:hint="eastAsia"/>
          <w:sz w:val="22"/>
          <w:szCs w:val="21"/>
        </w:rPr>
        <w:t xml:space="preserve">   =x</w:t>
      </w:r>
      <w:r w:rsidRPr="00BD4192">
        <w:rPr>
          <w:rFonts w:hint="eastAsia"/>
          <w:sz w:val="22"/>
          <w:szCs w:val="21"/>
          <w:vertAlign w:val="subscript"/>
        </w:rPr>
        <w:t>i</w:t>
      </w:r>
      <w:r w:rsidRPr="00BD4192">
        <w:rPr>
          <w:rFonts w:hint="eastAsia"/>
          <w:sz w:val="22"/>
          <w:szCs w:val="21"/>
          <w:vertAlign w:val="superscript"/>
        </w:rPr>
        <w:t>2</w:t>
      </w:r>
      <w:r w:rsidRPr="00BD4192">
        <w:rPr>
          <w:rFonts w:hint="eastAsia"/>
          <w:sz w:val="22"/>
          <w:szCs w:val="21"/>
        </w:rPr>
        <w:t>-4x</w:t>
      </w:r>
      <w:r w:rsidRPr="00BD4192">
        <w:rPr>
          <w:rFonts w:hint="eastAsia"/>
          <w:sz w:val="22"/>
          <w:szCs w:val="21"/>
          <w:vertAlign w:val="subscript"/>
        </w:rPr>
        <w:t>i</w:t>
      </w:r>
      <w:r w:rsidRPr="00BD4192">
        <w:rPr>
          <w:rFonts w:hint="eastAsia"/>
          <w:sz w:val="22"/>
          <w:szCs w:val="21"/>
        </w:rPr>
        <w:t>+4+(y</w:t>
      </w:r>
      <w:r w:rsidRPr="00BD4192">
        <w:rPr>
          <w:rFonts w:hint="eastAsia"/>
          <w:sz w:val="22"/>
          <w:szCs w:val="21"/>
          <w:vertAlign w:val="subscript"/>
        </w:rPr>
        <w:t>i</w:t>
      </w:r>
      <w:r w:rsidRPr="00BD4192">
        <w:rPr>
          <w:rFonts w:hint="eastAsia"/>
          <w:sz w:val="22"/>
          <w:szCs w:val="21"/>
        </w:rPr>
        <w:t>+0.5)</w:t>
      </w:r>
      <w:r w:rsidRPr="00BD4192">
        <w:rPr>
          <w:rFonts w:hint="eastAsia"/>
          <w:sz w:val="22"/>
          <w:szCs w:val="21"/>
          <w:vertAlign w:val="superscript"/>
        </w:rPr>
        <w:t>2</w:t>
      </w:r>
      <w:r w:rsidRPr="00BD4192">
        <w:rPr>
          <w:rFonts w:hint="eastAsia"/>
          <w:sz w:val="22"/>
          <w:szCs w:val="21"/>
        </w:rPr>
        <w:t>-R</w:t>
      </w:r>
      <w:r w:rsidRPr="00BD4192">
        <w:rPr>
          <w:rFonts w:hint="eastAsia"/>
          <w:sz w:val="22"/>
          <w:szCs w:val="21"/>
          <w:vertAlign w:val="superscript"/>
        </w:rPr>
        <w:t>2</w:t>
      </w:r>
    </w:p>
    <w:p w:rsidR="00B77854" w:rsidRPr="00BD4192" w:rsidRDefault="00B77854">
      <w:pPr>
        <w:tabs>
          <w:tab w:val="left" w:pos="-720"/>
        </w:tabs>
        <w:ind w:leftChars="211" w:left="1223" w:rightChars="-501" w:right="-1052" w:hanging="780"/>
        <w:rPr>
          <w:rFonts w:hint="eastAsia"/>
          <w:sz w:val="22"/>
          <w:szCs w:val="21"/>
        </w:rPr>
      </w:pPr>
      <w:r w:rsidRPr="00BD4192">
        <w:rPr>
          <w:rFonts w:hint="eastAsia"/>
          <w:sz w:val="22"/>
          <w:szCs w:val="21"/>
        </w:rPr>
        <w:t xml:space="preserve">       = di -2xi+3</w:t>
      </w:r>
    </w:p>
    <w:p w:rsidR="00B77854" w:rsidRPr="00BD4192" w:rsidRDefault="00B77854">
      <w:pPr>
        <w:numPr>
          <w:ilvl w:val="0"/>
          <w:numId w:val="1"/>
        </w:numPr>
        <w:tabs>
          <w:tab w:val="clear" w:pos="420"/>
          <w:tab w:val="left" w:pos="-720"/>
        </w:tabs>
        <w:ind w:left="-480" w:rightChars="-501" w:right="-1052" w:hanging="780"/>
        <w:rPr>
          <w:bCs/>
          <w:sz w:val="22"/>
          <w:szCs w:val="21"/>
        </w:rPr>
        <w:sectPr w:rsidR="00B77854" w:rsidRPr="00BD4192">
          <w:type w:val="continuous"/>
          <w:pgSz w:w="11906" w:h="16838"/>
          <w:pgMar w:top="1440" w:right="1800" w:bottom="1440" w:left="1800" w:header="851" w:footer="992" w:gutter="0"/>
          <w:cols w:num="2" w:space="425" w:equalWidth="0">
            <w:col w:w="3940" w:space="425"/>
            <w:col w:w="3940"/>
          </w:cols>
          <w:docGrid w:type="lines" w:linePitch="312"/>
        </w:sectPr>
      </w:pPr>
    </w:p>
    <w:p w:rsidR="00B77854" w:rsidRPr="00BD4192" w:rsidRDefault="00B77854">
      <w:pPr>
        <w:numPr>
          <w:ilvl w:val="0"/>
          <w:numId w:val="1"/>
        </w:numPr>
        <w:tabs>
          <w:tab w:val="clear" w:pos="420"/>
          <w:tab w:val="left" w:pos="-720"/>
        </w:tabs>
        <w:ind w:left="-480" w:rightChars="-501" w:right="-1052" w:hanging="780"/>
        <w:rPr>
          <w:rFonts w:hint="eastAsia"/>
          <w:sz w:val="22"/>
          <w:szCs w:val="21"/>
        </w:rPr>
      </w:pPr>
      <w:r w:rsidRPr="00BD4192">
        <w:rPr>
          <w:rFonts w:hint="eastAsia"/>
          <w:bCs/>
          <w:sz w:val="22"/>
          <w:szCs w:val="21"/>
        </w:rPr>
        <w:lastRenderedPageBreak/>
        <w:t>如下图所示多边形，若采用改进的有效边表算法进行填充，试写出该多边形的</w:t>
      </w:r>
      <w:r w:rsidRPr="00BD4192">
        <w:rPr>
          <w:rFonts w:hint="eastAsia"/>
          <w:bCs/>
          <w:sz w:val="22"/>
          <w:szCs w:val="21"/>
        </w:rPr>
        <w:t>ET</w:t>
      </w:r>
      <w:r w:rsidRPr="00BD4192">
        <w:rPr>
          <w:rFonts w:hint="eastAsia"/>
          <w:bCs/>
          <w:sz w:val="22"/>
          <w:szCs w:val="21"/>
        </w:rPr>
        <w:t>表和当扫描线</w:t>
      </w:r>
      <w:r w:rsidRPr="00BD4192">
        <w:rPr>
          <w:rFonts w:hint="eastAsia"/>
          <w:bCs/>
          <w:sz w:val="22"/>
          <w:szCs w:val="21"/>
        </w:rPr>
        <w:t>Y=4</w:t>
      </w:r>
      <w:r w:rsidRPr="00BD4192">
        <w:rPr>
          <w:rFonts w:hint="eastAsia"/>
          <w:bCs/>
          <w:sz w:val="22"/>
          <w:szCs w:val="21"/>
        </w:rPr>
        <w:t>时的</w:t>
      </w:r>
      <w:r w:rsidRPr="00BD4192">
        <w:rPr>
          <w:rFonts w:hint="eastAsia"/>
          <w:bCs/>
          <w:sz w:val="22"/>
          <w:szCs w:val="21"/>
        </w:rPr>
        <w:t>AET</w:t>
      </w:r>
      <w:r w:rsidRPr="00BD4192">
        <w:rPr>
          <w:rFonts w:hint="eastAsia"/>
          <w:bCs/>
          <w:sz w:val="22"/>
          <w:szCs w:val="21"/>
        </w:rPr>
        <w:t>表。</w:t>
      </w:r>
      <w:r w:rsidRPr="00BD4192">
        <w:rPr>
          <w:rFonts w:hint="eastAsia"/>
          <w:sz w:val="22"/>
          <w:szCs w:val="21"/>
        </w:rPr>
        <w:t>（本题</w:t>
      </w:r>
      <w:r w:rsidRPr="00BD4192">
        <w:rPr>
          <w:rFonts w:hint="eastAsia"/>
          <w:sz w:val="22"/>
          <w:szCs w:val="21"/>
        </w:rPr>
        <w:t>10</w:t>
      </w:r>
      <w:r w:rsidRPr="00BD4192">
        <w:rPr>
          <w:rFonts w:hint="eastAsia"/>
          <w:sz w:val="22"/>
          <w:szCs w:val="21"/>
        </w:rPr>
        <w:t>分）</w:t>
      </w:r>
    </w:p>
    <w:p w:rsidR="00B77854" w:rsidRPr="00BD4192" w:rsidRDefault="00B77854" w:rsidP="00407FB1">
      <w:pPr>
        <w:tabs>
          <w:tab w:val="left" w:pos="-720"/>
        </w:tabs>
        <w:ind w:left="-480" w:rightChars="-501" w:right="-1052"/>
        <w:rPr>
          <w:rFonts w:hint="eastAsia"/>
          <w:sz w:val="22"/>
          <w:szCs w:val="21"/>
        </w:rPr>
      </w:pPr>
      <w:bookmarkStart w:id="0" w:name="_GoBack"/>
      <w:bookmarkEnd w:id="0"/>
    </w:p>
    <w:p w:rsidR="00B77854" w:rsidRPr="00BD4192" w:rsidRDefault="00B77854">
      <w:pPr>
        <w:tabs>
          <w:tab w:val="left" w:pos="-720"/>
        </w:tabs>
        <w:ind w:leftChars="-428" w:left="721" w:rightChars="-501" w:right="-1052" w:hanging="1620"/>
        <w:rPr>
          <w:rFonts w:hint="eastAsia"/>
          <w:sz w:val="22"/>
          <w:szCs w:val="21"/>
        </w:rPr>
      </w:pPr>
      <w:r w:rsidRPr="00BD4192">
        <w:rPr>
          <w:sz w:val="22"/>
          <w:szCs w:val="21"/>
        </w:rPr>
        <w:object w:dxaOrig="3973" w:dyaOrig="3240">
          <v:shape id="_x0000_i1036" type="#_x0000_t75" style="width:198.5pt;height:162pt;mso-position-horizontal-relative:page;mso-position-vertical-relative:page" o:ole="">
            <v:imagedata r:id="rId25" o:title=""/>
          </v:shape>
          <o:OLEObject Type="Embed" ProgID="Origin50.Graph" ShapeID="_x0000_i1036" DrawAspect="Content" ObjectID="_1634455125" r:id="rId26"/>
        </w:object>
      </w:r>
      <w:r w:rsidR="00407FB1" w:rsidRPr="00BD4192">
        <w:rPr>
          <w:rFonts w:hint="eastAsia"/>
          <w:bCs/>
          <w:noProof/>
          <w:sz w:val="22"/>
          <w:szCs w:val="21"/>
        </w:rPr>
        <w:drawing>
          <wp:inline distT="0" distB="0" distL="0" distR="0">
            <wp:extent cx="3943350" cy="1771650"/>
            <wp:effectExtent l="0" t="0" r="0" b="0"/>
            <wp:docPr id="13" name="图片 13" descr="AET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ET表"/>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350" cy="1771650"/>
                    </a:xfrm>
                    <a:prstGeom prst="rect">
                      <a:avLst/>
                    </a:prstGeom>
                    <a:noFill/>
                    <a:ln>
                      <a:noFill/>
                    </a:ln>
                  </pic:spPr>
                </pic:pic>
              </a:graphicData>
            </a:graphic>
          </wp:inline>
        </w:drawing>
      </w:r>
    </w:p>
    <w:p w:rsidR="00B77854" w:rsidRPr="00BD4192" w:rsidRDefault="00B77854">
      <w:pPr>
        <w:tabs>
          <w:tab w:val="left" w:pos="-720"/>
        </w:tabs>
        <w:ind w:leftChars="-12" w:left="755" w:rightChars="-501" w:right="-1052" w:hanging="780"/>
        <w:rPr>
          <w:rFonts w:hint="eastAsia"/>
          <w:sz w:val="22"/>
          <w:szCs w:val="21"/>
        </w:rPr>
      </w:pPr>
      <w:r w:rsidRPr="00BD4192">
        <w:rPr>
          <w:rFonts w:hint="eastAsia"/>
          <w:sz w:val="22"/>
          <w:szCs w:val="21"/>
        </w:rPr>
        <w:t>解：</w:t>
      </w:r>
      <w:r w:rsidRPr="00BD4192">
        <w:rPr>
          <w:rFonts w:hint="eastAsia"/>
          <w:sz w:val="22"/>
          <w:szCs w:val="21"/>
        </w:rPr>
        <w:t>ET</w:t>
      </w:r>
      <w:r w:rsidRPr="00BD4192">
        <w:rPr>
          <w:rFonts w:hint="eastAsia"/>
          <w:sz w:val="22"/>
          <w:szCs w:val="21"/>
        </w:rPr>
        <w:t>表：</w:t>
      </w:r>
    </w:p>
    <w:p w:rsidR="00B77854" w:rsidRPr="00BD4192" w:rsidRDefault="00B77854">
      <w:pPr>
        <w:tabs>
          <w:tab w:val="left" w:pos="-720"/>
        </w:tabs>
        <w:spacing w:line="360" w:lineRule="exact"/>
        <w:ind w:leftChars="-342" w:left="-718" w:rightChars="-501" w:right="-1052"/>
        <w:rPr>
          <w:rFonts w:hint="eastAsia"/>
          <w:sz w:val="22"/>
          <w:szCs w:val="21"/>
        </w:rPr>
      </w:pPr>
      <w:r w:rsidRPr="00BD4192">
        <w:rPr>
          <w:rFonts w:hint="eastAsia"/>
          <w:sz w:val="22"/>
          <w:szCs w:val="21"/>
        </w:rPr>
        <w:t>六、假设在观察坐标系下窗口区的左下角坐标为（</w:t>
      </w:r>
      <w:r w:rsidRPr="00BD4192">
        <w:rPr>
          <w:rFonts w:hint="eastAsia"/>
          <w:sz w:val="22"/>
          <w:szCs w:val="21"/>
        </w:rPr>
        <w:t>wxl=10,wyb=10</w:t>
      </w:r>
      <w:r w:rsidRPr="00BD4192">
        <w:rPr>
          <w:rFonts w:hint="eastAsia"/>
          <w:sz w:val="22"/>
          <w:szCs w:val="21"/>
        </w:rPr>
        <w:t>）</w:t>
      </w:r>
      <w:r w:rsidRPr="00BD4192">
        <w:rPr>
          <w:rFonts w:hint="eastAsia"/>
          <w:sz w:val="22"/>
          <w:szCs w:val="21"/>
        </w:rPr>
        <w:t>,</w:t>
      </w:r>
      <w:r w:rsidRPr="00BD4192">
        <w:rPr>
          <w:rFonts w:hint="eastAsia"/>
          <w:sz w:val="22"/>
          <w:szCs w:val="21"/>
        </w:rPr>
        <w:t>右上角坐标为（</w:t>
      </w:r>
      <w:r w:rsidRPr="00BD4192">
        <w:rPr>
          <w:rFonts w:hint="eastAsia"/>
          <w:sz w:val="22"/>
          <w:szCs w:val="21"/>
        </w:rPr>
        <w:t>wxr=50</w:t>
      </w:r>
      <w:r w:rsidRPr="00BD4192">
        <w:rPr>
          <w:rFonts w:hint="eastAsia"/>
          <w:sz w:val="22"/>
          <w:szCs w:val="21"/>
        </w:rPr>
        <w:t>，</w:t>
      </w:r>
      <w:r w:rsidRPr="00BD4192">
        <w:rPr>
          <w:rFonts w:hint="eastAsia"/>
          <w:sz w:val="22"/>
          <w:szCs w:val="21"/>
        </w:rPr>
        <w:t>wyt=50</w:t>
      </w:r>
      <w:r w:rsidRPr="00BD4192">
        <w:rPr>
          <w:rFonts w:hint="eastAsia"/>
          <w:sz w:val="22"/>
          <w:szCs w:val="21"/>
        </w:rPr>
        <w:t>）。设备坐标系中视区的左下角坐标为（</w:t>
      </w:r>
      <w:r w:rsidRPr="00BD4192">
        <w:rPr>
          <w:rFonts w:hint="eastAsia"/>
          <w:sz w:val="22"/>
          <w:szCs w:val="21"/>
        </w:rPr>
        <w:t>vxl=10,vyb=30</w:t>
      </w:r>
      <w:r w:rsidRPr="00BD4192">
        <w:rPr>
          <w:rFonts w:hint="eastAsia"/>
          <w:sz w:val="22"/>
          <w:szCs w:val="21"/>
        </w:rPr>
        <w:t>）</w:t>
      </w:r>
      <w:r w:rsidRPr="00BD4192">
        <w:rPr>
          <w:rFonts w:hint="eastAsia"/>
          <w:sz w:val="22"/>
          <w:szCs w:val="21"/>
        </w:rPr>
        <w:t>,</w:t>
      </w:r>
    </w:p>
    <w:p w:rsidR="00B77854" w:rsidRPr="00BD4192" w:rsidRDefault="00B77854">
      <w:pPr>
        <w:tabs>
          <w:tab w:val="left" w:pos="-720"/>
        </w:tabs>
        <w:spacing w:line="360" w:lineRule="exact"/>
        <w:ind w:leftChars="-342" w:left="-718" w:rightChars="-501" w:right="-1052"/>
        <w:rPr>
          <w:rFonts w:hint="eastAsia"/>
          <w:sz w:val="22"/>
          <w:szCs w:val="21"/>
        </w:rPr>
      </w:pPr>
      <w:r w:rsidRPr="00BD4192">
        <w:rPr>
          <w:rFonts w:hint="eastAsia"/>
          <w:sz w:val="22"/>
          <w:szCs w:val="21"/>
        </w:rPr>
        <w:t>右上角坐标为（</w:t>
      </w:r>
      <w:r w:rsidRPr="00BD4192">
        <w:rPr>
          <w:rFonts w:hint="eastAsia"/>
          <w:sz w:val="22"/>
          <w:szCs w:val="21"/>
        </w:rPr>
        <w:t>vxr=50,vyt=90</w:t>
      </w:r>
      <w:r w:rsidRPr="00BD4192">
        <w:rPr>
          <w:rFonts w:hint="eastAsia"/>
          <w:sz w:val="22"/>
          <w:szCs w:val="21"/>
        </w:rPr>
        <w:t>）。已知在窗口内有一点</w:t>
      </w:r>
      <w:r w:rsidRPr="00BD4192">
        <w:rPr>
          <w:rFonts w:hint="eastAsia"/>
          <w:sz w:val="22"/>
          <w:szCs w:val="21"/>
        </w:rPr>
        <w:t>p(20,30),</w:t>
      </w:r>
      <w:r w:rsidRPr="00BD4192">
        <w:rPr>
          <w:rFonts w:hint="eastAsia"/>
          <w:sz w:val="22"/>
          <w:szCs w:val="21"/>
        </w:rPr>
        <w:t>要将点</w:t>
      </w:r>
      <w:r w:rsidRPr="00BD4192">
        <w:rPr>
          <w:rFonts w:hint="eastAsia"/>
          <w:sz w:val="22"/>
          <w:szCs w:val="21"/>
        </w:rPr>
        <w:t>p</w:t>
      </w:r>
      <w:r w:rsidRPr="00BD4192">
        <w:rPr>
          <w:rFonts w:hint="eastAsia"/>
          <w:sz w:val="22"/>
          <w:szCs w:val="21"/>
        </w:rPr>
        <w:t>映射</w:t>
      </w:r>
    </w:p>
    <w:p w:rsidR="00B77854" w:rsidRPr="00BD4192" w:rsidRDefault="00B77854">
      <w:pPr>
        <w:tabs>
          <w:tab w:val="left" w:pos="-720"/>
        </w:tabs>
        <w:spacing w:line="360" w:lineRule="exact"/>
        <w:ind w:leftChars="-342" w:left="-718" w:rightChars="-501" w:right="-1052"/>
        <w:rPr>
          <w:rFonts w:hint="eastAsia"/>
          <w:sz w:val="22"/>
          <w:szCs w:val="21"/>
        </w:rPr>
      </w:pPr>
      <w:r w:rsidRPr="00BD4192">
        <w:rPr>
          <w:rFonts w:hint="eastAsia"/>
          <w:sz w:val="22"/>
          <w:szCs w:val="21"/>
        </w:rPr>
        <w:t>到视区内的点</w:t>
      </w:r>
      <w:r w:rsidRPr="00BD4192">
        <w:rPr>
          <w:rFonts w:hint="eastAsia"/>
          <w:sz w:val="22"/>
          <w:szCs w:val="21"/>
        </w:rPr>
        <w:t>p`,</w:t>
      </w:r>
      <w:r w:rsidRPr="00BD4192">
        <w:rPr>
          <w:rFonts w:hint="eastAsia"/>
          <w:sz w:val="22"/>
          <w:szCs w:val="21"/>
        </w:rPr>
        <w:t>请问</w:t>
      </w:r>
      <w:r w:rsidRPr="00BD4192">
        <w:rPr>
          <w:rFonts w:hint="eastAsia"/>
          <w:sz w:val="22"/>
          <w:szCs w:val="21"/>
        </w:rPr>
        <w:t>p`</w:t>
      </w:r>
      <w:r w:rsidRPr="00BD4192">
        <w:rPr>
          <w:rFonts w:hint="eastAsia"/>
          <w:sz w:val="22"/>
          <w:szCs w:val="21"/>
        </w:rPr>
        <w:t>点在设备坐标系中的坐标是多少？（本题</w:t>
      </w:r>
      <w:r w:rsidRPr="00BD4192">
        <w:rPr>
          <w:rFonts w:hint="eastAsia"/>
          <w:sz w:val="22"/>
          <w:szCs w:val="21"/>
        </w:rPr>
        <w:t>10</w:t>
      </w:r>
      <w:r w:rsidRPr="00BD4192">
        <w:rPr>
          <w:rFonts w:hint="eastAsia"/>
          <w:sz w:val="22"/>
          <w:szCs w:val="21"/>
        </w:rPr>
        <w:t>分）</w:t>
      </w:r>
    </w:p>
    <w:p w:rsidR="00B77854" w:rsidRPr="00BD4192" w:rsidRDefault="00B77854">
      <w:pPr>
        <w:tabs>
          <w:tab w:val="left" w:pos="-720"/>
        </w:tabs>
        <w:spacing w:line="360" w:lineRule="exact"/>
        <w:ind w:leftChars="-342" w:left="-718" w:rightChars="-501" w:right="-1052"/>
        <w:rPr>
          <w:rFonts w:hint="eastAsia"/>
          <w:sz w:val="22"/>
          <w:szCs w:val="21"/>
        </w:rPr>
      </w:pPr>
      <w:r w:rsidRPr="00BD4192">
        <w:rPr>
          <w:rFonts w:hint="eastAsia"/>
          <w:sz w:val="22"/>
          <w:szCs w:val="21"/>
        </w:rPr>
        <w:t>解：</w:t>
      </w:r>
      <w:r w:rsidRPr="00BD4192">
        <w:rPr>
          <w:sz w:val="22"/>
          <w:szCs w:val="21"/>
        </w:rPr>
        <w:fldChar w:fldCharType="begin"/>
      </w:r>
      <w:r w:rsidRPr="00BD4192">
        <w:rPr>
          <w:sz w:val="22"/>
          <w:szCs w:val="21"/>
        </w:rPr>
        <w:instrText xml:space="preserve"> </w:instrText>
      </w:r>
      <w:r w:rsidRPr="00BD4192">
        <w:rPr>
          <w:rFonts w:hint="eastAsia"/>
          <w:sz w:val="22"/>
          <w:szCs w:val="21"/>
        </w:rPr>
        <w:instrText>eq \o\ac(</w:instrText>
      </w:r>
      <w:r w:rsidRPr="00BD4192">
        <w:rPr>
          <w:rFonts w:hint="eastAsia"/>
          <w:sz w:val="22"/>
          <w:szCs w:val="21"/>
        </w:rPr>
        <w:instrText>○</w:instrText>
      </w:r>
      <w:r w:rsidRPr="00BD4192">
        <w:rPr>
          <w:rFonts w:hint="eastAsia"/>
          <w:sz w:val="22"/>
          <w:szCs w:val="21"/>
        </w:rPr>
        <w:instrText>,</w:instrText>
      </w:r>
      <w:r w:rsidRPr="00BD4192">
        <w:rPr>
          <w:rFonts w:hint="eastAsia"/>
          <w:position w:val="3"/>
          <w:sz w:val="22"/>
          <w:szCs w:val="21"/>
        </w:rPr>
        <w:instrText>1</w:instrText>
      </w:r>
      <w:r w:rsidRPr="00BD4192">
        <w:rPr>
          <w:rFonts w:hint="eastAsia"/>
          <w:sz w:val="22"/>
          <w:szCs w:val="21"/>
        </w:rPr>
        <w:instrText>)</w:instrText>
      </w:r>
      <w:r w:rsidRPr="00BD4192">
        <w:rPr>
          <w:sz w:val="22"/>
          <w:szCs w:val="21"/>
        </w:rPr>
        <w:fldChar w:fldCharType="separate"/>
      </w:r>
      <w:r w:rsidRPr="00BD4192">
        <w:rPr>
          <w:sz w:val="22"/>
          <w:szCs w:val="21"/>
        </w:rPr>
        <w:fldChar w:fldCharType="end"/>
      </w:r>
      <w:r w:rsidRPr="00BD4192">
        <w:rPr>
          <w:rFonts w:hint="eastAsia"/>
          <w:sz w:val="22"/>
          <w:szCs w:val="21"/>
        </w:rPr>
        <w:t>将窗口左下角点（</w:t>
      </w:r>
      <w:r w:rsidRPr="00BD4192">
        <w:rPr>
          <w:rFonts w:hint="eastAsia"/>
          <w:sz w:val="22"/>
          <w:szCs w:val="21"/>
        </w:rPr>
        <w:t>10,10</w:t>
      </w:r>
      <w:r w:rsidRPr="00BD4192">
        <w:rPr>
          <w:rFonts w:hint="eastAsia"/>
          <w:sz w:val="22"/>
          <w:szCs w:val="21"/>
        </w:rPr>
        <w:t>）平移至观察坐标系的坐标原点，平移矢量为（</w:t>
      </w:r>
      <w:r w:rsidRPr="00BD4192">
        <w:rPr>
          <w:rFonts w:hint="eastAsia"/>
          <w:sz w:val="22"/>
          <w:szCs w:val="21"/>
        </w:rPr>
        <w:t>-10</w:t>
      </w:r>
      <w:r w:rsidRPr="00BD4192">
        <w:rPr>
          <w:rFonts w:hint="eastAsia"/>
          <w:sz w:val="22"/>
          <w:szCs w:val="21"/>
        </w:rPr>
        <w:t>，</w:t>
      </w:r>
      <w:r w:rsidRPr="00BD4192">
        <w:rPr>
          <w:rFonts w:hint="eastAsia"/>
          <w:sz w:val="22"/>
          <w:szCs w:val="21"/>
        </w:rPr>
        <w:t>-10</w:t>
      </w:r>
      <w:r w:rsidRPr="00BD4192">
        <w:rPr>
          <w:rFonts w:hint="eastAsia"/>
          <w:sz w:val="22"/>
          <w:szCs w:val="21"/>
        </w:rPr>
        <w:t>）。</w:t>
      </w:r>
    </w:p>
    <w:p w:rsidR="00B77854" w:rsidRPr="00BD4192" w:rsidRDefault="00B77854">
      <w:pPr>
        <w:tabs>
          <w:tab w:val="left" w:pos="-720"/>
        </w:tabs>
        <w:spacing w:line="360" w:lineRule="exact"/>
        <w:ind w:leftChars="-342" w:left="-718" w:rightChars="-501" w:right="-1052"/>
        <w:rPr>
          <w:rFonts w:hint="eastAsia"/>
          <w:sz w:val="22"/>
          <w:szCs w:val="21"/>
        </w:rPr>
      </w:pPr>
      <w:r w:rsidRPr="00BD4192">
        <w:rPr>
          <w:rFonts w:hint="eastAsia"/>
          <w:sz w:val="22"/>
          <w:szCs w:val="21"/>
        </w:rPr>
        <w:t xml:space="preserve">    </w:t>
      </w:r>
      <w:r w:rsidRPr="00BD4192">
        <w:rPr>
          <w:sz w:val="22"/>
          <w:szCs w:val="21"/>
        </w:rPr>
        <w:fldChar w:fldCharType="begin"/>
      </w:r>
      <w:r w:rsidRPr="00BD4192">
        <w:rPr>
          <w:sz w:val="22"/>
          <w:szCs w:val="21"/>
        </w:rPr>
        <w:instrText xml:space="preserve"> </w:instrText>
      </w:r>
      <w:r w:rsidRPr="00BD4192">
        <w:rPr>
          <w:rFonts w:hint="eastAsia"/>
          <w:sz w:val="22"/>
          <w:szCs w:val="21"/>
        </w:rPr>
        <w:instrText>eq \o\ac(</w:instrText>
      </w:r>
      <w:r w:rsidRPr="00BD4192">
        <w:rPr>
          <w:rFonts w:hint="eastAsia"/>
          <w:sz w:val="22"/>
          <w:szCs w:val="21"/>
        </w:rPr>
        <w:instrText>○</w:instrText>
      </w:r>
      <w:r w:rsidRPr="00BD4192">
        <w:rPr>
          <w:rFonts w:hint="eastAsia"/>
          <w:sz w:val="22"/>
          <w:szCs w:val="21"/>
        </w:rPr>
        <w:instrText>,</w:instrText>
      </w:r>
      <w:r w:rsidRPr="00BD4192">
        <w:rPr>
          <w:rFonts w:hint="eastAsia"/>
          <w:position w:val="3"/>
          <w:sz w:val="22"/>
          <w:szCs w:val="21"/>
        </w:rPr>
        <w:instrText>2</w:instrText>
      </w:r>
      <w:r w:rsidRPr="00BD4192">
        <w:rPr>
          <w:rFonts w:hint="eastAsia"/>
          <w:sz w:val="22"/>
          <w:szCs w:val="21"/>
        </w:rPr>
        <w:instrText>)</w:instrText>
      </w:r>
      <w:r w:rsidRPr="00BD4192">
        <w:rPr>
          <w:sz w:val="22"/>
          <w:szCs w:val="21"/>
        </w:rPr>
        <w:fldChar w:fldCharType="separate"/>
      </w:r>
      <w:r w:rsidRPr="00BD4192">
        <w:rPr>
          <w:sz w:val="22"/>
          <w:szCs w:val="21"/>
        </w:rPr>
        <w:fldChar w:fldCharType="end"/>
      </w:r>
      <w:r w:rsidRPr="00BD4192">
        <w:rPr>
          <w:rFonts w:hint="eastAsia"/>
          <w:sz w:val="22"/>
          <w:szCs w:val="21"/>
        </w:rPr>
        <w:t>针对坐标原点进行比例变换，使窗口的大小和视区相等。比例因子为：</w:t>
      </w:r>
    </w:p>
    <w:p w:rsidR="00B77854" w:rsidRPr="00BD4192" w:rsidRDefault="00B77854">
      <w:pPr>
        <w:tabs>
          <w:tab w:val="left" w:pos="-720"/>
        </w:tabs>
        <w:spacing w:line="360" w:lineRule="exact"/>
        <w:ind w:leftChars="-342" w:left="-718" w:rightChars="-501" w:right="-1052"/>
        <w:rPr>
          <w:rFonts w:hint="eastAsia"/>
          <w:sz w:val="22"/>
          <w:szCs w:val="21"/>
        </w:rPr>
      </w:pPr>
      <w:r w:rsidRPr="00BD4192">
        <w:rPr>
          <w:rFonts w:hint="eastAsia"/>
          <w:sz w:val="22"/>
          <w:szCs w:val="21"/>
        </w:rPr>
        <w:t xml:space="preserve">      S</w:t>
      </w:r>
      <w:r w:rsidRPr="00BD4192">
        <w:rPr>
          <w:rFonts w:hint="eastAsia"/>
          <w:sz w:val="22"/>
          <w:szCs w:val="21"/>
          <w:vertAlign w:val="subscript"/>
        </w:rPr>
        <w:t>x</w:t>
      </w:r>
      <w:r w:rsidRPr="00BD4192">
        <w:rPr>
          <w:rFonts w:hint="eastAsia"/>
          <w:sz w:val="22"/>
          <w:szCs w:val="21"/>
        </w:rPr>
        <w:t>=(50-10)/(50-10)=1;  S</w:t>
      </w:r>
      <w:r w:rsidRPr="00BD4192">
        <w:rPr>
          <w:rFonts w:hint="eastAsia"/>
          <w:sz w:val="22"/>
          <w:szCs w:val="21"/>
          <w:vertAlign w:val="subscript"/>
        </w:rPr>
        <w:t>y</w:t>
      </w:r>
      <w:r w:rsidRPr="00BD4192">
        <w:rPr>
          <w:rFonts w:hint="eastAsia"/>
          <w:sz w:val="22"/>
          <w:szCs w:val="21"/>
        </w:rPr>
        <w:t>=(90-30)/(50-10)=1.5</w:t>
      </w:r>
      <w:r w:rsidRPr="00BD4192">
        <w:rPr>
          <w:rFonts w:hint="eastAsia"/>
          <w:sz w:val="22"/>
          <w:szCs w:val="21"/>
        </w:rPr>
        <w:t>。</w:t>
      </w:r>
    </w:p>
    <w:p w:rsidR="00B77854" w:rsidRPr="00BD4192" w:rsidRDefault="00B77854">
      <w:pPr>
        <w:tabs>
          <w:tab w:val="left" w:pos="-720"/>
        </w:tabs>
        <w:spacing w:line="360" w:lineRule="exact"/>
        <w:ind w:leftChars="-342" w:left="-718" w:rightChars="-501" w:right="-1052"/>
        <w:rPr>
          <w:rFonts w:hint="eastAsia"/>
          <w:sz w:val="22"/>
          <w:szCs w:val="21"/>
        </w:rPr>
      </w:pPr>
      <w:r w:rsidRPr="00BD4192">
        <w:rPr>
          <w:rFonts w:hint="eastAsia"/>
          <w:sz w:val="22"/>
          <w:szCs w:val="21"/>
        </w:rPr>
        <w:t xml:space="preserve">    </w:t>
      </w:r>
      <w:r w:rsidRPr="00BD4192">
        <w:rPr>
          <w:sz w:val="22"/>
          <w:szCs w:val="21"/>
        </w:rPr>
        <w:fldChar w:fldCharType="begin"/>
      </w:r>
      <w:r w:rsidRPr="00BD4192">
        <w:rPr>
          <w:sz w:val="22"/>
          <w:szCs w:val="21"/>
        </w:rPr>
        <w:instrText xml:space="preserve"> </w:instrText>
      </w:r>
      <w:r w:rsidRPr="00BD4192">
        <w:rPr>
          <w:rFonts w:hint="eastAsia"/>
          <w:sz w:val="22"/>
          <w:szCs w:val="21"/>
        </w:rPr>
        <w:instrText>eq \o\ac(</w:instrText>
      </w:r>
      <w:r w:rsidRPr="00BD4192">
        <w:rPr>
          <w:rFonts w:hint="eastAsia"/>
          <w:sz w:val="22"/>
          <w:szCs w:val="21"/>
        </w:rPr>
        <w:instrText>○</w:instrText>
      </w:r>
      <w:r w:rsidRPr="00BD4192">
        <w:rPr>
          <w:rFonts w:hint="eastAsia"/>
          <w:sz w:val="22"/>
          <w:szCs w:val="21"/>
        </w:rPr>
        <w:instrText>,</w:instrText>
      </w:r>
      <w:r w:rsidRPr="00BD4192">
        <w:rPr>
          <w:rFonts w:hint="eastAsia"/>
          <w:position w:val="3"/>
          <w:sz w:val="22"/>
          <w:szCs w:val="21"/>
        </w:rPr>
        <w:instrText>3</w:instrText>
      </w:r>
      <w:r w:rsidRPr="00BD4192">
        <w:rPr>
          <w:rFonts w:hint="eastAsia"/>
          <w:sz w:val="22"/>
          <w:szCs w:val="21"/>
        </w:rPr>
        <w:instrText>)</w:instrText>
      </w:r>
      <w:r w:rsidRPr="00BD4192">
        <w:rPr>
          <w:sz w:val="22"/>
          <w:szCs w:val="21"/>
        </w:rPr>
        <w:fldChar w:fldCharType="separate"/>
      </w:r>
      <w:r w:rsidRPr="00BD4192">
        <w:rPr>
          <w:sz w:val="22"/>
          <w:szCs w:val="21"/>
        </w:rPr>
        <w:fldChar w:fldCharType="end"/>
      </w:r>
      <w:r w:rsidRPr="00BD4192">
        <w:rPr>
          <w:rFonts w:hint="eastAsia"/>
          <w:sz w:val="22"/>
          <w:szCs w:val="21"/>
        </w:rPr>
        <w:t>将窗口内的点映射到设备坐标系的视区中，再进行反平移，将视区的左下角点移回到设备坐标系中原来的位置（</w:t>
      </w:r>
      <w:r w:rsidRPr="00BD4192">
        <w:rPr>
          <w:rFonts w:hint="eastAsia"/>
          <w:sz w:val="22"/>
          <w:szCs w:val="21"/>
        </w:rPr>
        <w:t>10</w:t>
      </w:r>
      <w:r w:rsidRPr="00BD4192">
        <w:rPr>
          <w:rFonts w:hint="eastAsia"/>
          <w:sz w:val="22"/>
          <w:szCs w:val="21"/>
        </w:rPr>
        <w:t>，</w:t>
      </w:r>
      <w:r w:rsidRPr="00BD4192">
        <w:rPr>
          <w:rFonts w:hint="eastAsia"/>
          <w:sz w:val="22"/>
          <w:szCs w:val="21"/>
        </w:rPr>
        <w:t>30</w:t>
      </w:r>
      <w:r w:rsidRPr="00BD4192">
        <w:rPr>
          <w:rFonts w:hint="eastAsia"/>
          <w:sz w:val="22"/>
          <w:szCs w:val="21"/>
        </w:rPr>
        <w:t>），平移矢量为（</w:t>
      </w:r>
      <w:r w:rsidRPr="00BD4192">
        <w:rPr>
          <w:rFonts w:hint="eastAsia"/>
          <w:sz w:val="22"/>
          <w:szCs w:val="21"/>
        </w:rPr>
        <w:t>10</w:t>
      </w:r>
      <w:r w:rsidRPr="00BD4192">
        <w:rPr>
          <w:rFonts w:hint="eastAsia"/>
          <w:sz w:val="22"/>
          <w:szCs w:val="21"/>
        </w:rPr>
        <w:t>，</w:t>
      </w:r>
      <w:r w:rsidRPr="00BD4192">
        <w:rPr>
          <w:rFonts w:hint="eastAsia"/>
          <w:sz w:val="22"/>
          <w:szCs w:val="21"/>
        </w:rPr>
        <w:t>30</w:t>
      </w:r>
      <w:r w:rsidRPr="00BD4192">
        <w:rPr>
          <w:rFonts w:hint="eastAsia"/>
          <w:sz w:val="22"/>
          <w:szCs w:val="21"/>
        </w:rPr>
        <w:t>）。</w:t>
      </w:r>
    </w:p>
    <w:p w:rsidR="00B77854" w:rsidRPr="00BD4192" w:rsidRDefault="00B77854">
      <w:pPr>
        <w:tabs>
          <w:tab w:val="left" w:pos="-720"/>
        </w:tabs>
        <w:spacing w:line="360" w:lineRule="exact"/>
        <w:ind w:leftChars="-342" w:left="-718" w:rightChars="-501" w:right="-1052"/>
        <w:rPr>
          <w:rFonts w:hint="eastAsia"/>
          <w:bCs/>
          <w:sz w:val="22"/>
          <w:szCs w:val="21"/>
        </w:rPr>
      </w:pPr>
      <w:r w:rsidRPr="00BD4192">
        <w:rPr>
          <w:bCs/>
          <w:sz w:val="22"/>
          <w:szCs w:val="21"/>
          <w:lang w:val="en-US" w:eastAsia="zh-CN"/>
        </w:rPr>
        <w:object w:dxaOrig="1000" w:dyaOrig="280">
          <v:shape id="_x0000_s1026" type="#_x0000_t75" style="position:absolute;left:0;text-align:left;margin-left:312.3pt;margin-top:9.6pt;width:76pt;height:56pt;z-index:251642368;v-text-anchor:middle" fillcolor="#ff9">
            <v:imagedata r:id="rId28" o:title=""/>
            <v:shadow color="silver"/>
          </v:shape>
          <o:OLEObject Type="Embed" ProgID="Equation.3" ShapeID="_x0000_s1026" DrawAspect="Content" ObjectID="_1634455149" r:id="rId29">
            <o:FieldCodes>\* MERGEFORMAT</o:FieldCodes>
          </o:OLEObject>
        </w:object>
      </w:r>
      <w:r w:rsidRPr="00BD4192">
        <w:rPr>
          <w:sz w:val="22"/>
          <w:szCs w:val="21"/>
          <w:lang w:val="en-US" w:eastAsia="zh-CN"/>
        </w:rPr>
        <w:object w:dxaOrig="1000" w:dyaOrig="280">
          <v:shape id="_x0000_s1027" type="#_x0000_t75" style="position:absolute;left:0;text-align:left;margin-left:15pt;margin-top:6.45pt;width:290pt;height:74pt;z-index:251641344">
            <v:imagedata r:id="rId30" o:title=""/>
          </v:shape>
          <o:OLEObject Type="Embed" ProgID="Equation.3" ShapeID="_x0000_s1027" DrawAspect="Content" ObjectID="_1634455150" r:id="rId31">
            <o:FieldCodes>\* MERGEFORMAT</o:FieldCodes>
          </o:OLEObject>
        </w:object>
      </w:r>
    </w:p>
    <w:p w:rsidR="00B77854" w:rsidRPr="00BD4192" w:rsidRDefault="00B77854">
      <w:pPr>
        <w:tabs>
          <w:tab w:val="left" w:pos="-720"/>
        </w:tabs>
        <w:spacing w:line="360" w:lineRule="exact"/>
        <w:ind w:leftChars="-342" w:left="-718" w:rightChars="-501" w:right="-1052"/>
        <w:rPr>
          <w:rFonts w:hint="eastAsia"/>
          <w:bCs/>
          <w:sz w:val="22"/>
          <w:szCs w:val="21"/>
        </w:rPr>
      </w:pPr>
    </w:p>
    <w:p w:rsidR="00B77854" w:rsidRPr="00BD4192" w:rsidRDefault="00B77854">
      <w:pPr>
        <w:tabs>
          <w:tab w:val="left" w:pos="-720"/>
        </w:tabs>
        <w:spacing w:line="360" w:lineRule="exact"/>
        <w:ind w:leftChars="-342" w:left="-718" w:rightChars="-501" w:right="-1052"/>
        <w:rPr>
          <w:rFonts w:hint="eastAsia"/>
          <w:bCs/>
          <w:sz w:val="22"/>
          <w:szCs w:val="21"/>
        </w:rPr>
      </w:pPr>
    </w:p>
    <w:p w:rsidR="00B77854" w:rsidRPr="00BD4192" w:rsidRDefault="00B77854">
      <w:pPr>
        <w:tabs>
          <w:tab w:val="left" w:pos="-720"/>
        </w:tabs>
        <w:spacing w:line="360" w:lineRule="exact"/>
        <w:ind w:leftChars="-342" w:left="-718" w:rightChars="-501" w:right="-1052"/>
        <w:rPr>
          <w:rFonts w:hint="eastAsia"/>
          <w:bCs/>
          <w:sz w:val="22"/>
          <w:szCs w:val="21"/>
        </w:rPr>
      </w:pPr>
      <w:r w:rsidRPr="00BD4192">
        <w:rPr>
          <w:bCs/>
          <w:sz w:val="22"/>
          <w:szCs w:val="21"/>
          <w:lang w:val="en-US" w:eastAsia="zh-CN"/>
        </w:rPr>
        <w:object w:dxaOrig="1000" w:dyaOrig="280">
          <v:shape id="_x0000_s1028" type="#_x0000_t75" style="position:absolute;left:0;text-align:left;margin-left:11.6pt;margin-top:14.1pt;width:296pt;height:1in;z-index:251643392;v-text-anchor:middle" fillcolor="#ff9">
            <v:imagedata r:id="rId32" o:title=""/>
            <v:shadow color="silver"/>
          </v:shape>
          <o:OLEObject Type="Embed" ProgID="Equation.3" ShapeID="_x0000_s1028" DrawAspect="Content" ObjectID="_1634455151" r:id="rId33">
            <o:FieldCodes>\* MERGEFORMAT</o:FieldCodes>
          </o:OLEObject>
        </w:object>
      </w:r>
    </w:p>
    <w:p w:rsidR="00B77854" w:rsidRPr="00BD4192" w:rsidRDefault="00B77854">
      <w:pPr>
        <w:tabs>
          <w:tab w:val="left" w:pos="-720"/>
        </w:tabs>
        <w:spacing w:line="360" w:lineRule="exact"/>
        <w:ind w:leftChars="-342" w:left="-718" w:rightChars="-501" w:right="-1052"/>
        <w:rPr>
          <w:rFonts w:hint="eastAsia"/>
          <w:bCs/>
          <w:sz w:val="22"/>
          <w:szCs w:val="21"/>
        </w:rPr>
      </w:pPr>
    </w:p>
    <w:p w:rsidR="00B77854" w:rsidRPr="00BD4192" w:rsidRDefault="00B77854">
      <w:pPr>
        <w:tabs>
          <w:tab w:val="left" w:pos="-720"/>
        </w:tabs>
        <w:spacing w:line="360" w:lineRule="exact"/>
        <w:ind w:leftChars="-342" w:left="-718" w:rightChars="-501" w:right="-1052"/>
        <w:rPr>
          <w:rFonts w:hint="eastAsia"/>
          <w:sz w:val="22"/>
          <w:szCs w:val="21"/>
        </w:rPr>
      </w:pPr>
    </w:p>
    <w:p w:rsidR="00B77854" w:rsidRPr="00BD4192" w:rsidRDefault="00B77854">
      <w:pPr>
        <w:tabs>
          <w:tab w:val="left" w:pos="-720"/>
        </w:tabs>
        <w:spacing w:line="360" w:lineRule="exact"/>
        <w:ind w:leftChars="-342" w:left="-718" w:rightChars="-501" w:right="-1052"/>
        <w:rPr>
          <w:rFonts w:hint="eastAsia"/>
          <w:sz w:val="22"/>
          <w:szCs w:val="21"/>
        </w:rPr>
      </w:pPr>
    </w:p>
    <w:p w:rsidR="00B77854" w:rsidRPr="00BD4192" w:rsidRDefault="00B77854">
      <w:pPr>
        <w:tabs>
          <w:tab w:val="left" w:pos="-720"/>
        </w:tabs>
        <w:spacing w:line="360" w:lineRule="exact"/>
        <w:ind w:leftChars="-342" w:left="-718" w:rightChars="-501" w:right="-1052"/>
        <w:rPr>
          <w:rFonts w:hint="eastAsia"/>
          <w:sz w:val="22"/>
          <w:szCs w:val="21"/>
        </w:rPr>
      </w:pPr>
    </w:p>
    <w:p w:rsidR="00B77854" w:rsidRPr="00BD4192" w:rsidRDefault="00B77854">
      <w:pPr>
        <w:tabs>
          <w:tab w:val="left" w:pos="-720"/>
        </w:tabs>
        <w:spacing w:line="360" w:lineRule="exact"/>
        <w:ind w:leftChars="-342" w:left="-718" w:rightChars="-501" w:right="-1052"/>
        <w:rPr>
          <w:rFonts w:hint="eastAsia"/>
          <w:bCs/>
          <w:sz w:val="22"/>
          <w:szCs w:val="21"/>
        </w:rPr>
      </w:pPr>
      <w:r w:rsidRPr="00BD4192">
        <w:rPr>
          <w:rFonts w:hint="eastAsia"/>
          <w:sz w:val="22"/>
          <w:szCs w:val="21"/>
        </w:rPr>
        <w:t>p`</w:t>
      </w:r>
      <w:r w:rsidRPr="00BD4192">
        <w:rPr>
          <w:rFonts w:hint="eastAsia"/>
          <w:sz w:val="22"/>
          <w:szCs w:val="21"/>
        </w:rPr>
        <w:t>点在设备坐标系中的坐标是（</w:t>
      </w:r>
      <w:r w:rsidRPr="00BD4192">
        <w:rPr>
          <w:rFonts w:hint="eastAsia"/>
          <w:sz w:val="22"/>
          <w:szCs w:val="21"/>
        </w:rPr>
        <w:t>20</w:t>
      </w:r>
      <w:r w:rsidRPr="00BD4192">
        <w:rPr>
          <w:rFonts w:hint="eastAsia"/>
          <w:sz w:val="22"/>
          <w:szCs w:val="21"/>
        </w:rPr>
        <w:t>，</w:t>
      </w:r>
      <w:r w:rsidRPr="00BD4192">
        <w:rPr>
          <w:rFonts w:hint="eastAsia"/>
          <w:sz w:val="22"/>
          <w:szCs w:val="21"/>
        </w:rPr>
        <w:t>60</w:t>
      </w:r>
      <w:r w:rsidRPr="00BD4192">
        <w:rPr>
          <w:rFonts w:hint="eastAsia"/>
          <w:sz w:val="22"/>
          <w:szCs w:val="21"/>
        </w:rPr>
        <w:t>）。</w:t>
      </w:r>
    </w:p>
    <w:p w:rsidR="00B77854" w:rsidRPr="00BD4192" w:rsidRDefault="00B77854">
      <w:pPr>
        <w:tabs>
          <w:tab w:val="left" w:pos="-720"/>
        </w:tabs>
        <w:spacing w:line="360" w:lineRule="exact"/>
        <w:ind w:left="-480" w:rightChars="-501" w:right="-1052" w:hanging="780"/>
        <w:rPr>
          <w:bCs/>
          <w:iCs/>
          <w:sz w:val="22"/>
          <w:szCs w:val="21"/>
        </w:rPr>
      </w:pPr>
      <w:r w:rsidRPr="00BD4192">
        <w:rPr>
          <w:bCs/>
          <w:sz w:val="22"/>
          <w:szCs w:val="21"/>
        </w:rPr>
        <w:t>1</w:t>
      </w:r>
      <w:r w:rsidRPr="00BD4192">
        <w:rPr>
          <w:bCs/>
          <w:sz w:val="22"/>
          <w:szCs w:val="21"/>
        </w:rPr>
        <w:t>、</w:t>
      </w:r>
      <w:r w:rsidRPr="00BD4192">
        <w:rPr>
          <w:bCs/>
          <w:iCs/>
          <w:sz w:val="22"/>
          <w:szCs w:val="21"/>
        </w:rPr>
        <w:t>以计算机中所记录的形状参数与属性参数来表示图形的一种方法叫做（</w:t>
      </w:r>
      <w:r w:rsidRPr="00BD4192">
        <w:rPr>
          <w:bCs/>
          <w:iCs/>
          <w:sz w:val="22"/>
          <w:szCs w:val="21"/>
        </w:rPr>
        <w:t xml:space="preserve">  </w:t>
      </w:r>
      <w:r w:rsidRPr="00BD4192">
        <w:rPr>
          <w:bCs/>
          <w:iCs/>
          <w:sz w:val="22"/>
          <w:szCs w:val="21"/>
        </w:rPr>
        <w:t>），一般把它描述的图形叫做（</w:t>
      </w:r>
      <w:r w:rsidRPr="00BD4192">
        <w:rPr>
          <w:bCs/>
          <w:iCs/>
          <w:sz w:val="22"/>
          <w:szCs w:val="21"/>
        </w:rPr>
        <w:t xml:space="preserve">  </w:t>
      </w:r>
      <w:r w:rsidRPr="00BD4192">
        <w:rPr>
          <w:bCs/>
          <w:iCs/>
          <w:sz w:val="22"/>
          <w:szCs w:val="21"/>
        </w:rPr>
        <w:t>）；而</w:t>
      </w:r>
      <w:r w:rsidRPr="00BD4192">
        <w:rPr>
          <w:bCs/>
          <w:sz w:val="22"/>
          <w:szCs w:val="21"/>
        </w:rPr>
        <w:t>用具有灰度或颜色信息的点阵来表示图形的一种方法是（</w:t>
      </w:r>
      <w:r w:rsidRPr="00BD4192">
        <w:rPr>
          <w:bCs/>
          <w:sz w:val="22"/>
          <w:szCs w:val="21"/>
        </w:rPr>
        <w:t xml:space="preserve">  </w:t>
      </w:r>
      <w:r w:rsidRPr="00BD4192">
        <w:rPr>
          <w:bCs/>
          <w:sz w:val="22"/>
          <w:szCs w:val="21"/>
        </w:rPr>
        <w:t>）</w:t>
      </w:r>
      <w:r w:rsidRPr="00BD4192">
        <w:rPr>
          <w:bCs/>
          <w:iCs/>
          <w:sz w:val="22"/>
          <w:szCs w:val="21"/>
        </w:rPr>
        <w:t>，它强调图形由哪些点组成，并具有什么灰度或色彩，一般把它描述的图形叫做（</w:t>
      </w:r>
      <w:r w:rsidRPr="00BD4192">
        <w:rPr>
          <w:bCs/>
          <w:iCs/>
          <w:sz w:val="22"/>
          <w:szCs w:val="21"/>
        </w:rPr>
        <w:t xml:space="preserve">   </w:t>
      </w:r>
      <w:r w:rsidRPr="00BD4192">
        <w:rPr>
          <w:bCs/>
          <w:iCs/>
          <w:sz w:val="22"/>
          <w:szCs w:val="21"/>
        </w:rPr>
        <w:t>）。</w:t>
      </w:r>
      <w:r w:rsidRPr="00BD4192">
        <w:rPr>
          <w:bCs/>
          <w:iCs/>
          <w:sz w:val="22"/>
          <w:szCs w:val="21"/>
        </w:rPr>
        <w:t>A</w:t>
      </w:r>
    </w:p>
    <w:p w:rsidR="00B77854" w:rsidRPr="00BD4192" w:rsidRDefault="00B77854">
      <w:pPr>
        <w:tabs>
          <w:tab w:val="left" w:pos="-720"/>
        </w:tabs>
        <w:spacing w:line="360" w:lineRule="exact"/>
        <w:ind w:left="-480" w:rightChars="-501" w:right="-1052" w:hanging="780"/>
        <w:rPr>
          <w:bCs/>
          <w:iCs/>
          <w:sz w:val="22"/>
          <w:szCs w:val="21"/>
        </w:rPr>
      </w:pPr>
      <w:r w:rsidRPr="00BD4192">
        <w:rPr>
          <w:bCs/>
          <w:iCs/>
          <w:sz w:val="22"/>
          <w:szCs w:val="21"/>
        </w:rPr>
        <w:t>A</w:t>
      </w:r>
      <w:r w:rsidRPr="00BD4192">
        <w:rPr>
          <w:bCs/>
          <w:iCs/>
          <w:sz w:val="22"/>
          <w:szCs w:val="21"/>
        </w:rPr>
        <w:t>参数法、图形、点阵法、图像</w:t>
      </w:r>
      <w:r w:rsidRPr="00BD4192">
        <w:rPr>
          <w:bCs/>
          <w:iCs/>
          <w:sz w:val="22"/>
          <w:szCs w:val="21"/>
        </w:rPr>
        <w:t xml:space="preserve">   B</w:t>
      </w:r>
      <w:r w:rsidRPr="00BD4192">
        <w:rPr>
          <w:bCs/>
          <w:iCs/>
          <w:sz w:val="22"/>
          <w:szCs w:val="21"/>
        </w:rPr>
        <w:t>点阵法、图像、参数法、图形</w:t>
      </w:r>
    </w:p>
    <w:p w:rsidR="00B77854" w:rsidRPr="00BD4192" w:rsidRDefault="00B77854">
      <w:pPr>
        <w:tabs>
          <w:tab w:val="left" w:pos="-720"/>
        </w:tabs>
        <w:spacing w:afterLines="50" w:after="156" w:line="360" w:lineRule="exact"/>
        <w:ind w:left="-480" w:rightChars="-501" w:right="-1052" w:hanging="780"/>
        <w:rPr>
          <w:bCs/>
          <w:sz w:val="22"/>
          <w:szCs w:val="21"/>
        </w:rPr>
      </w:pPr>
      <w:r w:rsidRPr="00BD4192">
        <w:rPr>
          <w:bCs/>
          <w:iCs/>
          <w:sz w:val="22"/>
          <w:szCs w:val="21"/>
        </w:rPr>
        <w:t>C</w:t>
      </w:r>
      <w:r w:rsidRPr="00BD4192">
        <w:rPr>
          <w:bCs/>
          <w:iCs/>
          <w:sz w:val="22"/>
          <w:szCs w:val="21"/>
        </w:rPr>
        <w:t>参数法、图像、点阵法、图形</w:t>
      </w:r>
      <w:r w:rsidRPr="00BD4192">
        <w:rPr>
          <w:bCs/>
          <w:iCs/>
          <w:sz w:val="22"/>
          <w:szCs w:val="21"/>
        </w:rPr>
        <w:t xml:space="preserve">   D</w:t>
      </w:r>
      <w:r w:rsidRPr="00BD4192">
        <w:rPr>
          <w:bCs/>
          <w:iCs/>
          <w:sz w:val="22"/>
          <w:szCs w:val="21"/>
        </w:rPr>
        <w:t>点阵法、图形、参数法、图像</w:t>
      </w:r>
    </w:p>
    <w:p w:rsidR="00B77854" w:rsidRPr="00BD4192" w:rsidRDefault="00B77854">
      <w:pPr>
        <w:tabs>
          <w:tab w:val="left" w:pos="-720"/>
        </w:tabs>
        <w:ind w:left="-480" w:rightChars="-501" w:right="-1052" w:hanging="780"/>
        <w:rPr>
          <w:bCs/>
          <w:iCs/>
          <w:sz w:val="22"/>
          <w:szCs w:val="21"/>
        </w:rPr>
      </w:pPr>
      <w:r w:rsidRPr="00BD4192">
        <w:rPr>
          <w:bCs/>
          <w:sz w:val="22"/>
          <w:szCs w:val="21"/>
        </w:rPr>
        <w:t>2</w:t>
      </w:r>
      <w:r w:rsidRPr="00BD4192">
        <w:rPr>
          <w:bCs/>
          <w:sz w:val="22"/>
          <w:szCs w:val="21"/>
        </w:rPr>
        <w:t>、</w:t>
      </w:r>
      <w:r w:rsidRPr="00BD4192">
        <w:rPr>
          <w:bCs/>
          <w:iCs/>
          <w:sz w:val="22"/>
          <w:szCs w:val="21"/>
        </w:rPr>
        <w:t>下列设备中属于图形输出设备的是（</w:t>
      </w:r>
      <w:r w:rsidRPr="00BD4192">
        <w:rPr>
          <w:bCs/>
          <w:iCs/>
          <w:sz w:val="22"/>
          <w:szCs w:val="21"/>
        </w:rPr>
        <w:t xml:space="preserve">  B  </w:t>
      </w:r>
      <w:r w:rsidRPr="00BD4192">
        <w:rPr>
          <w:bCs/>
          <w:iCs/>
          <w:sz w:val="22"/>
          <w:szCs w:val="21"/>
        </w:rPr>
        <w:t>）</w:t>
      </w:r>
    </w:p>
    <w:p w:rsidR="00B77854" w:rsidRPr="00BD4192" w:rsidRDefault="00B77854">
      <w:pPr>
        <w:tabs>
          <w:tab w:val="left" w:pos="-720"/>
        </w:tabs>
        <w:spacing w:line="360" w:lineRule="exact"/>
        <w:ind w:left="-480" w:rightChars="-501" w:right="-1052" w:hanging="780"/>
        <w:rPr>
          <w:rFonts w:ascii="宋体" w:hAnsi="宋体"/>
          <w:bCs/>
          <w:iCs/>
          <w:sz w:val="22"/>
          <w:szCs w:val="21"/>
        </w:rPr>
      </w:pP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1</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t>鼠标</w:t>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2</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t>LCD</w:t>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3</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t>键盘</w:t>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4</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t xml:space="preserve"> LED</w:t>
      </w:r>
    </w:p>
    <w:p w:rsidR="00B77854" w:rsidRPr="00BD4192" w:rsidRDefault="00B77854">
      <w:pPr>
        <w:tabs>
          <w:tab w:val="left" w:pos="-720"/>
        </w:tabs>
        <w:spacing w:line="360" w:lineRule="exact"/>
        <w:ind w:left="-480" w:rightChars="-501" w:right="-1052" w:hanging="780"/>
        <w:rPr>
          <w:rFonts w:ascii="宋体" w:hAnsi="宋体"/>
          <w:bCs/>
          <w:iCs/>
          <w:sz w:val="22"/>
          <w:szCs w:val="21"/>
        </w:rPr>
      </w:pPr>
      <w:r w:rsidRPr="00BD4192">
        <w:rPr>
          <w:rFonts w:ascii="宋体" w:hAnsi="宋体"/>
          <w:bCs/>
          <w:iCs/>
          <w:sz w:val="22"/>
          <w:szCs w:val="21"/>
        </w:rPr>
        <w:lastRenderedPageBreak/>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5</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t>打印机</w:t>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6</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t>扫描仪</w:t>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7</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t>绘图仪</w:t>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8</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t>触摸屏</w:t>
      </w:r>
    </w:p>
    <w:p w:rsidR="00B77854" w:rsidRPr="00BD4192" w:rsidRDefault="00B77854">
      <w:pPr>
        <w:tabs>
          <w:tab w:val="left" w:pos="-720"/>
        </w:tabs>
        <w:spacing w:line="360" w:lineRule="exact"/>
        <w:ind w:left="-480" w:rightChars="-501" w:right="-1052" w:hanging="780"/>
        <w:rPr>
          <w:rFonts w:ascii="宋体" w:hAnsi="宋体"/>
          <w:bCs/>
          <w:iCs/>
          <w:sz w:val="22"/>
          <w:szCs w:val="21"/>
        </w:rPr>
      </w:pPr>
      <w:r w:rsidRPr="00BD4192">
        <w:rPr>
          <w:bCs/>
          <w:iCs/>
          <w:sz w:val="22"/>
          <w:szCs w:val="21"/>
        </w:rPr>
        <w:t>A</w:t>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1</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3</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6</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8</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t xml:space="preserve">  </w:t>
      </w:r>
      <w:r w:rsidRPr="00BD4192">
        <w:rPr>
          <w:bCs/>
          <w:iCs/>
          <w:sz w:val="22"/>
          <w:szCs w:val="21"/>
        </w:rPr>
        <w:t>B</w:t>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2</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4</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5</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7</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t xml:space="preserve">  </w:t>
      </w:r>
      <w:r w:rsidRPr="00BD4192">
        <w:rPr>
          <w:bCs/>
          <w:iCs/>
          <w:sz w:val="22"/>
          <w:szCs w:val="21"/>
        </w:rPr>
        <w:t>C</w:t>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2</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5</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6</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7</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t xml:space="preserve">  </w:t>
      </w:r>
      <w:r w:rsidRPr="00BD4192">
        <w:rPr>
          <w:bCs/>
          <w:iCs/>
          <w:sz w:val="22"/>
          <w:szCs w:val="21"/>
        </w:rPr>
        <w:t>D</w:t>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4</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6</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7</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r w:rsidRPr="00BD4192">
        <w:rPr>
          <w:rFonts w:ascii="宋体" w:hAnsi="宋体"/>
          <w:bCs/>
          <w:iCs/>
          <w:sz w:val="22"/>
          <w:szCs w:val="21"/>
        </w:rPr>
        <w:fldChar w:fldCharType="begin"/>
      </w:r>
      <w:r w:rsidRPr="00BD4192">
        <w:rPr>
          <w:rFonts w:ascii="宋体" w:hAnsi="宋体"/>
          <w:bCs/>
          <w:iCs/>
          <w:sz w:val="22"/>
          <w:szCs w:val="21"/>
        </w:rPr>
        <w:instrText xml:space="preserve"> eq \o\ac(○,</w:instrText>
      </w:r>
      <w:r w:rsidRPr="00BD4192">
        <w:rPr>
          <w:rFonts w:ascii="宋体" w:hAnsi="宋体"/>
          <w:bCs/>
          <w:iCs/>
          <w:position w:val="3"/>
          <w:sz w:val="22"/>
          <w:szCs w:val="21"/>
        </w:rPr>
        <w:instrText>8</w:instrText>
      </w:r>
      <w:r w:rsidRPr="00BD4192">
        <w:rPr>
          <w:rFonts w:ascii="宋体" w:hAnsi="宋体"/>
          <w:bCs/>
          <w:iCs/>
          <w:sz w:val="22"/>
          <w:szCs w:val="21"/>
        </w:rPr>
        <w:instrText>)</w:instrText>
      </w:r>
      <w:r w:rsidRPr="00BD4192">
        <w:rPr>
          <w:rFonts w:ascii="宋体" w:hAnsi="宋体"/>
          <w:bCs/>
          <w:iCs/>
          <w:sz w:val="22"/>
          <w:szCs w:val="21"/>
        </w:rPr>
        <w:fldChar w:fldCharType="separate"/>
      </w:r>
      <w:r w:rsidRPr="00BD4192">
        <w:rPr>
          <w:rFonts w:ascii="宋体" w:hAnsi="宋体"/>
          <w:bCs/>
          <w:iCs/>
          <w:sz w:val="22"/>
          <w:szCs w:val="21"/>
        </w:rPr>
        <w:fldChar w:fldCharType="end"/>
      </w:r>
    </w:p>
    <w:p w:rsidR="00B77854" w:rsidRPr="00BD4192" w:rsidRDefault="00B77854">
      <w:pPr>
        <w:tabs>
          <w:tab w:val="left" w:pos="-720"/>
        </w:tabs>
        <w:ind w:left="-480" w:rightChars="-501" w:right="-1052" w:hanging="780"/>
        <w:rPr>
          <w:rFonts w:hint="eastAsia"/>
          <w:bCs/>
          <w:sz w:val="22"/>
          <w:szCs w:val="21"/>
        </w:rPr>
      </w:pPr>
      <w:r w:rsidRPr="00BD4192">
        <w:rPr>
          <w:rFonts w:hint="eastAsia"/>
          <w:bCs/>
          <w:iCs/>
          <w:sz w:val="22"/>
          <w:szCs w:val="21"/>
        </w:rPr>
        <w:t xml:space="preserve">3. </w:t>
      </w:r>
      <w:r w:rsidRPr="00BD4192">
        <w:rPr>
          <w:rFonts w:hint="eastAsia"/>
          <w:bCs/>
          <w:sz w:val="22"/>
          <w:szCs w:val="21"/>
        </w:rPr>
        <w:t>下面给出的四个选项中（</w:t>
      </w:r>
      <w:r w:rsidRPr="00BD4192">
        <w:rPr>
          <w:rFonts w:hint="eastAsia"/>
          <w:bCs/>
          <w:sz w:val="22"/>
          <w:szCs w:val="21"/>
        </w:rPr>
        <w:t xml:space="preserve"> D  </w:t>
      </w:r>
      <w:r w:rsidRPr="00BD4192">
        <w:rPr>
          <w:rFonts w:hint="eastAsia"/>
          <w:bCs/>
          <w:sz w:val="22"/>
          <w:szCs w:val="21"/>
        </w:rPr>
        <w:t>）是绕</w:t>
      </w:r>
      <w:r w:rsidRPr="00BD4192">
        <w:rPr>
          <w:rFonts w:hint="eastAsia"/>
          <w:bCs/>
          <w:sz w:val="22"/>
          <w:szCs w:val="21"/>
        </w:rPr>
        <w:t>Z</w:t>
      </w:r>
      <w:r w:rsidRPr="00BD4192">
        <w:rPr>
          <w:rFonts w:hint="eastAsia"/>
          <w:bCs/>
          <w:sz w:val="22"/>
          <w:szCs w:val="21"/>
        </w:rPr>
        <w:t>轴负向旋转</w:t>
      </w:r>
      <w:r w:rsidRPr="00BD4192">
        <w:rPr>
          <w:rFonts w:ascii="宋体" w:hAnsi="宋体" w:hint="eastAsia"/>
          <w:bCs/>
          <w:sz w:val="22"/>
          <w:szCs w:val="21"/>
        </w:rPr>
        <w:t>θ的三维旋转变换矩阵。</w:t>
      </w:r>
    </w:p>
    <w:p w:rsidR="00B77854" w:rsidRPr="00BD4192" w:rsidRDefault="00B77854">
      <w:pPr>
        <w:tabs>
          <w:tab w:val="left" w:pos="-720"/>
        </w:tabs>
        <w:spacing w:afterLines="50" w:after="156"/>
        <w:ind w:left="-480" w:rightChars="-501" w:right="-1052" w:hanging="780"/>
        <w:rPr>
          <w:rFonts w:hint="eastAsia"/>
          <w:bCs/>
          <w:sz w:val="22"/>
          <w:szCs w:val="21"/>
        </w:rPr>
      </w:pPr>
      <w:r w:rsidRPr="00BD4192">
        <w:rPr>
          <w:rFonts w:hint="eastAsia"/>
          <w:bCs/>
          <w:sz w:val="22"/>
          <w:szCs w:val="21"/>
        </w:rPr>
        <w:t xml:space="preserve">A  </w:t>
      </w:r>
      <w:r w:rsidRPr="00BD4192">
        <w:rPr>
          <w:bCs/>
          <w:position w:val="-66"/>
          <w:sz w:val="22"/>
          <w:szCs w:val="21"/>
        </w:rPr>
        <w:object w:dxaOrig="2284" w:dyaOrig="1443">
          <v:shape id="_x0000_i1038" type="#_x0000_t75" style="width:135.5pt;height:1in;mso-position-horizontal-relative:page;mso-position-vertical-relative:page" o:ole="">
            <v:imagedata r:id="rId34" o:title=""/>
          </v:shape>
          <o:OLEObject Type="Embed" ProgID="Equation.3" ShapeID="_x0000_i1038" DrawAspect="Content" ObjectID="_1634455126" r:id="rId35"/>
        </w:object>
      </w:r>
      <w:r w:rsidRPr="00BD4192">
        <w:rPr>
          <w:rFonts w:hint="eastAsia"/>
          <w:bCs/>
          <w:sz w:val="22"/>
          <w:szCs w:val="21"/>
        </w:rPr>
        <w:t xml:space="preserve">     B  </w:t>
      </w:r>
      <w:r w:rsidRPr="00BD4192">
        <w:rPr>
          <w:bCs/>
          <w:position w:val="-66"/>
          <w:sz w:val="22"/>
          <w:szCs w:val="21"/>
        </w:rPr>
        <w:object w:dxaOrig="3162" w:dyaOrig="1440">
          <v:shape id="_x0000_i1039" type="#_x0000_t75" style="width:187.5pt;height:1in;mso-position-horizontal-relative:page;mso-position-vertical-relative:page" o:ole="">
            <v:imagedata r:id="rId36" o:title=""/>
          </v:shape>
          <o:OLEObject Type="Embed" ProgID="Equation.3" ShapeID="_x0000_i1039" DrawAspect="Content" ObjectID="_1634455127" r:id="rId37"/>
        </w:object>
      </w:r>
      <w:r w:rsidRPr="00BD4192">
        <w:rPr>
          <w:rFonts w:hint="eastAsia"/>
          <w:bCs/>
          <w:sz w:val="22"/>
          <w:szCs w:val="21"/>
        </w:rPr>
        <w:t xml:space="preserve">    </w:t>
      </w:r>
    </w:p>
    <w:p w:rsidR="00B77854" w:rsidRPr="00BD4192" w:rsidRDefault="00B77854">
      <w:pPr>
        <w:tabs>
          <w:tab w:val="left" w:pos="-720"/>
        </w:tabs>
        <w:spacing w:afterLines="50" w:after="156"/>
        <w:ind w:left="-480" w:rightChars="-501" w:right="-1052" w:hanging="780"/>
        <w:rPr>
          <w:rFonts w:hint="eastAsia"/>
          <w:bCs/>
          <w:sz w:val="22"/>
          <w:szCs w:val="21"/>
        </w:rPr>
      </w:pPr>
      <w:r w:rsidRPr="00BD4192">
        <w:rPr>
          <w:rFonts w:hint="eastAsia"/>
          <w:bCs/>
          <w:sz w:val="22"/>
          <w:szCs w:val="21"/>
        </w:rPr>
        <w:t xml:space="preserve">C  </w:t>
      </w:r>
      <w:r w:rsidRPr="00BD4192">
        <w:rPr>
          <w:bCs/>
          <w:position w:val="-66"/>
          <w:sz w:val="22"/>
          <w:szCs w:val="21"/>
        </w:rPr>
        <w:object w:dxaOrig="3103" w:dyaOrig="1440">
          <v:shape id="_x0000_i1040" type="#_x0000_t75" style="width:150.5pt;height:1in;mso-position-horizontal-relative:page;mso-position-vertical-relative:page" o:ole="">
            <v:imagedata r:id="rId38" o:title=""/>
          </v:shape>
          <o:OLEObject Type="Embed" ProgID="Equation.3" ShapeID="_x0000_i1040" DrawAspect="Content" ObjectID="_1634455128" r:id="rId39"/>
        </w:object>
      </w:r>
      <w:r w:rsidRPr="00BD4192">
        <w:rPr>
          <w:rFonts w:hint="eastAsia"/>
          <w:bCs/>
          <w:sz w:val="22"/>
          <w:szCs w:val="21"/>
        </w:rPr>
        <w:t xml:space="preserve">  D  </w:t>
      </w:r>
      <w:r w:rsidRPr="00BD4192">
        <w:rPr>
          <w:bCs/>
          <w:position w:val="-66"/>
          <w:sz w:val="22"/>
          <w:szCs w:val="21"/>
        </w:rPr>
        <w:object w:dxaOrig="3041" w:dyaOrig="1440">
          <v:shape id="_x0000_i1041" type="#_x0000_t75" style="width:157.5pt;height:1in;mso-position-horizontal-relative:page;mso-position-vertical-relative:page" o:ole="">
            <v:imagedata r:id="rId40" o:title=""/>
          </v:shape>
          <o:OLEObject Type="Embed" ProgID="Equation.3" ShapeID="_x0000_i1041" DrawAspect="Content" ObjectID="_1634455129" r:id="rId41"/>
        </w:object>
      </w:r>
    </w:p>
    <w:p w:rsidR="00B77854" w:rsidRPr="00BD4192" w:rsidRDefault="00B77854">
      <w:pPr>
        <w:tabs>
          <w:tab w:val="left" w:pos="-720"/>
        </w:tabs>
        <w:ind w:left="-480" w:rightChars="-501" w:right="-1052" w:hanging="780"/>
        <w:rPr>
          <w:rFonts w:hint="eastAsia"/>
          <w:bCs/>
          <w:sz w:val="22"/>
          <w:szCs w:val="21"/>
        </w:rPr>
      </w:pPr>
      <w:r w:rsidRPr="00BD4192">
        <w:rPr>
          <w:rFonts w:hint="eastAsia"/>
          <w:bCs/>
          <w:iCs/>
          <w:sz w:val="22"/>
          <w:szCs w:val="21"/>
        </w:rPr>
        <w:t>4.</w:t>
      </w:r>
      <w:r w:rsidRPr="00BD4192">
        <w:rPr>
          <w:bCs/>
          <w:iCs/>
          <w:sz w:val="22"/>
          <w:szCs w:val="21"/>
          <w:lang w:val="en-US" w:eastAsia="zh-CN"/>
        </w:rPr>
        <w:t xml:space="preserve"> </w:t>
      </w:r>
      <w:r w:rsidRPr="00BD4192">
        <w:rPr>
          <w:rFonts w:hint="eastAsia"/>
          <w:bCs/>
          <w:sz w:val="22"/>
          <w:szCs w:val="21"/>
        </w:rPr>
        <w:t>下面给出的四个选项中，（</w:t>
      </w:r>
      <w:r w:rsidRPr="00BD4192">
        <w:rPr>
          <w:rFonts w:hint="eastAsia"/>
          <w:bCs/>
          <w:sz w:val="22"/>
          <w:szCs w:val="21"/>
        </w:rPr>
        <w:t xml:space="preserve"> A  </w:t>
      </w:r>
      <w:r w:rsidRPr="00BD4192">
        <w:rPr>
          <w:rFonts w:hint="eastAsia"/>
          <w:bCs/>
          <w:sz w:val="22"/>
          <w:szCs w:val="21"/>
        </w:rPr>
        <w:t>）不是</w:t>
      </w:r>
      <w:r w:rsidRPr="00BD4192">
        <w:rPr>
          <w:rFonts w:hint="eastAsia"/>
          <w:bCs/>
          <w:sz w:val="22"/>
          <w:szCs w:val="21"/>
        </w:rPr>
        <w:t>Bezier</w:t>
      </w:r>
      <w:r w:rsidRPr="00BD4192">
        <w:rPr>
          <w:rFonts w:hint="eastAsia"/>
          <w:bCs/>
          <w:sz w:val="22"/>
          <w:szCs w:val="21"/>
        </w:rPr>
        <w:t>曲线具有的性质。</w:t>
      </w:r>
    </w:p>
    <w:p w:rsidR="00B77854" w:rsidRPr="00BD4192" w:rsidRDefault="00B77854">
      <w:pPr>
        <w:tabs>
          <w:tab w:val="left" w:pos="-720"/>
        </w:tabs>
        <w:ind w:left="-480" w:rightChars="-501" w:right="-1052" w:hanging="780"/>
        <w:rPr>
          <w:rFonts w:hint="eastAsia"/>
          <w:bCs/>
          <w:sz w:val="22"/>
          <w:szCs w:val="21"/>
        </w:rPr>
      </w:pPr>
      <w:r w:rsidRPr="00BD4192">
        <w:rPr>
          <w:rFonts w:hint="eastAsia"/>
          <w:bCs/>
          <w:iCs/>
          <w:sz w:val="22"/>
          <w:szCs w:val="21"/>
        </w:rPr>
        <w:t>A</w:t>
      </w:r>
      <w:r w:rsidRPr="00BD4192">
        <w:rPr>
          <w:rFonts w:hint="eastAsia"/>
          <w:bCs/>
          <w:iCs/>
          <w:sz w:val="22"/>
          <w:szCs w:val="21"/>
        </w:rPr>
        <w:t>局部性</w:t>
      </w:r>
      <w:r w:rsidRPr="00BD4192">
        <w:rPr>
          <w:rFonts w:hint="eastAsia"/>
          <w:bCs/>
          <w:iCs/>
          <w:sz w:val="22"/>
          <w:szCs w:val="21"/>
        </w:rPr>
        <w:t xml:space="preserve">    B</w:t>
      </w:r>
      <w:r w:rsidRPr="00BD4192">
        <w:rPr>
          <w:rFonts w:hint="eastAsia"/>
          <w:bCs/>
          <w:sz w:val="22"/>
          <w:szCs w:val="21"/>
        </w:rPr>
        <w:t>几何不变性</w:t>
      </w:r>
      <w:r w:rsidRPr="00BD4192">
        <w:rPr>
          <w:rFonts w:hint="eastAsia"/>
          <w:bCs/>
          <w:sz w:val="22"/>
          <w:szCs w:val="21"/>
        </w:rPr>
        <w:t xml:space="preserve">    </w:t>
      </w:r>
      <w:r w:rsidRPr="00BD4192">
        <w:rPr>
          <w:rFonts w:hint="eastAsia"/>
          <w:bCs/>
          <w:iCs/>
          <w:sz w:val="22"/>
          <w:szCs w:val="21"/>
        </w:rPr>
        <w:t>C</w:t>
      </w:r>
      <w:r w:rsidRPr="00BD4192">
        <w:rPr>
          <w:rFonts w:hint="eastAsia"/>
          <w:bCs/>
          <w:iCs/>
          <w:sz w:val="22"/>
          <w:szCs w:val="21"/>
        </w:rPr>
        <w:t>变差缩减性</w:t>
      </w:r>
      <w:r w:rsidRPr="00BD4192">
        <w:rPr>
          <w:rFonts w:hint="eastAsia"/>
          <w:bCs/>
          <w:iCs/>
          <w:sz w:val="22"/>
          <w:szCs w:val="21"/>
        </w:rPr>
        <w:t xml:space="preserve">    D</w:t>
      </w:r>
      <w:r w:rsidRPr="00BD4192">
        <w:rPr>
          <w:rFonts w:hint="eastAsia"/>
          <w:bCs/>
          <w:iCs/>
          <w:sz w:val="22"/>
          <w:szCs w:val="21"/>
        </w:rPr>
        <w:t>凸包性</w:t>
      </w:r>
    </w:p>
    <w:p w:rsidR="00B77854" w:rsidRPr="00BD4192" w:rsidRDefault="00B77854">
      <w:pPr>
        <w:tabs>
          <w:tab w:val="left" w:pos="-720"/>
        </w:tabs>
        <w:spacing w:line="360" w:lineRule="exact"/>
        <w:ind w:left="-480" w:rightChars="-501" w:right="-1052" w:hanging="780"/>
        <w:rPr>
          <w:bCs/>
          <w:sz w:val="22"/>
          <w:szCs w:val="21"/>
        </w:rPr>
      </w:pPr>
      <w:r w:rsidRPr="00BD4192">
        <w:rPr>
          <w:bCs/>
          <w:sz w:val="22"/>
          <w:szCs w:val="21"/>
        </w:rPr>
        <w:t>5</w:t>
      </w:r>
      <w:r w:rsidRPr="00BD4192">
        <w:rPr>
          <w:bCs/>
          <w:sz w:val="22"/>
          <w:szCs w:val="21"/>
        </w:rPr>
        <w:t>、</w:t>
      </w:r>
      <w:r w:rsidRPr="00BD4192">
        <w:rPr>
          <w:bCs/>
          <w:sz w:val="22"/>
          <w:szCs w:val="21"/>
        </w:rPr>
        <w:t>B</w:t>
      </w:r>
      <w:r w:rsidRPr="00BD4192">
        <w:rPr>
          <w:bCs/>
          <w:sz w:val="22"/>
          <w:szCs w:val="21"/>
        </w:rPr>
        <w:t>样条曲线中，按照节点矢量</w:t>
      </w:r>
      <w:r w:rsidRPr="00BD4192">
        <w:rPr>
          <w:bCs/>
          <w:sz w:val="22"/>
          <w:szCs w:val="21"/>
        </w:rPr>
        <w:t>T</w:t>
      </w:r>
      <w:r w:rsidRPr="00BD4192">
        <w:rPr>
          <w:bCs/>
          <w:sz w:val="22"/>
          <w:szCs w:val="21"/>
        </w:rPr>
        <w:t>的不同可以将</w:t>
      </w:r>
      <w:r w:rsidRPr="00BD4192">
        <w:rPr>
          <w:bCs/>
          <w:sz w:val="22"/>
          <w:szCs w:val="21"/>
        </w:rPr>
        <w:t>B</w:t>
      </w:r>
      <w:r w:rsidRPr="00BD4192">
        <w:rPr>
          <w:bCs/>
          <w:sz w:val="22"/>
          <w:szCs w:val="21"/>
        </w:rPr>
        <w:t>样条分为均匀</w:t>
      </w:r>
      <w:r w:rsidRPr="00BD4192">
        <w:rPr>
          <w:bCs/>
          <w:sz w:val="22"/>
          <w:szCs w:val="21"/>
        </w:rPr>
        <w:t>B</w:t>
      </w:r>
      <w:r w:rsidRPr="00BD4192">
        <w:rPr>
          <w:bCs/>
          <w:sz w:val="22"/>
          <w:szCs w:val="21"/>
        </w:rPr>
        <w:t>样条，开放均匀</w:t>
      </w:r>
      <w:r w:rsidRPr="00BD4192">
        <w:rPr>
          <w:bCs/>
          <w:sz w:val="22"/>
          <w:szCs w:val="21"/>
        </w:rPr>
        <w:t>B</w:t>
      </w:r>
      <w:r w:rsidRPr="00BD4192">
        <w:rPr>
          <w:bCs/>
          <w:sz w:val="22"/>
          <w:szCs w:val="21"/>
        </w:rPr>
        <w:t>样条和非均匀</w:t>
      </w:r>
      <w:r w:rsidRPr="00BD4192">
        <w:rPr>
          <w:bCs/>
          <w:sz w:val="22"/>
          <w:szCs w:val="21"/>
        </w:rPr>
        <w:t>B</w:t>
      </w:r>
      <w:r w:rsidRPr="00BD4192">
        <w:rPr>
          <w:bCs/>
          <w:sz w:val="22"/>
          <w:szCs w:val="21"/>
        </w:rPr>
        <w:t>样条，以下选项中属于开放均匀</w:t>
      </w:r>
      <w:r w:rsidRPr="00BD4192">
        <w:rPr>
          <w:bCs/>
          <w:sz w:val="22"/>
          <w:szCs w:val="21"/>
        </w:rPr>
        <w:t>B</w:t>
      </w:r>
      <w:r w:rsidRPr="00BD4192">
        <w:rPr>
          <w:bCs/>
          <w:sz w:val="22"/>
          <w:szCs w:val="21"/>
        </w:rPr>
        <w:t>样条节点矢量的是（</w:t>
      </w:r>
      <w:r w:rsidRPr="00BD4192">
        <w:rPr>
          <w:bCs/>
          <w:sz w:val="22"/>
          <w:szCs w:val="21"/>
        </w:rPr>
        <w:t xml:space="preserve">C  </w:t>
      </w:r>
      <w:r w:rsidRPr="00BD4192">
        <w:rPr>
          <w:bCs/>
          <w:sz w:val="22"/>
          <w:szCs w:val="21"/>
        </w:rPr>
        <w:t>）。</w:t>
      </w:r>
      <w:r w:rsidRPr="00BD4192">
        <w:rPr>
          <w:bCs/>
          <w:sz w:val="22"/>
          <w:szCs w:val="21"/>
        </w:rPr>
        <w:t xml:space="preserve">    A</w:t>
      </w:r>
      <w:r w:rsidRPr="00BD4192">
        <w:rPr>
          <w:bCs/>
          <w:sz w:val="22"/>
          <w:szCs w:val="21"/>
        </w:rPr>
        <w:t>、</w:t>
      </w:r>
      <w:r w:rsidRPr="00BD4192">
        <w:rPr>
          <w:bCs/>
          <w:sz w:val="22"/>
          <w:szCs w:val="21"/>
        </w:rPr>
        <w:t>T</w:t>
      </w:r>
      <w:r w:rsidRPr="00BD4192">
        <w:rPr>
          <w:bCs/>
          <w:sz w:val="22"/>
          <w:szCs w:val="21"/>
        </w:rPr>
        <w:t>＝（</w:t>
      </w:r>
      <w:r w:rsidRPr="00BD4192">
        <w:rPr>
          <w:bCs/>
          <w:sz w:val="22"/>
          <w:szCs w:val="21"/>
        </w:rPr>
        <w:t>0</w:t>
      </w:r>
      <w:r w:rsidRPr="00BD4192">
        <w:rPr>
          <w:bCs/>
          <w:sz w:val="22"/>
          <w:szCs w:val="21"/>
        </w:rPr>
        <w:t>，</w:t>
      </w:r>
      <w:r w:rsidRPr="00BD4192">
        <w:rPr>
          <w:bCs/>
          <w:sz w:val="22"/>
          <w:szCs w:val="21"/>
        </w:rPr>
        <w:t>1</w:t>
      </w:r>
      <w:r w:rsidRPr="00BD4192">
        <w:rPr>
          <w:bCs/>
          <w:sz w:val="22"/>
          <w:szCs w:val="21"/>
        </w:rPr>
        <w:t>，</w:t>
      </w:r>
      <w:r w:rsidRPr="00BD4192">
        <w:rPr>
          <w:bCs/>
          <w:sz w:val="22"/>
          <w:szCs w:val="21"/>
        </w:rPr>
        <w:t>2</w:t>
      </w:r>
      <w:r w:rsidRPr="00BD4192">
        <w:rPr>
          <w:bCs/>
          <w:sz w:val="22"/>
          <w:szCs w:val="21"/>
        </w:rPr>
        <w:t>，</w:t>
      </w:r>
      <w:r w:rsidRPr="00BD4192">
        <w:rPr>
          <w:bCs/>
          <w:sz w:val="22"/>
          <w:szCs w:val="21"/>
        </w:rPr>
        <w:t>3</w:t>
      </w:r>
      <w:r w:rsidRPr="00BD4192">
        <w:rPr>
          <w:bCs/>
          <w:sz w:val="22"/>
          <w:szCs w:val="21"/>
        </w:rPr>
        <w:t>，</w:t>
      </w:r>
      <w:r w:rsidRPr="00BD4192">
        <w:rPr>
          <w:bCs/>
          <w:sz w:val="22"/>
          <w:szCs w:val="21"/>
        </w:rPr>
        <w:t>4</w:t>
      </w:r>
      <w:r w:rsidRPr="00BD4192">
        <w:rPr>
          <w:bCs/>
          <w:sz w:val="22"/>
          <w:szCs w:val="21"/>
        </w:rPr>
        <w:t>，</w:t>
      </w:r>
      <w:r w:rsidRPr="00BD4192">
        <w:rPr>
          <w:bCs/>
          <w:sz w:val="22"/>
          <w:szCs w:val="21"/>
        </w:rPr>
        <w:t>5</w:t>
      </w:r>
      <w:r w:rsidRPr="00BD4192">
        <w:rPr>
          <w:bCs/>
          <w:sz w:val="22"/>
          <w:szCs w:val="21"/>
        </w:rPr>
        <w:t>，</w:t>
      </w:r>
      <w:r w:rsidRPr="00BD4192">
        <w:rPr>
          <w:bCs/>
          <w:sz w:val="22"/>
          <w:szCs w:val="21"/>
        </w:rPr>
        <w:t>6</w:t>
      </w:r>
      <w:r w:rsidRPr="00BD4192">
        <w:rPr>
          <w:bCs/>
          <w:sz w:val="22"/>
          <w:szCs w:val="21"/>
        </w:rPr>
        <w:t>）</w:t>
      </w:r>
      <w:r w:rsidRPr="00BD4192">
        <w:rPr>
          <w:bCs/>
          <w:sz w:val="22"/>
          <w:szCs w:val="21"/>
        </w:rPr>
        <w:t xml:space="preserve">  </w:t>
      </w:r>
    </w:p>
    <w:p w:rsidR="00B77854" w:rsidRPr="00BD4192" w:rsidRDefault="00B77854" w:rsidP="00BD4192">
      <w:pPr>
        <w:tabs>
          <w:tab w:val="left" w:pos="-720"/>
        </w:tabs>
        <w:spacing w:line="360" w:lineRule="exact"/>
        <w:ind w:left="-480" w:rightChars="-501" w:right="-1052" w:firstLineChars="650" w:firstLine="1430"/>
        <w:rPr>
          <w:bCs/>
          <w:sz w:val="22"/>
          <w:szCs w:val="21"/>
        </w:rPr>
      </w:pPr>
      <w:r w:rsidRPr="00BD4192">
        <w:rPr>
          <w:bCs/>
          <w:sz w:val="22"/>
          <w:szCs w:val="21"/>
        </w:rPr>
        <w:t>B</w:t>
      </w:r>
      <w:r w:rsidRPr="00BD4192">
        <w:rPr>
          <w:bCs/>
          <w:sz w:val="22"/>
          <w:szCs w:val="21"/>
        </w:rPr>
        <w:t>、</w:t>
      </w:r>
      <w:r w:rsidRPr="00BD4192">
        <w:rPr>
          <w:bCs/>
          <w:sz w:val="22"/>
          <w:szCs w:val="21"/>
        </w:rPr>
        <w:t>T</w:t>
      </w:r>
      <w:r w:rsidRPr="00BD4192">
        <w:rPr>
          <w:bCs/>
          <w:sz w:val="22"/>
          <w:szCs w:val="21"/>
        </w:rPr>
        <w:t>＝（</w:t>
      </w:r>
      <w:r w:rsidRPr="00BD4192">
        <w:rPr>
          <w:bCs/>
          <w:sz w:val="22"/>
          <w:szCs w:val="21"/>
        </w:rPr>
        <w:t>0</w:t>
      </w:r>
      <w:r w:rsidRPr="00BD4192">
        <w:rPr>
          <w:bCs/>
          <w:sz w:val="22"/>
          <w:szCs w:val="21"/>
        </w:rPr>
        <w:t>，</w:t>
      </w:r>
      <w:r w:rsidRPr="00BD4192">
        <w:rPr>
          <w:bCs/>
          <w:sz w:val="22"/>
          <w:szCs w:val="21"/>
        </w:rPr>
        <w:t>0</w:t>
      </w:r>
      <w:r w:rsidRPr="00BD4192">
        <w:rPr>
          <w:bCs/>
          <w:sz w:val="22"/>
          <w:szCs w:val="21"/>
        </w:rPr>
        <w:t>，</w:t>
      </w:r>
      <w:r w:rsidRPr="00BD4192">
        <w:rPr>
          <w:bCs/>
          <w:sz w:val="22"/>
          <w:szCs w:val="21"/>
        </w:rPr>
        <w:t>1</w:t>
      </w:r>
      <w:r w:rsidRPr="00BD4192">
        <w:rPr>
          <w:bCs/>
          <w:sz w:val="22"/>
          <w:szCs w:val="21"/>
        </w:rPr>
        <w:t>，</w:t>
      </w:r>
      <w:r w:rsidRPr="00BD4192">
        <w:rPr>
          <w:bCs/>
          <w:sz w:val="22"/>
          <w:szCs w:val="21"/>
        </w:rPr>
        <w:t>1</w:t>
      </w:r>
      <w:r w:rsidRPr="00BD4192">
        <w:rPr>
          <w:bCs/>
          <w:sz w:val="22"/>
          <w:szCs w:val="21"/>
        </w:rPr>
        <w:t>，</w:t>
      </w:r>
      <w:r w:rsidRPr="00BD4192">
        <w:rPr>
          <w:bCs/>
          <w:sz w:val="22"/>
          <w:szCs w:val="21"/>
        </w:rPr>
        <w:t>2</w:t>
      </w:r>
      <w:r w:rsidRPr="00BD4192">
        <w:rPr>
          <w:bCs/>
          <w:sz w:val="22"/>
          <w:szCs w:val="21"/>
        </w:rPr>
        <w:t>，</w:t>
      </w:r>
      <w:r w:rsidRPr="00BD4192">
        <w:rPr>
          <w:bCs/>
          <w:sz w:val="22"/>
          <w:szCs w:val="21"/>
        </w:rPr>
        <w:t>2</w:t>
      </w:r>
      <w:r w:rsidRPr="00BD4192">
        <w:rPr>
          <w:bCs/>
          <w:sz w:val="22"/>
          <w:szCs w:val="21"/>
        </w:rPr>
        <w:t>，</w:t>
      </w:r>
      <w:r w:rsidRPr="00BD4192">
        <w:rPr>
          <w:bCs/>
          <w:sz w:val="22"/>
          <w:szCs w:val="21"/>
        </w:rPr>
        <w:t>3</w:t>
      </w:r>
      <w:r w:rsidRPr="00BD4192">
        <w:rPr>
          <w:bCs/>
          <w:sz w:val="22"/>
          <w:szCs w:val="21"/>
        </w:rPr>
        <w:t>，</w:t>
      </w:r>
      <w:r w:rsidRPr="00BD4192">
        <w:rPr>
          <w:bCs/>
          <w:sz w:val="22"/>
          <w:szCs w:val="21"/>
        </w:rPr>
        <w:t>3</w:t>
      </w:r>
      <w:r w:rsidRPr="00BD4192">
        <w:rPr>
          <w:bCs/>
          <w:sz w:val="22"/>
          <w:szCs w:val="21"/>
        </w:rPr>
        <w:t>）</w:t>
      </w:r>
    </w:p>
    <w:p w:rsidR="00B77854" w:rsidRPr="00BD4192" w:rsidRDefault="00B77854" w:rsidP="00BD4192">
      <w:pPr>
        <w:tabs>
          <w:tab w:val="left" w:pos="-720"/>
        </w:tabs>
        <w:spacing w:line="360" w:lineRule="exact"/>
        <w:ind w:left="-480" w:rightChars="-501" w:right="-1052" w:firstLineChars="650" w:firstLine="1430"/>
        <w:rPr>
          <w:bCs/>
          <w:sz w:val="22"/>
          <w:szCs w:val="21"/>
        </w:rPr>
      </w:pPr>
      <w:r w:rsidRPr="00BD4192">
        <w:rPr>
          <w:bCs/>
          <w:sz w:val="22"/>
          <w:szCs w:val="21"/>
        </w:rPr>
        <w:t>C</w:t>
      </w:r>
      <w:r w:rsidRPr="00BD4192">
        <w:rPr>
          <w:bCs/>
          <w:sz w:val="22"/>
          <w:szCs w:val="21"/>
        </w:rPr>
        <w:t>、</w:t>
      </w:r>
      <w:r w:rsidRPr="00BD4192">
        <w:rPr>
          <w:bCs/>
          <w:sz w:val="22"/>
          <w:szCs w:val="21"/>
        </w:rPr>
        <w:t>T</w:t>
      </w:r>
      <w:r w:rsidRPr="00BD4192">
        <w:rPr>
          <w:bCs/>
          <w:sz w:val="22"/>
          <w:szCs w:val="21"/>
        </w:rPr>
        <w:t>＝（</w:t>
      </w:r>
      <w:r w:rsidRPr="00BD4192">
        <w:rPr>
          <w:bCs/>
          <w:sz w:val="22"/>
          <w:szCs w:val="21"/>
        </w:rPr>
        <w:t>0</w:t>
      </w:r>
      <w:r w:rsidRPr="00BD4192">
        <w:rPr>
          <w:bCs/>
          <w:sz w:val="22"/>
          <w:szCs w:val="21"/>
        </w:rPr>
        <w:t>，</w:t>
      </w:r>
      <w:r w:rsidRPr="00BD4192">
        <w:rPr>
          <w:bCs/>
          <w:sz w:val="22"/>
          <w:szCs w:val="21"/>
        </w:rPr>
        <w:t>0</w:t>
      </w:r>
      <w:r w:rsidRPr="00BD4192">
        <w:rPr>
          <w:bCs/>
          <w:sz w:val="22"/>
          <w:szCs w:val="21"/>
        </w:rPr>
        <w:t>，</w:t>
      </w:r>
      <w:r w:rsidRPr="00BD4192">
        <w:rPr>
          <w:bCs/>
          <w:sz w:val="22"/>
          <w:szCs w:val="21"/>
        </w:rPr>
        <w:t>0</w:t>
      </w:r>
      <w:r w:rsidRPr="00BD4192">
        <w:rPr>
          <w:bCs/>
          <w:sz w:val="22"/>
          <w:szCs w:val="21"/>
        </w:rPr>
        <w:t>，</w:t>
      </w:r>
      <w:r w:rsidRPr="00BD4192">
        <w:rPr>
          <w:bCs/>
          <w:sz w:val="22"/>
          <w:szCs w:val="21"/>
        </w:rPr>
        <w:t>1</w:t>
      </w:r>
      <w:r w:rsidRPr="00BD4192">
        <w:rPr>
          <w:bCs/>
          <w:sz w:val="22"/>
          <w:szCs w:val="21"/>
        </w:rPr>
        <w:t>，</w:t>
      </w:r>
      <w:r w:rsidRPr="00BD4192">
        <w:rPr>
          <w:bCs/>
          <w:sz w:val="22"/>
          <w:szCs w:val="21"/>
        </w:rPr>
        <w:t>2</w:t>
      </w:r>
      <w:r w:rsidRPr="00BD4192">
        <w:rPr>
          <w:bCs/>
          <w:sz w:val="22"/>
          <w:szCs w:val="21"/>
        </w:rPr>
        <w:t>，</w:t>
      </w:r>
      <w:r w:rsidRPr="00BD4192">
        <w:rPr>
          <w:bCs/>
          <w:sz w:val="22"/>
          <w:szCs w:val="21"/>
        </w:rPr>
        <w:t>3</w:t>
      </w:r>
      <w:r w:rsidRPr="00BD4192">
        <w:rPr>
          <w:bCs/>
          <w:sz w:val="22"/>
          <w:szCs w:val="21"/>
        </w:rPr>
        <w:t>，</w:t>
      </w:r>
      <w:r w:rsidRPr="00BD4192">
        <w:rPr>
          <w:bCs/>
          <w:sz w:val="22"/>
          <w:szCs w:val="21"/>
        </w:rPr>
        <w:t>4</w:t>
      </w:r>
      <w:r w:rsidRPr="00BD4192">
        <w:rPr>
          <w:bCs/>
          <w:sz w:val="22"/>
          <w:szCs w:val="21"/>
        </w:rPr>
        <w:t>，</w:t>
      </w:r>
      <w:r w:rsidRPr="00BD4192">
        <w:rPr>
          <w:bCs/>
          <w:sz w:val="22"/>
          <w:szCs w:val="21"/>
        </w:rPr>
        <w:t>5</w:t>
      </w:r>
      <w:r w:rsidRPr="00BD4192">
        <w:rPr>
          <w:bCs/>
          <w:sz w:val="22"/>
          <w:szCs w:val="21"/>
        </w:rPr>
        <w:t>，</w:t>
      </w:r>
      <w:r w:rsidRPr="00BD4192">
        <w:rPr>
          <w:bCs/>
          <w:sz w:val="22"/>
          <w:szCs w:val="21"/>
        </w:rPr>
        <w:t>5</w:t>
      </w:r>
      <w:r w:rsidRPr="00BD4192">
        <w:rPr>
          <w:bCs/>
          <w:sz w:val="22"/>
          <w:szCs w:val="21"/>
        </w:rPr>
        <w:t>，</w:t>
      </w:r>
      <w:r w:rsidRPr="00BD4192">
        <w:rPr>
          <w:bCs/>
          <w:sz w:val="22"/>
          <w:szCs w:val="21"/>
        </w:rPr>
        <w:t>5</w:t>
      </w:r>
      <w:r w:rsidRPr="00BD4192">
        <w:rPr>
          <w:bCs/>
          <w:sz w:val="22"/>
          <w:szCs w:val="21"/>
        </w:rPr>
        <w:t>）</w:t>
      </w:r>
    </w:p>
    <w:p w:rsidR="00B77854" w:rsidRPr="00BD4192" w:rsidRDefault="00B77854" w:rsidP="00BD4192">
      <w:pPr>
        <w:tabs>
          <w:tab w:val="left" w:pos="-720"/>
        </w:tabs>
        <w:spacing w:line="360" w:lineRule="exact"/>
        <w:ind w:left="-480" w:rightChars="-501" w:right="-1052" w:firstLineChars="650" w:firstLine="1430"/>
        <w:rPr>
          <w:bCs/>
          <w:sz w:val="22"/>
          <w:szCs w:val="21"/>
        </w:rPr>
      </w:pPr>
      <w:r w:rsidRPr="00BD4192">
        <w:rPr>
          <w:bCs/>
          <w:sz w:val="22"/>
          <w:szCs w:val="21"/>
        </w:rPr>
        <w:t>D</w:t>
      </w:r>
      <w:r w:rsidRPr="00BD4192">
        <w:rPr>
          <w:bCs/>
          <w:sz w:val="22"/>
          <w:szCs w:val="21"/>
        </w:rPr>
        <w:t>、</w:t>
      </w:r>
      <w:r w:rsidRPr="00BD4192">
        <w:rPr>
          <w:bCs/>
          <w:sz w:val="22"/>
          <w:szCs w:val="21"/>
        </w:rPr>
        <w:t>T</w:t>
      </w:r>
      <w:r w:rsidRPr="00BD4192">
        <w:rPr>
          <w:bCs/>
          <w:sz w:val="22"/>
          <w:szCs w:val="21"/>
        </w:rPr>
        <w:t>＝（</w:t>
      </w:r>
      <w:r w:rsidRPr="00BD4192">
        <w:rPr>
          <w:bCs/>
          <w:sz w:val="22"/>
          <w:szCs w:val="21"/>
        </w:rPr>
        <w:t>0</w:t>
      </w:r>
      <w:r w:rsidRPr="00BD4192">
        <w:rPr>
          <w:bCs/>
          <w:sz w:val="22"/>
          <w:szCs w:val="21"/>
        </w:rPr>
        <w:t>，</w:t>
      </w:r>
      <w:r w:rsidRPr="00BD4192">
        <w:rPr>
          <w:bCs/>
          <w:sz w:val="22"/>
          <w:szCs w:val="21"/>
        </w:rPr>
        <w:t>0.1</w:t>
      </w:r>
      <w:r w:rsidRPr="00BD4192">
        <w:rPr>
          <w:bCs/>
          <w:sz w:val="22"/>
          <w:szCs w:val="21"/>
        </w:rPr>
        <w:t>，</w:t>
      </w:r>
      <w:r w:rsidRPr="00BD4192">
        <w:rPr>
          <w:bCs/>
          <w:sz w:val="22"/>
          <w:szCs w:val="21"/>
        </w:rPr>
        <w:t>0.2</w:t>
      </w:r>
      <w:r w:rsidRPr="00BD4192">
        <w:rPr>
          <w:bCs/>
          <w:sz w:val="22"/>
          <w:szCs w:val="21"/>
        </w:rPr>
        <w:t>，</w:t>
      </w:r>
      <w:r w:rsidRPr="00BD4192">
        <w:rPr>
          <w:bCs/>
          <w:sz w:val="22"/>
          <w:szCs w:val="21"/>
        </w:rPr>
        <w:t>0.2</w:t>
      </w:r>
      <w:r w:rsidRPr="00BD4192">
        <w:rPr>
          <w:bCs/>
          <w:sz w:val="22"/>
          <w:szCs w:val="21"/>
        </w:rPr>
        <w:t>，</w:t>
      </w:r>
      <w:r w:rsidRPr="00BD4192">
        <w:rPr>
          <w:bCs/>
          <w:sz w:val="22"/>
          <w:szCs w:val="21"/>
        </w:rPr>
        <w:t>0.5</w:t>
      </w:r>
      <w:r w:rsidRPr="00BD4192">
        <w:rPr>
          <w:bCs/>
          <w:sz w:val="22"/>
          <w:szCs w:val="21"/>
        </w:rPr>
        <w:t>，</w:t>
      </w:r>
      <w:r w:rsidRPr="00BD4192">
        <w:rPr>
          <w:bCs/>
          <w:sz w:val="22"/>
          <w:szCs w:val="21"/>
        </w:rPr>
        <w:t>1</w:t>
      </w:r>
      <w:r w:rsidRPr="00BD4192">
        <w:rPr>
          <w:bCs/>
          <w:sz w:val="22"/>
          <w:szCs w:val="21"/>
        </w:rPr>
        <w:t>）</w:t>
      </w:r>
    </w:p>
    <w:p w:rsidR="00B77854" w:rsidRPr="00BD4192" w:rsidRDefault="00B77854" w:rsidP="00BD4192">
      <w:pPr>
        <w:tabs>
          <w:tab w:val="left" w:pos="-720"/>
        </w:tabs>
        <w:spacing w:line="360" w:lineRule="exact"/>
        <w:ind w:left="440" w:rightChars="-501" w:right="-1052" w:hangingChars="200" w:hanging="440"/>
        <w:rPr>
          <w:bCs/>
          <w:sz w:val="22"/>
          <w:szCs w:val="21"/>
        </w:rPr>
      </w:pPr>
      <w:r w:rsidRPr="00BD4192">
        <w:rPr>
          <w:bCs/>
          <w:sz w:val="22"/>
          <w:szCs w:val="21"/>
        </w:rPr>
        <w:t>二、填空题（共</w:t>
      </w:r>
      <w:r w:rsidRPr="00BD4192">
        <w:rPr>
          <w:rFonts w:hint="eastAsia"/>
          <w:bCs/>
          <w:sz w:val="22"/>
          <w:szCs w:val="21"/>
        </w:rPr>
        <w:t>8</w:t>
      </w:r>
      <w:r w:rsidRPr="00BD4192">
        <w:rPr>
          <w:bCs/>
          <w:sz w:val="22"/>
          <w:szCs w:val="21"/>
        </w:rPr>
        <w:t>小题，</w:t>
      </w:r>
      <w:r w:rsidRPr="00BD4192">
        <w:rPr>
          <w:rFonts w:hint="eastAsia"/>
          <w:bCs/>
          <w:sz w:val="22"/>
          <w:szCs w:val="21"/>
        </w:rPr>
        <w:t>每空</w:t>
      </w:r>
      <w:r w:rsidRPr="00BD4192">
        <w:rPr>
          <w:rFonts w:hint="eastAsia"/>
          <w:bCs/>
          <w:sz w:val="22"/>
          <w:szCs w:val="21"/>
        </w:rPr>
        <w:t>1</w:t>
      </w:r>
      <w:r w:rsidRPr="00BD4192">
        <w:rPr>
          <w:rFonts w:hint="eastAsia"/>
          <w:bCs/>
          <w:sz w:val="22"/>
          <w:szCs w:val="21"/>
        </w:rPr>
        <w:t>分，总计</w:t>
      </w:r>
      <w:r w:rsidRPr="00BD4192">
        <w:rPr>
          <w:rFonts w:hint="eastAsia"/>
          <w:bCs/>
          <w:sz w:val="22"/>
          <w:szCs w:val="21"/>
        </w:rPr>
        <w:t>25</w:t>
      </w:r>
      <w:r w:rsidRPr="00BD4192">
        <w:rPr>
          <w:rFonts w:hint="eastAsia"/>
          <w:bCs/>
          <w:sz w:val="22"/>
          <w:szCs w:val="21"/>
        </w:rPr>
        <w:t>分，请直接在原题上作答</w:t>
      </w:r>
      <w:r w:rsidRPr="00BD4192">
        <w:rPr>
          <w:bCs/>
          <w:sz w:val="22"/>
          <w:szCs w:val="21"/>
        </w:rPr>
        <w:t>）</w:t>
      </w:r>
    </w:p>
    <w:p w:rsidR="00B77854" w:rsidRPr="00BD4192" w:rsidRDefault="00B77854" w:rsidP="00BD4192">
      <w:pPr>
        <w:tabs>
          <w:tab w:val="left" w:pos="-720"/>
        </w:tabs>
        <w:spacing w:line="360" w:lineRule="exact"/>
        <w:ind w:leftChars="-11" w:left="-23" w:rightChars="-501" w:right="-1052" w:firstLineChars="9" w:firstLine="20"/>
        <w:jc w:val="left"/>
        <w:rPr>
          <w:sz w:val="22"/>
          <w:szCs w:val="21"/>
        </w:rPr>
      </w:pPr>
      <w:r w:rsidRPr="00BD4192">
        <w:rPr>
          <w:sz w:val="22"/>
          <w:szCs w:val="21"/>
        </w:rPr>
        <w:t>1</w:t>
      </w:r>
      <w:r w:rsidRPr="00BD4192">
        <w:rPr>
          <w:sz w:val="22"/>
          <w:szCs w:val="21"/>
        </w:rPr>
        <w:t>、一个交互式计算机图形系统应具有</w:t>
      </w:r>
      <w:r w:rsidRPr="00BD4192">
        <w:rPr>
          <w:rFonts w:hint="eastAsia"/>
          <w:sz w:val="22"/>
          <w:szCs w:val="21"/>
        </w:rPr>
        <w:t>（</w:t>
      </w:r>
      <w:r w:rsidRPr="00BD4192">
        <w:rPr>
          <w:rFonts w:hint="eastAsia"/>
          <w:sz w:val="22"/>
          <w:szCs w:val="21"/>
        </w:rPr>
        <w:t xml:space="preserve">  </w:t>
      </w:r>
      <w:r w:rsidRPr="00BD4192">
        <w:rPr>
          <w:rFonts w:ascii="楷体_GB2312" w:eastAsia="楷体_GB2312" w:hAnsi="宋体" w:hint="eastAsia"/>
          <w:sz w:val="22"/>
          <w:szCs w:val="21"/>
        </w:rPr>
        <w:t>计算</w:t>
      </w:r>
      <w:r w:rsidRPr="00BD4192">
        <w:rPr>
          <w:rFonts w:hint="eastAsia"/>
          <w:sz w:val="22"/>
          <w:szCs w:val="21"/>
        </w:rPr>
        <w:t xml:space="preserve">    </w:t>
      </w:r>
      <w:r w:rsidRPr="00BD4192">
        <w:rPr>
          <w:rFonts w:hint="eastAsia"/>
          <w:sz w:val="22"/>
          <w:szCs w:val="21"/>
        </w:rPr>
        <w:t>）、（</w:t>
      </w:r>
      <w:r w:rsidRPr="00BD4192">
        <w:rPr>
          <w:rFonts w:hint="eastAsia"/>
          <w:sz w:val="22"/>
          <w:szCs w:val="21"/>
        </w:rPr>
        <w:t xml:space="preserve">  </w:t>
      </w:r>
      <w:r w:rsidRPr="00BD4192">
        <w:rPr>
          <w:rFonts w:ascii="楷体_GB2312" w:eastAsia="楷体_GB2312" w:hAnsi="宋体" w:hint="eastAsia"/>
          <w:sz w:val="22"/>
          <w:szCs w:val="21"/>
        </w:rPr>
        <w:t>存储</w:t>
      </w:r>
      <w:r w:rsidRPr="00BD4192">
        <w:rPr>
          <w:rFonts w:hint="eastAsia"/>
          <w:sz w:val="22"/>
          <w:szCs w:val="21"/>
        </w:rPr>
        <w:t xml:space="preserve">    </w:t>
      </w:r>
      <w:r w:rsidRPr="00BD4192">
        <w:rPr>
          <w:rFonts w:hint="eastAsia"/>
          <w:sz w:val="22"/>
          <w:szCs w:val="21"/>
        </w:rPr>
        <w:t>）、（</w:t>
      </w:r>
      <w:r w:rsidRPr="00BD4192">
        <w:rPr>
          <w:rFonts w:hint="eastAsia"/>
          <w:sz w:val="22"/>
          <w:szCs w:val="21"/>
        </w:rPr>
        <w:t xml:space="preserve">  </w:t>
      </w:r>
      <w:r w:rsidRPr="00BD4192">
        <w:rPr>
          <w:rFonts w:ascii="楷体_GB2312" w:eastAsia="楷体_GB2312" w:hAnsi="宋体" w:hint="eastAsia"/>
          <w:sz w:val="22"/>
          <w:szCs w:val="21"/>
        </w:rPr>
        <w:t>对话</w:t>
      </w:r>
      <w:r w:rsidRPr="00BD4192">
        <w:rPr>
          <w:rFonts w:hint="eastAsia"/>
          <w:sz w:val="22"/>
          <w:szCs w:val="21"/>
        </w:rPr>
        <w:t xml:space="preserve">    </w:t>
      </w:r>
      <w:r w:rsidRPr="00BD4192">
        <w:rPr>
          <w:rFonts w:hint="eastAsia"/>
          <w:sz w:val="22"/>
          <w:szCs w:val="21"/>
        </w:rPr>
        <w:t>）、（</w:t>
      </w:r>
      <w:r w:rsidRPr="00BD4192">
        <w:rPr>
          <w:rFonts w:hint="eastAsia"/>
          <w:sz w:val="22"/>
          <w:szCs w:val="21"/>
        </w:rPr>
        <w:t xml:space="preserve">   </w:t>
      </w:r>
      <w:r w:rsidRPr="00BD4192">
        <w:rPr>
          <w:rFonts w:ascii="楷体_GB2312" w:eastAsia="楷体_GB2312" w:hAnsi="宋体" w:hint="eastAsia"/>
          <w:sz w:val="22"/>
          <w:szCs w:val="21"/>
        </w:rPr>
        <w:t>输入</w:t>
      </w:r>
      <w:r w:rsidRPr="00BD4192">
        <w:rPr>
          <w:rFonts w:hint="eastAsia"/>
          <w:sz w:val="22"/>
          <w:szCs w:val="21"/>
        </w:rPr>
        <w:t xml:space="preserve">   </w:t>
      </w:r>
      <w:r w:rsidRPr="00BD4192">
        <w:rPr>
          <w:rFonts w:hint="eastAsia"/>
          <w:sz w:val="22"/>
          <w:szCs w:val="21"/>
        </w:rPr>
        <w:t>）、（</w:t>
      </w:r>
      <w:r w:rsidRPr="00BD4192">
        <w:rPr>
          <w:rFonts w:hint="eastAsia"/>
          <w:sz w:val="22"/>
          <w:szCs w:val="21"/>
        </w:rPr>
        <w:t xml:space="preserve">   </w:t>
      </w:r>
      <w:r w:rsidRPr="00BD4192">
        <w:rPr>
          <w:rFonts w:ascii="楷体_GB2312" w:eastAsia="楷体_GB2312" w:hAnsi="宋体" w:hint="eastAsia"/>
          <w:sz w:val="22"/>
          <w:szCs w:val="21"/>
        </w:rPr>
        <w:t>输出</w:t>
      </w:r>
      <w:r w:rsidRPr="00BD4192">
        <w:rPr>
          <w:rFonts w:hint="eastAsia"/>
          <w:sz w:val="22"/>
          <w:szCs w:val="21"/>
        </w:rPr>
        <w:t xml:space="preserve">   </w:t>
      </w:r>
      <w:r w:rsidRPr="00BD4192">
        <w:rPr>
          <w:rFonts w:hint="eastAsia"/>
          <w:sz w:val="22"/>
          <w:szCs w:val="21"/>
        </w:rPr>
        <w:t>）</w:t>
      </w:r>
      <w:r w:rsidRPr="00BD4192">
        <w:rPr>
          <w:sz w:val="22"/>
          <w:szCs w:val="21"/>
        </w:rPr>
        <w:t>等五个方面的功能。</w:t>
      </w:r>
    </w:p>
    <w:p w:rsidR="00B77854" w:rsidRPr="00BD4192" w:rsidRDefault="00B77854">
      <w:pPr>
        <w:tabs>
          <w:tab w:val="left" w:pos="-720"/>
        </w:tabs>
        <w:spacing w:afterLines="50" w:after="156"/>
        <w:ind w:left="-480" w:rightChars="-501" w:right="-1052" w:hanging="780"/>
        <w:rPr>
          <w:rFonts w:hint="eastAsia"/>
          <w:bCs/>
          <w:sz w:val="22"/>
          <w:szCs w:val="21"/>
        </w:rPr>
      </w:pPr>
      <w:r w:rsidRPr="00BD4192">
        <w:rPr>
          <w:rFonts w:hint="eastAsia"/>
          <w:sz w:val="22"/>
          <w:szCs w:val="21"/>
        </w:rPr>
        <w:t xml:space="preserve">2. </w:t>
      </w:r>
      <w:r w:rsidRPr="00BD4192">
        <w:rPr>
          <w:rFonts w:hint="eastAsia"/>
          <w:sz w:val="22"/>
          <w:szCs w:val="21"/>
        </w:rPr>
        <w:t>将三维物体变为二维图形的变换称为（投影变换），其有两种基本方式：（平行投影）、（透视投影）。</w:t>
      </w:r>
    </w:p>
    <w:p w:rsidR="00B77854" w:rsidRPr="00BD4192" w:rsidRDefault="00B77854" w:rsidP="00BD4192">
      <w:pPr>
        <w:tabs>
          <w:tab w:val="left" w:pos="-720"/>
        </w:tabs>
        <w:spacing w:line="360" w:lineRule="exact"/>
        <w:ind w:leftChars="-514" w:left="-1079" w:rightChars="-501" w:right="-1052" w:firstLineChars="9" w:firstLine="20"/>
        <w:jc w:val="left"/>
        <w:rPr>
          <w:sz w:val="22"/>
          <w:szCs w:val="21"/>
        </w:rPr>
      </w:pPr>
      <w:r w:rsidRPr="00BD4192">
        <w:rPr>
          <w:sz w:val="22"/>
          <w:szCs w:val="21"/>
        </w:rPr>
        <w:t>3</w:t>
      </w:r>
      <w:r w:rsidRPr="00BD4192">
        <w:rPr>
          <w:sz w:val="22"/>
          <w:szCs w:val="21"/>
        </w:rPr>
        <w:t>、形体的定义和图形的输入输出都是在一定的坐标系下进行的，通常这些坐标系分为：建模坐标系，</w:t>
      </w:r>
      <w:r w:rsidRPr="00BD4192">
        <w:rPr>
          <w:sz w:val="22"/>
          <w:szCs w:val="21"/>
        </w:rPr>
        <w:t xml:space="preserve"> </w:t>
      </w:r>
      <w:r w:rsidRPr="00BD4192">
        <w:rPr>
          <w:rFonts w:hint="eastAsia"/>
          <w:sz w:val="22"/>
          <w:szCs w:val="21"/>
        </w:rPr>
        <w:t>（</w:t>
      </w:r>
      <w:r w:rsidRPr="00BD4192">
        <w:rPr>
          <w:rFonts w:ascii="楷体_GB2312" w:eastAsia="楷体_GB2312" w:hAnsi="宋体" w:hint="eastAsia"/>
          <w:sz w:val="22"/>
          <w:szCs w:val="21"/>
        </w:rPr>
        <w:t>用户坐标系</w:t>
      </w:r>
      <w:r w:rsidRPr="00BD4192">
        <w:rPr>
          <w:rFonts w:hint="eastAsia"/>
          <w:sz w:val="22"/>
          <w:szCs w:val="21"/>
        </w:rPr>
        <w:t>），（</w:t>
      </w:r>
      <w:r w:rsidRPr="00BD4192">
        <w:rPr>
          <w:rFonts w:ascii="楷体_GB2312" w:eastAsia="楷体_GB2312" w:hAnsi="宋体" w:hint="eastAsia"/>
          <w:sz w:val="22"/>
          <w:szCs w:val="21"/>
        </w:rPr>
        <w:t>观察坐标系</w:t>
      </w:r>
      <w:r w:rsidRPr="00BD4192">
        <w:rPr>
          <w:rFonts w:hint="eastAsia"/>
          <w:sz w:val="22"/>
          <w:szCs w:val="21"/>
        </w:rPr>
        <w:t>）</w:t>
      </w:r>
      <w:r w:rsidRPr="00BD4192">
        <w:rPr>
          <w:sz w:val="22"/>
          <w:szCs w:val="21"/>
        </w:rPr>
        <w:t>，规格化设备坐标系和</w:t>
      </w:r>
      <w:r w:rsidRPr="00BD4192">
        <w:rPr>
          <w:sz w:val="22"/>
          <w:szCs w:val="21"/>
        </w:rPr>
        <w:t xml:space="preserve"> </w:t>
      </w:r>
      <w:r w:rsidRPr="00BD4192">
        <w:rPr>
          <w:rFonts w:hint="eastAsia"/>
          <w:sz w:val="22"/>
          <w:szCs w:val="21"/>
        </w:rPr>
        <w:t>（</w:t>
      </w:r>
      <w:r w:rsidRPr="00BD4192">
        <w:rPr>
          <w:rFonts w:ascii="楷体_GB2312" w:eastAsia="楷体_GB2312" w:hAnsi="宋体" w:hint="eastAsia"/>
          <w:sz w:val="22"/>
          <w:szCs w:val="21"/>
        </w:rPr>
        <w:t>设备坐标系</w:t>
      </w:r>
      <w:r w:rsidRPr="00BD4192">
        <w:rPr>
          <w:rFonts w:hint="eastAsia"/>
          <w:sz w:val="22"/>
          <w:szCs w:val="21"/>
        </w:rPr>
        <w:t>）</w:t>
      </w:r>
      <w:r w:rsidRPr="00BD4192">
        <w:rPr>
          <w:sz w:val="22"/>
          <w:szCs w:val="21"/>
        </w:rPr>
        <w:t>。</w:t>
      </w:r>
    </w:p>
    <w:p w:rsidR="00B77854" w:rsidRPr="00BD4192" w:rsidRDefault="00B77854" w:rsidP="00BD4192">
      <w:pPr>
        <w:tabs>
          <w:tab w:val="left" w:pos="-720"/>
        </w:tabs>
        <w:spacing w:line="360" w:lineRule="exact"/>
        <w:ind w:leftChars="-514" w:left="-1079" w:rightChars="-501" w:right="-1052" w:firstLineChars="9" w:firstLine="20"/>
        <w:jc w:val="left"/>
        <w:rPr>
          <w:sz w:val="22"/>
          <w:szCs w:val="21"/>
        </w:rPr>
      </w:pPr>
      <w:r w:rsidRPr="00BD4192">
        <w:rPr>
          <w:sz w:val="22"/>
          <w:szCs w:val="21"/>
        </w:rPr>
        <w:t>4</w:t>
      </w:r>
      <w:r w:rsidRPr="00BD4192">
        <w:rPr>
          <w:sz w:val="22"/>
          <w:szCs w:val="21"/>
        </w:rPr>
        <w:t>、</w:t>
      </w:r>
      <w:r w:rsidRPr="00BD4192">
        <w:rPr>
          <w:sz w:val="22"/>
          <w:szCs w:val="21"/>
        </w:rPr>
        <w:t>X</w:t>
      </w:r>
      <w:r w:rsidRPr="00BD4192">
        <w:rPr>
          <w:sz w:val="22"/>
          <w:szCs w:val="21"/>
        </w:rPr>
        <w:t>扫描线算法中，每次用一条扫描线进行填充，对一条扫描线填充的过程可分为</w:t>
      </w:r>
      <w:r w:rsidRPr="00BD4192">
        <w:rPr>
          <w:sz w:val="22"/>
          <w:szCs w:val="21"/>
        </w:rPr>
        <w:t>4</w:t>
      </w:r>
      <w:r w:rsidRPr="00BD4192">
        <w:rPr>
          <w:sz w:val="22"/>
          <w:szCs w:val="21"/>
        </w:rPr>
        <w:t>个步骤：</w:t>
      </w:r>
      <w:r w:rsidRPr="00BD4192">
        <w:rPr>
          <w:rFonts w:hint="eastAsia"/>
          <w:sz w:val="22"/>
          <w:szCs w:val="21"/>
        </w:rPr>
        <w:t>（</w:t>
      </w:r>
      <w:r w:rsidRPr="00BD4192">
        <w:rPr>
          <w:rFonts w:ascii="楷体_GB2312" w:eastAsia="楷体_GB2312" w:hAnsi="宋体" w:hint="eastAsia"/>
          <w:sz w:val="22"/>
          <w:szCs w:val="21"/>
        </w:rPr>
        <w:t>求交</w:t>
      </w:r>
      <w:r w:rsidRPr="00BD4192">
        <w:rPr>
          <w:rFonts w:hint="eastAsia"/>
          <w:sz w:val="22"/>
          <w:szCs w:val="21"/>
        </w:rPr>
        <w:t>）、（</w:t>
      </w:r>
      <w:r w:rsidRPr="00BD4192">
        <w:rPr>
          <w:rFonts w:ascii="楷体_GB2312" w:eastAsia="楷体_GB2312" w:hAnsi="宋体" w:hint="eastAsia"/>
          <w:sz w:val="22"/>
          <w:szCs w:val="21"/>
        </w:rPr>
        <w:t>排序</w:t>
      </w:r>
      <w:r w:rsidRPr="00BD4192">
        <w:rPr>
          <w:rFonts w:hint="eastAsia"/>
          <w:sz w:val="22"/>
          <w:szCs w:val="21"/>
        </w:rPr>
        <w:t>）、（</w:t>
      </w:r>
      <w:r w:rsidRPr="00BD4192">
        <w:rPr>
          <w:rFonts w:ascii="楷体_GB2312" w:eastAsia="楷体_GB2312" w:hAnsi="宋体" w:hint="eastAsia"/>
          <w:sz w:val="22"/>
          <w:szCs w:val="21"/>
        </w:rPr>
        <w:t>交点配对</w:t>
      </w:r>
      <w:r w:rsidRPr="00BD4192">
        <w:rPr>
          <w:rFonts w:hint="eastAsia"/>
          <w:sz w:val="22"/>
          <w:szCs w:val="21"/>
        </w:rPr>
        <w:t>）、（</w:t>
      </w:r>
      <w:r w:rsidRPr="00BD4192">
        <w:rPr>
          <w:rFonts w:ascii="楷体_GB2312" w:eastAsia="楷体_GB2312" w:hAnsi="宋体" w:hint="eastAsia"/>
          <w:sz w:val="22"/>
          <w:szCs w:val="21"/>
        </w:rPr>
        <w:t>区间填色</w:t>
      </w:r>
      <w:r w:rsidRPr="00BD4192">
        <w:rPr>
          <w:rFonts w:hint="eastAsia"/>
          <w:sz w:val="22"/>
          <w:szCs w:val="21"/>
        </w:rPr>
        <w:t>）</w:t>
      </w:r>
      <w:r w:rsidRPr="00BD4192">
        <w:rPr>
          <w:sz w:val="22"/>
          <w:szCs w:val="21"/>
        </w:rPr>
        <w:t>。</w:t>
      </w:r>
    </w:p>
    <w:p w:rsidR="00B77854" w:rsidRPr="00BD4192" w:rsidRDefault="00B77854" w:rsidP="00BD4192">
      <w:pPr>
        <w:tabs>
          <w:tab w:val="left" w:pos="-720"/>
        </w:tabs>
        <w:spacing w:line="360" w:lineRule="exact"/>
        <w:ind w:leftChars="-514" w:left="-1079" w:rightChars="-501" w:right="-1052" w:firstLineChars="9" w:firstLine="20"/>
        <w:jc w:val="left"/>
        <w:rPr>
          <w:sz w:val="22"/>
          <w:szCs w:val="21"/>
        </w:rPr>
      </w:pPr>
      <w:r w:rsidRPr="00BD4192">
        <w:rPr>
          <w:sz w:val="22"/>
          <w:szCs w:val="21"/>
        </w:rPr>
        <w:t>5</w:t>
      </w:r>
      <w:r w:rsidRPr="00BD4192">
        <w:rPr>
          <w:sz w:val="22"/>
          <w:szCs w:val="21"/>
        </w:rPr>
        <w:t>、平面几何投影可分为两大类，分别是：</w:t>
      </w:r>
      <w:r w:rsidRPr="00BD4192">
        <w:rPr>
          <w:rFonts w:hint="eastAsia"/>
          <w:sz w:val="22"/>
          <w:szCs w:val="21"/>
        </w:rPr>
        <w:t>（</w:t>
      </w:r>
      <w:r w:rsidRPr="00BD4192">
        <w:rPr>
          <w:rFonts w:ascii="楷体_GB2312" w:eastAsia="楷体_GB2312" w:hAnsi="宋体" w:hint="eastAsia"/>
          <w:sz w:val="22"/>
          <w:szCs w:val="21"/>
        </w:rPr>
        <w:t>透视投影</w:t>
      </w:r>
      <w:r w:rsidRPr="00BD4192">
        <w:rPr>
          <w:rFonts w:hint="eastAsia"/>
          <w:sz w:val="22"/>
          <w:szCs w:val="21"/>
        </w:rPr>
        <w:t>），（</w:t>
      </w:r>
      <w:r w:rsidRPr="00BD4192">
        <w:rPr>
          <w:rFonts w:ascii="楷体_GB2312" w:eastAsia="楷体_GB2312" w:hAnsi="宋体" w:hint="eastAsia"/>
          <w:sz w:val="22"/>
          <w:szCs w:val="21"/>
        </w:rPr>
        <w:t>平行投影</w:t>
      </w:r>
      <w:r w:rsidRPr="00BD4192">
        <w:rPr>
          <w:rFonts w:hint="eastAsia"/>
          <w:sz w:val="22"/>
          <w:szCs w:val="21"/>
        </w:rPr>
        <w:t>）</w:t>
      </w:r>
      <w:r w:rsidRPr="00BD4192">
        <w:rPr>
          <w:sz w:val="22"/>
          <w:szCs w:val="21"/>
        </w:rPr>
        <w:t>。</w:t>
      </w:r>
    </w:p>
    <w:p w:rsidR="00B77854" w:rsidRPr="00BD4192" w:rsidRDefault="00B77854" w:rsidP="00BD4192">
      <w:pPr>
        <w:tabs>
          <w:tab w:val="left" w:pos="-720"/>
        </w:tabs>
        <w:spacing w:line="360" w:lineRule="exact"/>
        <w:ind w:leftChars="-514" w:left="-1057" w:rightChars="-501" w:right="-1052" w:hangingChars="10" w:hanging="22"/>
        <w:jc w:val="left"/>
        <w:rPr>
          <w:bCs/>
          <w:sz w:val="22"/>
          <w:szCs w:val="21"/>
        </w:rPr>
      </w:pPr>
      <w:r w:rsidRPr="00BD4192">
        <w:rPr>
          <w:sz w:val="22"/>
          <w:szCs w:val="21"/>
        </w:rPr>
        <w:t>6</w:t>
      </w:r>
      <w:r w:rsidRPr="00BD4192">
        <w:rPr>
          <w:sz w:val="22"/>
          <w:szCs w:val="21"/>
        </w:rPr>
        <w:t>、</w:t>
      </w:r>
      <w:r w:rsidRPr="00BD4192">
        <w:rPr>
          <w:bCs/>
          <w:sz w:val="22"/>
          <w:szCs w:val="21"/>
        </w:rPr>
        <w:t>用一组型值点来指定曲线曲面的形状时，形状完全通过给定的型值点列，用该方法得到的曲线曲面称为曲线曲面的</w:t>
      </w:r>
      <w:r w:rsidRPr="00BD4192">
        <w:rPr>
          <w:rFonts w:hint="eastAsia"/>
          <w:sz w:val="22"/>
          <w:szCs w:val="21"/>
        </w:rPr>
        <w:t>（</w:t>
      </w:r>
      <w:r w:rsidRPr="00BD4192">
        <w:rPr>
          <w:rFonts w:ascii="楷体_GB2312" w:eastAsia="楷体_GB2312" w:hAnsi="宋体" w:hint="eastAsia"/>
          <w:sz w:val="22"/>
          <w:szCs w:val="21"/>
        </w:rPr>
        <w:t>拟和</w:t>
      </w:r>
      <w:r w:rsidRPr="00BD4192">
        <w:rPr>
          <w:rFonts w:hint="eastAsia"/>
          <w:sz w:val="22"/>
          <w:szCs w:val="21"/>
        </w:rPr>
        <w:t>）</w:t>
      </w:r>
      <w:r w:rsidRPr="00BD4192">
        <w:rPr>
          <w:bCs/>
          <w:sz w:val="22"/>
          <w:szCs w:val="21"/>
        </w:rPr>
        <w:t>，而用控制点列来指定曲线曲面的形状时，得到的曲线曲面不一定通过控制点列，该方法称为曲线曲面的</w:t>
      </w:r>
      <w:r w:rsidRPr="00BD4192">
        <w:rPr>
          <w:rFonts w:hint="eastAsia"/>
          <w:sz w:val="22"/>
          <w:szCs w:val="21"/>
        </w:rPr>
        <w:t>（</w:t>
      </w:r>
      <w:r w:rsidRPr="00BD4192">
        <w:rPr>
          <w:rFonts w:ascii="楷体_GB2312" w:eastAsia="楷体_GB2312" w:hAnsi="宋体" w:hint="eastAsia"/>
          <w:sz w:val="22"/>
          <w:szCs w:val="21"/>
        </w:rPr>
        <w:t>逼近</w:t>
      </w:r>
      <w:r w:rsidRPr="00BD4192">
        <w:rPr>
          <w:rFonts w:hint="eastAsia"/>
          <w:sz w:val="22"/>
          <w:szCs w:val="21"/>
        </w:rPr>
        <w:t>）</w:t>
      </w:r>
      <w:r w:rsidRPr="00BD4192">
        <w:rPr>
          <w:bCs/>
          <w:sz w:val="22"/>
          <w:szCs w:val="21"/>
        </w:rPr>
        <w:t>。</w:t>
      </w:r>
    </w:p>
    <w:p w:rsidR="00B77854" w:rsidRPr="00BD4192" w:rsidRDefault="00B77854">
      <w:pPr>
        <w:tabs>
          <w:tab w:val="left" w:pos="-720"/>
        </w:tabs>
        <w:spacing w:line="360" w:lineRule="exact"/>
        <w:ind w:left="-480" w:rightChars="-501" w:right="-1052" w:hanging="780"/>
        <w:jc w:val="left"/>
        <w:rPr>
          <w:rFonts w:hint="eastAsia"/>
          <w:bCs/>
          <w:sz w:val="22"/>
          <w:szCs w:val="21"/>
        </w:rPr>
      </w:pPr>
      <w:r w:rsidRPr="00BD4192">
        <w:rPr>
          <w:bCs/>
          <w:sz w:val="22"/>
          <w:szCs w:val="21"/>
        </w:rPr>
        <w:t>7</w:t>
      </w:r>
      <w:r w:rsidRPr="00BD4192">
        <w:rPr>
          <w:bCs/>
          <w:sz w:val="22"/>
          <w:szCs w:val="21"/>
        </w:rPr>
        <w:t>、对于基本几何变换，一般有平移、旋转、反射和错切等，这些基本几何变换都是相对于</w:t>
      </w:r>
      <w:r w:rsidRPr="00BD4192">
        <w:rPr>
          <w:rFonts w:hint="eastAsia"/>
          <w:sz w:val="22"/>
          <w:szCs w:val="21"/>
        </w:rPr>
        <w:t>（</w:t>
      </w:r>
      <w:r w:rsidRPr="00BD4192">
        <w:rPr>
          <w:rFonts w:ascii="楷体_GB2312" w:eastAsia="楷体_GB2312" w:hAnsi="宋体" w:hint="eastAsia"/>
          <w:sz w:val="22"/>
          <w:szCs w:val="21"/>
        </w:rPr>
        <w:t>坐标原点</w:t>
      </w:r>
      <w:r w:rsidRPr="00BD4192">
        <w:rPr>
          <w:rFonts w:hint="eastAsia"/>
          <w:sz w:val="22"/>
          <w:szCs w:val="21"/>
        </w:rPr>
        <w:t>）</w:t>
      </w:r>
      <w:r w:rsidRPr="00BD4192">
        <w:rPr>
          <w:bCs/>
          <w:sz w:val="22"/>
          <w:szCs w:val="21"/>
        </w:rPr>
        <w:t>和</w:t>
      </w:r>
      <w:r w:rsidRPr="00BD4192">
        <w:rPr>
          <w:rFonts w:hint="eastAsia"/>
          <w:sz w:val="22"/>
          <w:szCs w:val="21"/>
        </w:rPr>
        <w:t>（</w:t>
      </w:r>
      <w:r w:rsidRPr="00BD4192">
        <w:rPr>
          <w:rFonts w:ascii="楷体_GB2312" w:eastAsia="楷体_GB2312" w:hAnsi="宋体" w:hint="eastAsia"/>
          <w:sz w:val="22"/>
          <w:szCs w:val="21"/>
        </w:rPr>
        <w:t>坐标轴</w:t>
      </w:r>
      <w:r w:rsidRPr="00BD4192">
        <w:rPr>
          <w:rFonts w:hint="eastAsia"/>
          <w:sz w:val="22"/>
          <w:szCs w:val="21"/>
        </w:rPr>
        <w:t>）</w:t>
      </w:r>
      <w:r w:rsidRPr="00BD4192">
        <w:rPr>
          <w:bCs/>
          <w:sz w:val="22"/>
          <w:szCs w:val="21"/>
        </w:rPr>
        <w:t>进行的几何变换。</w:t>
      </w:r>
    </w:p>
    <w:p w:rsidR="00B77854" w:rsidRPr="00BD4192" w:rsidRDefault="00B77854" w:rsidP="00BD4192">
      <w:pPr>
        <w:tabs>
          <w:tab w:val="left" w:pos="-720"/>
        </w:tabs>
        <w:spacing w:line="360" w:lineRule="exact"/>
        <w:ind w:left="440" w:rightChars="-501" w:right="-1052" w:hangingChars="200" w:hanging="440"/>
        <w:rPr>
          <w:bCs/>
          <w:sz w:val="22"/>
          <w:szCs w:val="21"/>
        </w:rPr>
      </w:pPr>
      <w:r w:rsidRPr="00BD4192">
        <w:rPr>
          <w:bCs/>
          <w:sz w:val="22"/>
          <w:szCs w:val="21"/>
        </w:rPr>
        <w:t>三、简答题（共</w:t>
      </w:r>
      <w:r w:rsidRPr="00BD4192">
        <w:rPr>
          <w:rFonts w:hint="eastAsia"/>
          <w:bCs/>
          <w:sz w:val="22"/>
          <w:szCs w:val="21"/>
        </w:rPr>
        <w:t>3</w:t>
      </w:r>
      <w:r w:rsidRPr="00BD4192">
        <w:rPr>
          <w:bCs/>
          <w:sz w:val="22"/>
          <w:szCs w:val="21"/>
        </w:rPr>
        <w:t>小题，每小题</w:t>
      </w:r>
      <w:r w:rsidRPr="00BD4192">
        <w:rPr>
          <w:rFonts w:hint="eastAsia"/>
          <w:bCs/>
          <w:sz w:val="22"/>
          <w:szCs w:val="21"/>
        </w:rPr>
        <w:t>5</w:t>
      </w:r>
      <w:r w:rsidRPr="00BD4192">
        <w:rPr>
          <w:bCs/>
          <w:sz w:val="22"/>
          <w:szCs w:val="21"/>
        </w:rPr>
        <w:t>分，总计</w:t>
      </w:r>
      <w:r w:rsidRPr="00BD4192">
        <w:rPr>
          <w:bCs/>
          <w:sz w:val="22"/>
          <w:szCs w:val="21"/>
        </w:rPr>
        <w:t>1</w:t>
      </w:r>
      <w:r w:rsidRPr="00BD4192">
        <w:rPr>
          <w:rFonts w:hint="eastAsia"/>
          <w:bCs/>
          <w:sz w:val="22"/>
          <w:szCs w:val="21"/>
        </w:rPr>
        <w:t>5</w:t>
      </w:r>
      <w:r w:rsidRPr="00BD4192">
        <w:rPr>
          <w:bCs/>
          <w:sz w:val="22"/>
          <w:szCs w:val="21"/>
        </w:rPr>
        <w:t>分</w:t>
      </w:r>
      <w:r w:rsidRPr="00BD4192">
        <w:rPr>
          <w:rFonts w:hint="eastAsia"/>
          <w:bCs/>
          <w:sz w:val="22"/>
          <w:szCs w:val="21"/>
        </w:rPr>
        <w:t>，请直接在原题上作答</w:t>
      </w:r>
      <w:r w:rsidRPr="00BD4192">
        <w:rPr>
          <w:bCs/>
          <w:sz w:val="22"/>
          <w:szCs w:val="21"/>
        </w:rPr>
        <w:t>）</w:t>
      </w: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1</w:t>
      </w:r>
      <w:r w:rsidRPr="00BD4192">
        <w:rPr>
          <w:rFonts w:hint="eastAsia"/>
          <w:sz w:val="22"/>
          <w:szCs w:val="21"/>
        </w:rPr>
        <w:t>、</w:t>
      </w:r>
      <w:r w:rsidRPr="00BD4192">
        <w:rPr>
          <w:rFonts w:hint="eastAsia"/>
          <w:bCs/>
          <w:sz w:val="22"/>
          <w:szCs w:val="21"/>
        </w:rPr>
        <w:t>走样与反走样的定义是？反走样技术包括那些？</w:t>
      </w:r>
    </w:p>
    <w:p w:rsidR="00B77854" w:rsidRPr="00BD4192" w:rsidRDefault="00B77854">
      <w:pPr>
        <w:tabs>
          <w:tab w:val="left" w:pos="-720"/>
        </w:tabs>
        <w:ind w:left="-480" w:rightChars="-501" w:right="-1052" w:hanging="780"/>
        <w:rPr>
          <w:rFonts w:hint="eastAsia"/>
          <w:bCs/>
          <w:sz w:val="22"/>
          <w:szCs w:val="21"/>
        </w:rPr>
      </w:pPr>
      <w:r w:rsidRPr="00BD4192">
        <w:rPr>
          <w:rFonts w:hint="eastAsia"/>
          <w:sz w:val="22"/>
          <w:szCs w:val="21"/>
        </w:rPr>
        <w:t>答：</w:t>
      </w:r>
      <w:r w:rsidRPr="00BD4192">
        <w:rPr>
          <w:rFonts w:hint="eastAsia"/>
          <w:bCs/>
          <w:sz w:val="22"/>
          <w:szCs w:val="21"/>
        </w:rPr>
        <w:t>走样指的是用离散量表示连续量引起的失真。</w:t>
      </w:r>
    </w:p>
    <w:p w:rsidR="00B77854" w:rsidRPr="00BD4192" w:rsidRDefault="00B77854">
      <w:pPr>
        <w:tabs>
          <w:tab w:val="left" w:pos="-720"/>
        </w:tabs>
        <w:ind w:leftChars="-3" w:left="-6" w:rightChars="-501" w:right="-1052" w:firstLineChars="2" w:firstLine="4"/>
        <w:rPr>
          <w:rFonts w:hint="eastAsia"/>
          <w:bCs/>
          <w:sz w:val="22"/>
          <w:szCs w:val="21"/>
        </w:rPr>
      </w:pPr>
      <w:r w:rsidRPr="00BD4192">
        <w:rPr>
          <w:rFonts w:hint="eastAsia"/>
          <w:bCs/>
          <w:sz w:val="22"/>
          <w:szCs w:val="21"/>
        </w:rPr>
        <w:t xml:space="preserve">    </w:t>
      </w:r>
      <w:r w:rsidRPr="00BD4192">
        <w:rPr>
          <w:rFonts w:hint="eastAsia"/>
          <w:bCs/>
          <w:sz w:val="22"/>
          <w:szCs w:val="21"/>
        </w:rPr>
        <w:t>为了提高图形的显示质量。需要减少或消除因走样带来的阶梯形或闪烁效果，用于减少或消除这种效果的方法称为反走样。</w:t>
      </w:r>
    </w:p>
    <w:p w:rsidR="00B77854" w:rsidRPr="00BD4192" w:rsidRDefault="00B77854">
      <w:pPr>
        <w:tabs>
          <w:tab w:val="left" w:pos="-720"/>
        </w:tabs>
        <w:ind w:left="-480" w:rightChars="-501" w:right="-1052" w:hanging="780"/>
        <w:rPr>
          <w:rFonts w:ascii="宋体" w:hAnsi="宋体" w:hint="eastAsia"/>
          <w:sz w:val="22"/>
          <w:szCs w:val="21"/>
        </w:rPr>
      </w:pPr>
      <w:r w:rsidRPr="00BD4192">
        <w:rPr>
          <w:rFonts w:hint="eastAsia"/>
          <w:bCs/>
          <w:sz w:val="22"/>
          <w:szCs w:val="21"/>
        </w:rPr>
        <w:t xml:space="preserve">    </w:t>
      </w:r>
      <w:r w:rsidRPr="00BD4192">
        <w:rPr>
          <w:rFonts w:hint="eastAsia"/>
          <w:bCs/>
          <w:sz w:val="22"/>
          <w:szCs w:val="21"/>
        </w:rPr>
        <w:t>其方法是</w:t>
      </w:r>
      <w:r w:rsidRPr="00BD4192">
        <w:rPr>
          <w:rFonts w:ascii="宋体" w:hAnsi="宋体"/>
          <w:sz w:val="22"/>
          <w:szCs w:val="21"/>
        </w:rPr>
        <w:t>①</w:t>
      </w:r>
      <w:r w:rsidRPr="00BD4192">
        <w:rPr>
          <w:rFonts w:ascii="宋体" w:hAnsi="宋体" w:hint="eastAsia"/>
          <w:sz w:val="22"/>
          <w:szCs w:val="21"/>
        </w:rPr>
        <w:t>前滤波，以较高的分辨率显示对象；</w:t>
      </w:r>
      <w:r w:rsidRPr="00BD4192">
        <w:rPr>
          <w:rFonts w:ascii="宋体" w:hAnsi="宋体"/>
          <w:sz w:val="22"/>
          <w:szCs w:val="21"/>
        </w:rPr>
        <w:t>②</w:t>
      </w:r>
      <w:r w:rsidRPr="00BD4192">
        <w:rPr>
          <w:rFonts w:ascii="宋体" w:hAnsi="宋体" w:hint="eastAsia"/>
          <w:sz w:val="22"/>
          <w:szCs w:val="21"/>
        </w:rPr>
        <w:t>后滤波，即加权区域取样，在高于显示分辨率的较高分辨</w:t>
      </w:r>
      <w:r w:rsidRPr="00BD4192">
        <w:rPr>
          <w:rFonts w:ascii="宋体" w:hAnsi="宋体" w:hint="eastAsia"/>
          <w:sz w:val="22"/>
          <w:szCs w:val="21"/>
        </w:rPr>
        <w:lastRenderedPageBreak/>
        <w:t>率下用点取样方法计算，然后对几个像素的属性进行平均得到较低分辨率下的像素属性。</w:t>
      </w:r>
    </w:p>
    <w:p w:rsidR="00B77854" w:rsidRPr="00BD4192" w:rsidRDefault="00B77854">
      <w:pPr>
        <w:tabs>
          <w:tab w:val="left" w:pos="-720"/>
        </w:tabs>
        <w:ind w:left="-480" w:rightChars="-501" w:right="-1052" w:hanging="780"/>
        <w:rPr>
          <w:rFonts w:hint="eastAsia"/>
          <w:bCs/>
          <w:sz w:val="22"/>
          <w:szCs w:val="21"/>
        </w:rPr>
      </w:pPr>
      <w:r w:rsidRPr="00BD4192">
        <w:rPr>
          <w:rFonts w:hint="eastAsia"/>
          <w:bCs/>
          <w:sz w:val="22"/>
          <w:szCs w:val="21"/>
        </w:rPr>
        <w:t>2.</w:t>
      </w:r>
      <w:r w:rsidRPr="00BD4192">
        <w:rPr>
          <w:rFonts w:hint="eastAsia"/>
          <w:bCs/>
          <w:sz w:val="22"/>
          <w:szCs w:val="21"/>
        </w:rPr>
        <w:t>如下图所示，裁减窗口为正方形，采用逐边裁件算法，依次按左、下、右、</w:t>
      </w:r>
    </w:p>
    <w:p w:rsidR="00B77854" w:rsidRPr="00BD4192" w:rsidRDefault="00B77854" w:rsidP="00BD4192">
      <w:pPr>
        <w:tabs>
          <w:tab w:val="left" w:pos="-720"/>
        </w:tabs>
        <w:ind w:left="440" w:rightChars="-501" w:right="-1052" w:hangingChars="200" w:hanging="440"/>
        <w:jc w:val="left"/>
        <w:rPr>
          <w:rFonts w:hint="eastAsia"/>
          <w:bCs/>
          <w:sz w:val="22"/>
          <w:szCs w:val="21"/>
        </w:rPr>
      </w:pPr>
      <w:r w:rsidRPr="00BD4192">
        <w:rPr>
          <w:rFonts w:hint="eastAsia"/>
          <w:bCs/>
          <w:sz w:val="22"/>
          <w:szCs w:val="21"/>
        </w:rPr>
        <w:t>上的顺序，用四条窗口边界裁减多边形</w:t>
      </w:r>
      <w:r w:rsidRPr="00BD4192">
        <w:rPr>
          <w:rFonts w:hint="eastAsia"/>
          <w:bCs/>
          <w:sz w:val="22"/>
          <w:szCs w:val="21"/>
        </w:rPr>
        <w:t>ABCDE</w:t>
      </w:r>
      <w:r w:rsidRPr="00BD4192">
        <w:rPr>
          <w:rFonts w:hint="eastAsia"/>
          <w:bCs/>
          <w:sz w:val="22"/>
          <w:szCs w:val="21"/>
        </w:rPr>
        <w:t>。试写出每条框口边界裁减后</w:t>
      </w:r>
    </w:p>
    <w:p w:rsidR="00B77854" w:rsidRPr="00BD4192" w:rsidRDefault="00B77854" w:rsidP="00BD4192">
      <w:pPr>
        <w:tabs>
          <w:tab w:val="left" w:pos="-720"/>
        </w:tabs>
        <w:spacing w:afterLines="50" w:after="156"/>
        <w:ind w:left="440" w:rightChars="-501" w:right="-1052" w:hangingChars="200" w:hanging="440"/>
        <w:jc w:val="left"/>
        <w:rPr>
          <w:rFonts w:hint="eastAsia"/>
          <w:bCs/>
          <w:sz w:val="22"/>
          <w:szCs w:val="21"/>
        </w:rPr>
      </w:pPr>
      <w:r w:rsidRPr="00BD4192">
        <w:rPr>
          <w:rFonts w:hint="eastAsia"/>
          <w:bCs/>
          <w:sz w:val="22"/>
          <w:szCs w:val="21"/>
        </w:rPr>
        <w:t>输出的新的多边形的顶点序列。</w:t>
      </w:r>
    </w:p>
    <w:p w:rsidR="00B77854" w:rsidRPr="00BD4192" w:rsidRDefault="00407FB1" w:rsidP="00BD4192">
      <w:pPr>
        <w:tabs>
          <w:tab w:val="left" w:pos="-720"/>
        </w:tabs>
        <w:ind w:left="440" w:rightChars="-501" w:right="-1052" w:hangingChars="200" w:hanging="440"/>
        <w:jc w:val="center"/>
        <w:rPr>
          <w:rFonts w:hint="eastAsia"/>
          <w:bCs/>
          <w:sz w:val="22"/>
          <w:szCs w:val="21"/>
        </w:rPr>
      </w:pPr>
      <w:r w:rsidRPr="00BD4192">
        <w:rPr>
          <w:rFonts w:hint="eastAsia"/>
          <w:bCs/>
          <w:noProof/>
          <w:sz w:val="22"/>
          <w:szCs w:val="21"/>
        </w:rPr>
        <w:drawing>
          <wp:inline distT="0" distB="0" distL="0" distR="0">
            <wp:extent cx="2552700" cy="2476500"/>
            <wp:effectExtent l="0" t="0" r="0" b="0"/>
            <wp:docPr id="18" name="图片 18" descr="试卷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试卷用图"/>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52700" cy="2476500"/>
                    </a:xfrm>
                    <a:prstGeom prst="rect">
                      <a:avLst/>
                    </a:prstGeom>
                    <a:noFill/>
                    <a:ln>
                      <a:noFill/>
                    </a:ln>
                  </pic:spPr>
                </pic:pic>
              </a:graphicData>
            </a:graphic>
          </wp:inline>
        </w:drawing>
      </w:r>
    </w:p>
    <w:p w:rsidR="00B77854" w:rsidRPr="00BD4192" w:rsidRDefault="00B77854" w:rsidP="00BD4192">
      <w:pPr>
        <w:tabs>
          <w:tab w:val="left" w:pos="-720"/>
        </w:tabs>
        <w:ind w:left="440" w:rightChars="-501" w:right="-1052" w:hangingChars="200" w:hanging="440"/>
        <w:rPr>
          <w:rFonts w:hint="eastAsia"/>
          <w:bCs/>
          <w:sz w:val="22"/>
          <w:szCs w:val="21"/>
        </w:rPr>
      </w:pPr>
      <w:r w:rsidRPr="00BD4192">
        <w:rPr>
          <w:rFonts w:hint="eastAsia"/>
          <w:bCs/>
          <w:sz w:val="22"/>
          <w:szCs w:val="21"/>
        </w:rPr>
        <w:t>答：左边界裁减后：</w:t>
      </w:r>
      <w:r w:rsidRPr="00BD4192">
        <w:rPr>
          <w:rFonts w:hint="eastAsia"/>
          <w:bCs/>
          <w:sz w:val="22"/>
          <w:szCs w:val="21"/>
        </w:rPr>
        <w:t xml:space="preserve">ABCD12    </w:t>
      </w:r>
      <w:r w:rsidRPr="00BD4192">
        <w:rPr>
          <w:rFonts w:hint="eastAsia"/>
          <w:bCs/>
          <w:sz w:val="22"/>
          <w:szCs w:val="21"/>
        </w:rPr>
        <w:t>下边界裁减后：</w:t>
      </w:r>
      <w:r w:rsidRPr="00BD4192">
        <w:rPr>
          <w:rFonts w:hint="eastAsia"/>
          <w:bCs/>
          <w:sz w:val="22"/>
          <w:szCs w:val="21"/>
        </w:rPr>
        <w:t>4B56D123</w:t>
      </w:r>
    </w:p>
    <w:p w:rsidR="00B77854" w:rsidRPr="00BD4192" w:rsidRDefault="00B77854" w:rsidP="00BD4192">
      <w:pPr>
        <w:tabs>
          <w:tab w:val="left" w:pos="-720"/>
        </w:tabs>
        <w:ind w:left="440" w:rightChars="-501" w:right="-1052" w:hangingChars="200" w:hanging="440"/>
        <w:rPr>
          <w:rFonts w:hint="eastAsia"/>
          <w:bCs/>
          <w:sz w:val="22"/>
          <w:szCs w:val="21"/>
        </w:rPr>
      </w:pPr>
      <w:r w:rsidRPr="00BD4192">
        <w:rPr>
          <w:rFonts w:hint="eastAsia"/>
          <w:bCs/>
          <w:sz w:val="22"/>
          <w:szCs w:val="21"/>
        </w:rPr>
        <w:t xml:space="preserve">    </w:t>
      </w:r>
      <w:r w:rsidRPr="00BD4192">
        <w:rPr>
          <w:rFonts w:hint="eastAsia"/>
          <w:bCs/>
          <w:sz w:val="22"/>
          <w:szCs w:val="21"/>
        </w:rPr>
        <w:t>右边界裁减后：</w:t>
      </w:r>
      <w:r w:rsidRPr="00BD4192">
        <w:rPr>
          <w:rFonts w:hint="eastAsia"/>
          <w:bCs/>
          <w:sz w:val="22"/>
          <w:szCs w:val="21"/>
        </w:rPr>
        <w:t xml:space="preserve">4B7D123    </w:t>
      </w:r>
      <w:r w:rsidRPr="00BD4192">
        <w:rPr>
          <w:rFonts w:hint="eastAsia"/>
          <w:bCs/>
          <w:sz w:val="22"/>
          <w:szCs w:val="21"/>
        </w:rPr>
        <w:t>上边界裁减后：</w:t>
      </w:r>
      <w:r w:rsidRPr="00BD4192">
        <w:rPr>
          <w:rFonts w:hint="eastAsia"/>
          <w:bCs/>
          <w:sz w:val="22"/>
          <w:szCs w:val="21"/>
        </w:rPr>
        <w:t>4B789123</w:t>
      </w:r>
    </w:p>
    <w:p w:rsidR="00B77854" w:rsidRPr="00BD4192" w:rsidRDefault="00407FB1">
      <w:pPr>
        <w:tabs>
          <w:tab w:val="left" w:pos="-720"/>
          <w:tab w:val="left" w:pos="7028"/>
        </w:tabs>
        <w:ind w:left="-480" w:rightChars="-501" w:right="-1052" w:hanging="780"/>
        <w:rPr>
          <w:rFonts w:hint="eastAsia"/>
          <w:bCs/>
          <w:sz w:val="22"/>
          <w:szCs w:val="21"/>
        </w:rPr>
      </w:pPr>
      <w:r w:rsidRPr="00BD4192">
        <w:rPr>
          <w:rFonts w:hint="eastAsia"/>
          <w:bCs/>
          <w:noProof/>
          <w:sz w:val="22"/>
          <w:szCs w:val="21"/>
        </w:rPr>
        <mc:AlternateContent>
          <mc:Choice Requires="wps">
            <w:drawing>
              <wp:anchor distT="0" distB="0" distL="114300" distR="114300" simplePos="0" relativeHeight="251645440" behindDoc="0" locked="0" layoutInCell="1" allowOverlap="1">
                <wp:simplePos x="0" y="0"/>
                <wp:positionH relativeFrom="column">
                  <wp:posOffset>2035810</wp:posOffset>
                </wp:positionH>
                <wp:positionV relativeFrom="paragraph">
                  <wp:posOffset>1744345</wp:posOffset>
                </wp:positionV>
                <wp:extent cx="533400" cy="304800"/>
                <wp:effectExtent l="0" t="0" r="2540" b="2540"/>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854" w:rsidRDefault="00B77854">
                            <w:pPr>
                              <w:rPr>
                                <w:rFonts w:hint="eastAsia"/>
                              </w:rPr>
                            </w:pPr>
                            <w:r>
                              <w:rPr>
                                <w:rFonts w:hint="eastAsia"/>
                              </w:rPr>
                              <w:t>图</w:t>
                            </w:r>
                            <w:r>
                              <w:rPr>
                                <w:rFonts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60.3pt;margin-top:137.35pt;width:42pt;height:2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" stroked="f">
                <v:textbox>
                  <w:txbxContent>
                    <w:p w:rsidR="00B77854" w:rsidRDefault="00B77854">
                      <w:pPr>
                        <w:rPr>
                          <w:rFonts w:hint="eastAsia"/>
                        </w:rPr>
                      </w:pPr>
                      <w:r>
                        <w:rPr>
                          <w:rFonts w:hint="eastAsia"/>
                        </w:rPr>
                        <w:t>图</w:t>
                      </w:r>
                      <w:r>
                        <w:rPr>
                          <w:rFonts w:hint="eastAsia"/>
                        </w:rPr>
                        <w:t>2</w:t>
                      </w:r>
                    </w:p>
                  </w:txbxContent>
                </v:textbox>
              </v:shape>
            </w:pict>
          </mc:Fallback>
        </mc:AlternateContent>
      </w:r>
      <w:r w:rsidRPr="00BD4192">
        <w:rPr>
          <w:noProof/>
          <w:sz w:val="22"/>
          <w:szCs w:val="21"/>
        </w:rPr>
        <w:drawing>
          <wp:anchor distT="0" distB="0" distL="114300" distR="114300" simplePos="0" relativeHeight="251644416" behindDoc="0" locked="0" layoutInCell="1" allowOverlap="1">
            <wp:simplePos x="0" y="0"/>
            <wp:positionH relativeFrom="column">
              <wp:posOffset>909320</wp:posOffset>
            </wp:positionH>
            <wp:positionV relativeFrom="paragraph">
              <wp:posOffset>666115</wp:posOffset>
            </wp:positionV>
            <wp:extent cx="2914650" cy="1419225"/>
            <wp:effectExtent l="0" t="0" r="0" b="0"/>
            <wp:wrapTopAndBottom/>
            <wp:docPr id="16" name="图片 6"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1465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B77854" w:rsidRPr="00BD4192">
        <w:rPr>
          <w:rFonts w:hint="eastAsia"/>
          <w:bCs/>
          <w:sz w:val="22"/>
          <w:szCs w:val="21"/>
        </w:rPr>
        <w:t>3</w:t>
      </w:r>
      <w:r w:rsidR="00B77854" w:rsidRPr="00BD4192">
        <w:rPr>
          <w:rFonts w:hint="eastAsia"/>
          <w:bCs/>
          <w:sz w:val="22"/>
          <w:szCs w:val="21"/>
        </w:rPr>
        <w:t>、</w:t>
      </w:r>
      <w:r w:rsidR="00B77854" w:rsidRPr="00BD4192">
        <w:rPr>
          <w:rFonts w:hint="eastAsia"/>
          <w:bCs/>
          <w:sz w:val="22"/>
          <w:szCs w:val="21"/>
        </w:rPr>
        <w:t>Bezier</w:t>
      </w:r>
      <w:r w:rsidR="00B77854" w:rsidRPr="00BD4192">
        <w:rPr>
          <w:rFonts w:hint="eastAsia"/>
          <w:bCs/>
          <w:sz w:val="22"/>
          <w:szCs w:val="21"/>
        </w:rPr>
        <w:t>曲线在端点处的一阶导数为：</w:t>
      </w:r>
      <w:r w:rsidR="00B77854" w:rsidRPr="00BD4192">
        <w:rPr>
          <w:rFonts w:hint="eastAsia"/>
          <w:bCs/>
          <w:sz w:val="22"/>
          <w:szCs w:val="21"/>
        </w:rPr>
        <w:t>p</w:t>
      </w:r>
      <w:r w:rsidR="00B77854" w:rsidRPr="00BD4192">
        <w:rPr>
          <w:bCs/>
          <w:sz w:val="22"/>
          <w:szCs w:val="21"/>
        </w:rPr>
        <w:t>’</w:t>
      </w:r>
      <w:r w:rsidR="00B77854" w:rsidRPr="00BD4192">
        <w:rPr>
          <w:rFonts w:hint="eastAsia"/>
          <w:bCs/>
          <w:sz w:val="22"/>
          <w:szCs w:val="21"/>
        </w:rPr>
        <w:t>(0)=n(P</w:t>
      </w:r>
      <w:r w:rsidR="00B77854" w:rsidRPr="00BD4192">
        <w:rPr>
          <w:rFonts w:hint="eastAsia"/>
          <w:bCs/>
          <w:sz w:val="22"/>
          <w:szCs w:val="21"/>
          <w:vertAlign w:val="subscript"/>
        </w:rPr>
        <w:t>1</w:t>
      </w:r>
      <w:r w:rsidR="00B77854" w:rsidRPr="00BD4192">
        <w:rPr>
          <w:rFonts w:hint="eastAsia"/>
          <w:bCs/>
          <w:sz w:val="22"/>
          <w:szCs w:val="21"/>
        </w:rPr>
        <w:t>-P</w:t>
      </w:r>
      <w:r w:rsidR="00B77854" w:rsidRPr="00BD4192">
        <w:rPr>
          <w:rFonts w:hint="eastAsia"/>
          <w:bCs/>
          <w:sz w:val="22"/>
          <w:szCs w:val="21"/>
          <w:vertAlign w:val="subscript"/>
        </w:rPr>
        <w:t>0</w:t>
      </w:r>
      <w:r w:rsidR="00B77854" w:rsidRPr="00BD4192">
        <w:rPr>
          <w:rFonts w:hint="eastAsia"/>
          <w:bCs/>
          <w:sz w:val="22"/>
          <w:szCs w:val="21"/>
        </w:rPr>
        <w:t>)</w:t>
      </w:r>
      <w:r w:rsidR="00B77854" w:rsidRPr="00BD4192">
        <w:rPr>
          <w:rFonts w:hint="eastAsia"/>
          <w:bCs/>
          <w:sz w:val="22"/>
          <w:szCs w:val="21"/>
        </w:rPr>
        <w:t>，</w:t>
      </w:r>
      <w:r w:rsidR="00B77854" w:rsidRPr="00BD4192">
        <w:rPr>
          <w:rFonts w:hint="eastAsia"/>
          <w:bCs/>
          <w:sz w:val="22"/>
          <w:szCs w:val="21"/>
        </w:rPr>
        <w:t>p</w:t>
      </w:r>
      <w:r w:rsidR="00B77854" w:rsidRPr="00BD4192">
        <w:rPr>
          <w:bCs/>
          <w:sz w:val="22"/>
          <w:szCs w:val="21"/>
        </w:rPr>
        <w:t>’</w:t>
      </w:r>
      <w:r w:rsidR="00B77854" w:rsidRPr="00BD4192">
        <w:rPr>
          <w:rFonts w:hint="eastAsia"/>
          <w:bCs/>
          <w:sz w:val="22"/>
          <w:szCs w:val="21"/>
        </w:rPr>
        <w:t>(1)=n(P</w:t>
      </w:r>
      <w:r w:rsidR="00B77854" w:rsidRPr="00BD4192">
        <w:rPr>
          <w:rFonts w:hint="eastAsia"/>
          <w:bCs/>
          <w:sz w:val="22"/>
          <w:szCs w:val="21"/>
          <w:vertAlign w:val="subscript"/>
        </w:rPr>
        <w:t>n</w:t>
      </w:r>
      <w:r w:rsidR="00B77854" w:rsidRPr="00BD4192">
        <w:rPr>
          <w:rFonts w:hint="eastAsia"/>
          <w:bCs/>
          <w:sz w:val="22"/>
          <w:szCs w:val="21"/>
        </w:rPr>
        <w:t>-P</w:t>
      </w:r>
      <w:r w:rsidR="00B77854" w:rsidRPr="00BD4192">
        <w:rPr>
          <w:rFonts w:hint="eastAsia"/>
          <w:bCs/>
          <w:sz w:val="22"/>
          <w:szCs w:val="21"/>
          <w:vertAlign w:val="subscript"/>
        </w:rPr>
        <w:t>n-1</w:t>
      </w:r>
      <w:r w:rsidR="00B77854" w:rsidRPr="00BD4192">
        <w:rPr>
          <w:rFonts w:hint="eastAsia"/>
          <w:bCs/>
          <w:sz w:val="22"/>
          <w:szCs w:val="21"/>
        </w:rPr>
        <w:t>)</w:t>
      </w:r>
      <w:r w:rsidR="00B77854" w:rsidRPr="00BD4192">
        <w:rPr>
          <w:rFonts w:hint="eastAsia"/>
          <w:bCs/>
          <w:sz w:val="22"/>
          <w:szCs w:val="21"/>
        </w:rPr>
        <w:t>，二阶导数为：</w:t>
      </w:r>
      <w:r w:rsidR="00B77854" w:rsidRPr="00BD4192">
        <w:rPr>
          <w:rFonts w:hint="eastAsia"/>
          <w:bCs/>
          <w:sz w:val="22"/>
          <w:szCs w:val="21"/>
        </w:rPr>
        <w:t>p</w:t>
      </w:r>
      <w:r w:rsidR="00B77854" w:rsidRPr="00BD4192">
        <w:rPr>
          <w:bCs/>
          <w:sz w:val="22"/>
          <w:szCs w:val="21"/>
        </w:rPr>
        <w:t>”</w:t>
      </w:r>
      <w:r w:rsidR="00B77854" w:rsidRPr="00BD4192">
        <w:rPr>
          <w:rFonts w:hint="eastAsia"/>
          <w:bCs/>
          <w:sz w:val="22"/>
          <w:szCs w:val="21"/>
        </w:rPr>
        <w:t>(0)=n(n-1)((P</w:t>
      </w:r>
      <w:r w:rsidR="00B77854" w:rsidRPr="00BD4192">
        <w:rPr>
          <w:rFonts w:hint="eastAsia"/>
          <w:bCs/>
          <w:sz w:val="22"/>
          <w:szCs w:val="21"/>
          <w:vertAlign w:val="subscript"/>
        </w:rPr>
        <w:t>2</w:t>
      </w:r>
      <w:r w:rsidR="00B77854" w:rsidRPr="00BD4192">
        <w:rPr>
          <w:rFonts w:hint="eastAsia"/>
          <w:bCs/>
          <w:sz w:val="22"/>
          <w:szCs w:val="21"/>
        </w:rPr>
        <w:t>-P</w:t>
      </w:r>
      <w:r w:rsidR="00B77854" w:rsidRPr="00BD4192">
        <w:rPr>
          <w:rFonts w:hint="eastAsia"/>
          <w:bCs/>
          <w:sz w:val="22"/>
          <w:szCs w:val="21"/>
          <w:vertAlign w:val="subscript"/>
        </w:rPr>
        <w:t>1</w:t>
      </w:r>
      <w:r w:rsidR="00B77854" w:rsidRPr="00BD4192">
        <w:rPr>
          <w:rFonts w:hint="eastAsia"/>
          <w:bCs/>
          <w:sz w:val="22"/>
          <w:szCs w:val="21"/>
        </w:rPr>
        <w:t>)-(P</w:t>
      </w:r>
      <w:r w:rsidR="00B77854" w:rsidRPr="00BD4192">
        <w:rPr>
          <w:rFonts w:hint="eastAsia"/>
          <w:bCs/>
          <w:sz w:val="22"/>
          <w:szCs w:val="21"/>
          <w:vertAlign w:val="subscript"/>
        </w:rPr>
        <w:t>1</w:t>
      </w:r>
      <w:r w:rsidR="00B77854" w:rsidRPr="00BD4192">
        <w:rPr>
          <w:rFonts w:hint="eastAsia"/>
          <w:bCs/>
          <w:sz w:val="22"/>
          <w:szCs w:val="21"/>
        </w:rPr>
        <w:t>-P</w:t>
      </w:r>
      <w:r w:rsidR="00B77854" w:rsidRPr="00BD4192">
        <w:rPr>
          <w:rFonts w:hint="eastAsia"/>
          <w:bCs/>
          <w:sz w:val="22"/>
          <w:szCs w:val="21"/>
          <w:vertAlign w:val="subscript"/>
        </w:rPr>
        <w:t>0</w:t>
      </w:r>
      <w:r w:rsidR="00B77854" w:rsidRPr="00BD4192">
        <w:rPr>
          <w:rFonts w:hint="eastAsia"/>
          <w:bCs/>
          <w:sz w:val="22"/>
          <w:szCs w:val="21"/>
        </w:rPr>
        <w:t>))</w:t>
      </w:r>
      <w:r w:rsidR="00B77854" w:rsidRPr="00BD4192">
        <w:rPr>
          <w:rFonts w:hint="eastAsia"/>
          <w:bCs/>
          <w:sz w:val="22"/>
          <w:szCs w:val="21"/>
        </w:rPr>
        <w:t>，</w:t>
      </w:r>
      <w:r w:rsidR="00B77854" w:rsidRPr="00BD4192">
        <w:rPr>
          <w:rFonts w:hint="eastAsia"/>
          <w:bCs/>
          <w:sz w:val="22"/>
          <w:szCs w:val="21"/>
        </w:rPr>
        <w:t>p</w:t>
      </w:r>
      <w:r w:rsidR="00B77854" w:rsidRPr="00BD4192">
        <w:rPr>
          <w:bCs/>
          <w:sz w:val="22"/>
          <w:szCs w:val="21"/>
        </w:rPr>
        <w:t>”</w:t>
      </w:r>
      <w:r w:rsidR="00B77854" w:rsidRPr="00BD4192">
        <w:rPr>
          <w:rFonts w:hint="eastAsia"/>
          <w:bCs/>
          <w:sz w:val="22"/>
          <w:szCs w:val="21"/>
        </w:rPr>
        <w:t>(1)=n(n-1)((P</w:t>
      </w:r>
      <w:r w:rsidR="00B77854" w:rsidRPr="00BD4192">
        <w:rPr>
          <w:rFonts w:hint="eastAsia"/>
          <w:bCs/>
          <w:sz w:val="22"/>
          <w:szCs w:val="21"/>
          <w:vertAlign w:val="subscript"/>
        </w:rPr>
        <w:t>n-2</w:t>
      </w:r>
      <w:r w:rsidR="00B77854" w:rsidRPr="00BD4192">
        <w:rPr>
          <w:rFonts w:hint="eastAsia"/>
          <w:bCs/>
          <w:sz w:val="22"/>
          <w:szCs w:val="21"/>
        </w:rPr>
        <w:t>-P</w:t>
      </w:r>
      <w:r w:rsidR="00B77854" w:rsidRPr="00BD4192">
        <w:rPr>
          <w:rFonts w:hint="eastAsia"/>
          <w:bCs/>
          <w:sz w:val="22"/>
          <w:szCs w:val="21"/>
          <w:vertAlign w:val="subscript"/>
        </w:rPr>
        <w:t>n-1</w:t>
      </w:r>
      <w:r w:rsidR="00B77854" w:rsidRPr="00BD4192">
        <w:rPr>
          <w:rFonts w:hint="eastAsia"/>
          <w:bCs/>
          <w:sz w:val="22"/>
          <w:szCs w:val="21"/>
        </w:rPr>
        <w:t>)-(P</w:t>
      </w:r>
      <w:r w:rsidR="00B77854" w:rsidRPr="00BD4192">
        <w:rPr>
          <w:rFonts w:hint="eastAsia"/>
          <w:bCs/>
          <w:sz w:val="22"/>
          <w:szCs w:val="21"/>
          <w:vertAlign w:val="subscript"/>
        </w:rPr>
        <w:t>n-1</w:t>
      </w:r>
      <w:r w:rsidR="00B77854" w:rsidRPr="00BD4192">
        <w:rPr>
          <w:rFonts w:hint="eastAsia"/>
          <w:bCs/>
          <w:sz w:val="22"/>
          <w:szCs w:val="21"/>
        </w:rPr>
        <w:t>-P</w:t>
      </w:r>
      <w:r w:rsidR="00B77854" w:rsidRPr="00BD4192">
        <w:rPr>
          <w:rFonts w:hint="eastAsia"/>
          <w:bCs/>
          <w:sz w:val="22"/>
          <w:szCs w:val="21"/>
          <w:vertAlign w:val="subscript"/>
        </w:rPr>
        <w:t>n</w:t>
      </w:r>
      <w:r w:rsidR="00B77854" w:rsidRPr="00BD4192">
        <w:rPr>
          <w:rFonts w:hint="eastAsia"/>
          <w:bCs/>
          <w:sz w:val="22"/>
          <w:szCs w:val="21"/>
        </w:rPr>
        <w:t>))</w:t>
      </w:r>
      <w:r w:rsidR="00B77854" w:rsidRPr="00BD4192">
        <w:rPr>
          <w:rFonts w:hint="eastAsia"/>
          <w:bCs/>
          <w:sz w:val="22"/>
          <w:szCs w:val="21"/>
        </w:rPr>
        <w:t>。写出如图</w:t>
      </w:r>
      <w:r w:rsidR="00B77854" w:rsidRPr="00BD4192">
        <w:rPr>
          <w:rFonts w:hint="eastAsia"/>
          <w:bCs/>
          <w:sz w:val="22"/>
          <w:szCs w:val="21"/>
        </w:rPr>
        <w:t>2</w:t>
      </w:r>
      <w:r w:rsidR="00B77854" w:rsidRPr="00BD4192">
        <w:rPr>
          <w:rFonts w:hint="eastAsia"/>
          <w:bCs/>
          <w:sz w:val="22"/>
          <w:szCs w:val="21"/>
        </w:rPr>
        <w:t>所示的两段三次</w:t>
      </w:r>
      <w:r w:rsidR="00B77854" w:rsidRPr="00BD4192">
        <w:rPr>
          <w:rFonts w:hint="eastAsia"/>
          <w:bCs/>
          <w:sz w:val="22"/>
          <w:szCs w:val="21"/>
        </w:rPr>
        <w:t>Bezier</w:t>
      </w:r>
      <w:r w:rsidR="00B77854" w:rsidRPr="00BD4192">
        <w:rPr>
          <w:rFonts w:hint="eastAsia"/>
          <w:bCs/>
          <w:sz w:val="22"/>
          <w:szCs w:val="21"/>
        </w:rPr>
        <w:t>曲线在连接点处的</w:t>
      </w:r>
      <w:r w:rsidR="00B77854" w:rsidRPr="00BD4192">
        <w:rPr>
          <w:rFonts w:hint="eastAsia"/>
          <w:bCs/>
          <w:sz w:val="22"/>
          <w:szCs w:val="21"/>
        </w:rPr>
        <w:t>G1</w:t>
      </w:r>
      <w:r w:rsidR="00B77854" w:rsidRPr="00BD4192">
        <w:rPr>
          <w:rFonts w:hint="eastAsia"/>
          <w:bCs/>
          <w:sz w:val="22"/>
          <w:szCs w:val="21"/>
        </w:rPr>
        <w:t>，</w:t>
      </w:r>
      <w:r w:rsidR="00B77854" w:rsidRPr="00BD4192">
        <w:rPr>
          <w:rFonts w:hint="eastAsia"/>
          <w:bCs/>
          <w:sz w:val="22"/>
          <w:szCs w:val="21"/>
        </w:rPr>
        <w:t>G2</w:t>
      </w:r>
      <w:r w:rsidR="00B77854" w:rsidRPr="00BD4192">
        <w:rPr>
          <w:rFonts w:hint="eastAsia"/>
          <w:bCs/>
          <w:sz w:val="22"/>
          <w:szCs w:val="21"/>
        </w:rPr>
        <w:t>连续性条件。</w:t>
      </w:r>
    </w:p>
    <w:p w:rsidR="00B77854" w:rsidRPr="00BD4192" w:rsidRDefault="00B77854">
      <w:pPr>
        <w:tabs>
          <w:tab w:val="left" w:pos="-720"/>
        </w:tabs>
        <w:ind w:left="-480" w:rightChars="-501" w:right="-1052" w:hanging="780"/>
        <w:rPr>
          <w:rFonts w:hint="eastAsia"/>
          <w:bCs/>
          <w:sz w:val="22"/>
          <w:szCs w:val="21"/>
        </w:rPr>
      </w:pPr>
      <w:r w:rsidRPr="00BD4192">
        <w:rPr>
          <w:rFonts w:hint="eastAsia"/>
          <w:bCs/>
          <w:sz w:val="22"/>
          <w:szCs w:val="21"/>
        </w:rPr>
        <w:t>答：因为是三次</w:t>
      </w:r>
      <w:r w:rsidRPr="00BD4192">
        <w:rPr>
          <w:rFonts w:hint="eastAsia"/>
          <w:bCs/>
          <w:sz w:val="22"/>
          <w:szCs w:val="21"/>
        </w:rPr>
        <w:t>Bezier</w:t>
      </w:r>
      <w:r w:rsidRPr="00BD4192">
        <w:rPr>
          <w:rFonts w:hint="eastAsia"/>
          <w:bCs/>
          <w:sz w:val="22"/>
          <w:szCs w:val="21"/>
        </w:rPr>
        <w:t>曲线，所以有</w:t>
      </w:r>
      <w:r w:rsidRPr="00BD4192">
        <w:rPr>
          <w:rFonts w:hint="eastAsia"/>
          <w:bCs/>
          <w:sz w:val="22"/>
          <w:szCs w:val="21"/>
        </w:rPr>
        <w:t>n=3</w:t>
      </w:r>
      <w:r w:rsidRPr="00BD4192">
        <w:rPr>
          <w:rFonts w:hint="eastAsia"/>
          <w:bCs/>
          <w:sz w:val="22"/>
          <w:szCs w:val="21"/>
        </w:rPr>
        <w:t>。</w:t>
      </w:r>
    </w:p>
    <w:p w:rsidR="00B77854" w:rsidRPr="00BD4192" w:rsidRDefault="00B77854">
      <w:pPr>
        <w:tabs>
          <w:tab w:val="left" w:pos="-720"/>
        </w:tabs>
        <w:ind w:left="-480" w:rightChars="-501" w:right="-1052" w:hanging="780"/>
        <w:rPr>
          <w:rFonts w:hint="eastAsia"/>
          <w:bCs/>
          <w:sz w:val="22"/>
          <w:szCs w:val="21"/>
        </w:rPr>
      </w:pPr>
      <w:r w:rsidRPr="00BD4192">
        <w:rPr>
          <w:rFonts w:hint="eastAsia"/>
          <w:bCs/>
          <w:sz w:val="22"/>
          <w:szCs w:val="21"/>
        </w:rPr>
        <w:t>根据</w:t>
      </w:r>
      <w:r w:rsidRPr="00BD4192">
        <w:rPr>
          <w:rFonts w:hint="eastAsia"/>
          <w:bCs/>
          <w:sz w:val="22"/>
          <w:szCs w:val="21"/>
        </w:rPr>
        <w:t>G1</w:t>
      </w:r>
      <w:r w:rsidRPr="00BD4192">
        <w:rPr>
          <w:rFonts w:hint="eastAsia"/>
          <w:bCs/>
          <w:sz w:val="22"/>
          <w:szCs w:val="21"/>
        </w:rPr>
        <w:t>连续性条件有：</w:t>
      </w:r>
      <w:r w:rsidRPr="00BD4192">
        <w:rPr>
          <w:rFonts w:hint="eastAsia"/>
          <w:bCs/>
          <w:sz w:val="22"/>
          <w:szCs w:val="21"/>
        </w:rPr>
        <w:t>p</w:t>
      </w:r>
      <w:r w:rsidRPr="00BD4192">
        <w:rPr>
          <w:bCs/>
          <w:sz w:val="22"/>
          <w:szCs w:val="21"/>
        </w:rPr>
        <w:t>’</w:t>
      </w:r>
      <w:r w:rsidRPr="00BD4192">
        <w:rPr>
          <w:rFonts w:hint="eastAsia"/>
          <w:bCs/>
          <w:sz w:val="22"/>
          <w:szCs w:val="21"/>
        </w:rPr>
        <w:t>(1)=a* p</w:t>
      </w:r>
      <w:r w:rsidRPr="00BD4192">
        <w:rPr>
          <w:bCs/>
          <w:sz w:val="22"/>
          <w:szCs w:val="21"/>
        </w:rPr>
        <w:t>’</w:t>
      </w:r>
      <w:r w:rsidRPr="00BD4192">
        <w:rPr>
          <w:rFonts w:hint="eastAsia"/>
          <w:bCs/>
          <w:sz w:val="22"/>
          <w:szCs w:val="21"/>
        </w:rPr>
        <w:t>(0)</w:t>
      </w:r>
      <w:r w:rsidRPr="00BD4192">
        <w:rPr>
          <w:rFonts w:hint="eastAsia"/>
          <w:bCs/>
          <w:sz w:val="22"/>
          <w:szCs w:val="21"/>
        </w:rPr>
        <w:t>即：</w:t>
      </w:r>
      <w:r w:rsidRPr="00BD4192">
        <w:rPr>
          <w:rFonts w:hint="eastAsia"/>
          <w:bCs/>
          <w:sz w:val="22"/>
          <w:szCs w:val="21"/>
        </w:rPr>
        <w:t>Q</w:t>
      </w:r>
      <w:r w:rsidRPr="00BD4192">
        <w:rPr>
          <w:rFonts w:hint="eastAsia"/>
          <w:bCs/>
          <w:sz w:val="22"/>
          <w:szCs w:val="21"/>
          <w:vertAlign w:val="subscript"/>
        </w:rPr>
        <w:t>1</w:t>
      </w:r>
      <w:r w:rsidRPr="00BD4192">
        <w:rPr>
          <w:rFonts w:hint="eastAsia"/>
          <w:bCs/>
          <w:sz w:val="22"/>
          <w:szCs w:val="21"/>
        </w:rPr>
        <w:t>-Q</w:t>
      </w:r>
      <w:r w:rsidRPr="00BD4192">
        <w:rPr>
          <w:rFonts w:hint="eastAsia"/>
          <w:bCs/>
          <w:sz w:val="22"/>
          <w:szCs w:val="21"/>
          <w:vertAlign w:val="subscript"/>
        </w:rPr>
        <w:t>0</w:t>
      </w:r>
      <w:r w:rsidRPr="00BD4192">
        <w:rPr>
          <w:rFonts w:hint="eastAsia"/>
          <w:bCs/>
          <w:sz w:val="22"/>
          <w:szCs w:val="21"/>
        </w:rPr>
        <w:t>= a*(P</w:t>
      </w:r>
      <w:r w:rsidRPr="00BD4192">
        <w:rPr>
          <w:rFonts w:hint="eastAsia"/>
          <w:bCs/>
          <w:sz w:val="22"/>
          <w:szCs w:val="21"/>
          <w:vertAlign w:val="subscript"/>
        </w:rPr>
        <w:t>3</w:t>
      </w:r>
      <w:r w:rsidRPr="00BD4192">
        <w:rPr>
          <w:rFonts w:hint="eastAsia"/>
          <w:bCs/>
          <w:sz w:val="22"/>
          <w:szCs w:val="21"/>
        </w:rPr>
        <w:t>-P</w:t>
      </w:r>
      <w:r w:rsidRPr="00BD4192">
        <w:rPr>
          <w:rFonts w:hint="eastAsia"/>
          <w:bCs/>
          <w:sz w:val="22"/>
          <w:szCs w:val="21"/>
          <w:vertAlign w:val="subscript"/>
        </w:rPr>
        <w:t>2</w:t>
      </w:r>
      <w:r w:rsidRPr="00BD4192">
        <w:rPr>
          <w:rFonts w:hint="eastAsia"/>
          <w:bCs/>
          <w:sz w:val="22"/>
          <w:szCs w:val="21"/>
        </w:rPr>
        <w:t>)</w:t>
      </w:r>
    </w:p>
    <w:p w:rsidR="00B77854" w:rsidRPr="00BD4192" w:rsidRDefault="00B77854">
      <w:pPr>
        <w:tabs>
          <w:tab w:val="left" w:pos="-720"/>
        </w:tabs>
        <w:ind w:left="-480" w:rightChars="-501" w:right="-1052" w:hanging="780"/>
        <w:rPr>
          <w:rFonts w:hint="eastAsia"/>
          <w:bCs/>
          <w:sz w:val="22"/>
          <w:szCs w:val="21"/>
        </w:rPr>
      </w:pPr>
      <w:r w:rsidRPr="00BD4192">
        <w:rPr>
          <w:rFonts w:hint="eastAsia"/>
          <w:bCs/>
          <w:sz w:val="22"/>
          <w:szCs w:val="21"/>
        </w:rPr>
        <w:t>又根据</w:t>
      </w:r>
      <w:r w:rsidRPr="00BD4192">
        <w:rPr>
          <w:rFonts w:hint="eastAsia"/>
          <w:bCs/>
          <w:sz w:val="22"/>
          <w:szCs w:val="21"/>
        </w:rPr>
        <w:t>G2</w:t>
      </w:r>
      <w:r w:rsidRPr="00BD4192">
        <w:rPr>
          <w:rFonts w:hint="eastAsia"/>
          <w:bCs/>
          <w:sz w:val="22"/>
          <w:szCs w:val="21"/>
        </w:rPr>
        <w:t>连续性条件有：</w:t>
      </w:r>
    </w:p>
    <w:p w:rsidR="00B77854" w:rsidRPr="00BD4192" w:rsidRDefault="00B77854">
      <w:pPr>
        <w:tabs>
          <w:tab w:val="left" w:pos="-720"/>
        </w:tabs>
        <w:ind w:left="-480" w:rightChars="-501" w:right="-1052" w:hanging="780"/>
        <w:rPr>
          <w:rFonts w:hint="eastAsia"/>
          <w:bCs/>
          <w:sz w:val="22"/>
          <w:szCs w:val="21"/>
        </w:rPr>
      </w:pPr>
      <w:r w:rsidRPr="00BD4192">
        <w:rPr>
          <w:rFonts w:hint="eastAsia"/>
          <w:bCs/>
          <w:sz w:val="22"/>
          <w:szCs w:val="21"/>
        </w:rPr>
        <w:t>p</w:t>
      </w:r>
      <w:r w:rsidRPr="00BD4192">
        <w:rPr>
          <w:bCs/>
          <w:sz w:val="22"/>
          <w:szCs w:val="21"/>
        </w:rPr>
        <w:t>”</w:t>
      </w:r>
      <w:r w:rsidRPr="00BD4192">
        <w:rPr>
          <w:rFonts w:hint="eastAsia"/>
          <w:bCs/>
          <w:sz w:val="22"/>
          <w:szCs w:val="21"/>
        </w:rPr>
        <w:t>(1)</w:t>
      </w:r>
      <w:r w:rsidRPr="00BD4192">
        <w:rPr>
          <w:rFonts w:hint="eastAsia"/>
          <w:bCs/>
          <w:sz w:val="22"/>
          <w:szCs w:val="21"/>
        </w:rPr>
        <w:t>＝</w:t>
      </w:r>
      <w:r w:rsidRPr="00BD4192">
        <w:rPr>
          <w:rFonts w:hint="eastAsia"/>
          <w:bCs/>
          <w:sz w:val="22"/>
          <w:szCs w:val="21"/>
        </w:rPr>
        <w:t>b*p</w:t>
      </w:r>
      <w:r w:rsidRPr="00BD4192">
        <w:rPr>
          <w:bCs/>
          <w:sz w:val="22"/>
          <w:szCs w:val="21"/>
        </w:rPr>
        <w:t>”</w:t>
      </w:r>
      <w:r w:rsidRPr="00BD4192">
        <w:rPr>
          <w:rFonts w:hint="eastAsia"/>
          <w:bCs/>
          <w:sz w:val="22"/>
          <w:szCs w:val="21"/>
        </w:rPr>
        <w:t>(0)</w:t>
      </w:r>
      <w:r w:rsidRPr="00BD4192">
        <w:rPr>
          <w:rFonts w:hint="eastAsia"/>
          <w:bCs/>
          <w:sz w:val="22"/>
          <w:szCs w:val="21"/>
        </w:rPr>
        <w:t>即：</w:t>
      </w:r>
      <w:r w:rsidRPr="00BD4192">
        <w:rPr>
          <w:rFonts w:hint="eastAsia"/>
          <w:bCs/>
          <w:sz w:val="22"/>
          <w:szCs w:val="21"/>
        </w:rPr>
        <w:t>Q</w:t>
      </w:r>
      <w:r w:rsidRPr="00BD4192">
        <w:rPr>
          <w:rFonts w:hint="eastAsia"/>
          <w:bCs/>
          <w:sz w:val="22"/>
          <w:szCs w:val="21"/>
          <w:vertAlign w:val="subscript"/>
        </w:rPr>
        <w:t>0</w:t>
      </w:r>
      <w:r w:rsidRPr="00BD4192">
        <w:rPr>
          <w:rFonts w:hint="eastAsia"/>
          <w:bCs/>
          <w:sz w:val="22"/>
          <w:szCs w:val="21"/>
        </w:rPr>
        <w:t>-2Q</w:t>
      </w:r>
      <w:r w:rsidRPr="00BD4192">
        <w:rPr>
          <w:rFonts w:hint="eastAsia"/>
          <w:bCs/>
          <w:sz w:val="22"/>
          <w:szCs w:val="21"/>
          <w:vertAlign w:val="subscript"/>
        </w:rPr>
        <w:t>1</w:t>
      </w:r>
      <w:r w:rsidRPr="00BD4192">
        <w:rPr>
          <w:rFonts w:hint="eastAsia"/>
          <w:bCs/>
          <w:sz w:val="22"/>
          <w:szCs w:val="21"/>
        </w:rPr>
        <w:t>+Q</w:t>
      </w:r>
      <w:r w:rsidRPr="00BD4192">
        <w:rPr>
          <w:rFonts w:hint="eastAsia"/>
          <w:bCs/>
          <w:sz w:val="22"/>
          <w:szCs w:val="21"/>
          <w:vertAlign w:val="subscript"/>
        </w:rPr>
        <w:t>2</w:t>
      </w:r>
      <w:r w:rsidRPr="00BD4192">
        <w:rPr>
          <w:rFonts w:hint="eastAsia"/>
          <w:bCs/>
          <w:sz w:val="22"/>
          <w:szCs w:val="21"/>
        </w:rPr>
        <w:t>=b*(P</w:t>
      </w:r>
      <w:r w:rsidRPr="00BD4192">
        <w:rPr>
          <w:rFonts w:hint="eastAsia"/>
          <w:bCs/>
          <w:sz w:val="22"/>
          <w:szCs w:val="21"/>
          <w:vertAlign w:val="subscript"/>
        </w:rPr>
        <w:t>1</w:t>
      </w:r>
      <w:r w:rsidRPr="00BD4192">
        <w:rPr>
          <w:rFonts w:hint="eastAsia"/>
          <w:bCs/>
          <w:sz w:val="22"/>
          <w:szCs w:val="21"/>
        </w:rPr>
        <w:t>-2P</w:t>
      </w:r>
      <w:r w:rsidRPr="00BD4192">
        <w:rPr>
          <w:rFonts w:hint="eastAsia"/>
          <w:bCs/>
          <w:sz w:val="22"/>
          <w:szCs w:val="21"/>
          <w:vertAlign w:val="subscript"/>
        </w:rPr>
        <w:t>2</w:t>
      </w:r>
      <w:r w:rsidRPr="00BD4192">
        <w:rPr>
          <w:rFonts w:hint="eastAsia"/>
          <w:bCs/>
          <w:sz w:val="22"/>
          <w:szCs w:val="21"/>
        </w:rPr>
        <w:t>＋</w:t>
      </w:r>
      <w:r w:rsidRPr="00BD4192">
        <w:rPr>
          <w:rFonts w:hint="eastAsia"/>
          <w:bCs/>
          <w:sz w:val="22"/>
          <w:szCs w:val="21"/>
        </w:rPr>
        <w:t>P</w:t>
      </w:r>
      <w:r w:rsidRPr="00BD4192">
        <w:rPr>
          <w:rFonts w:hint="eastAsia"/>
          <w:bCs/>
          <w:sz w:val="22"/>
          <w:szCs w:val="21"/>
          <w:vertAlign w:val="subscript"/>
        </w:rPr>
        <w:t>3</w:t>
      </w:r>
      <w:r w:rsidRPr="00BD4192">
        <w:rPr>
          <w:rFonts w:hint="eastAsia"/>
          <w:bCs/>
          <w:sz w:val="22"/>
          <w:szCs w:val="21"/>
        </w:rPr>
        <w:t>)</w:t>
      </w:r>
    </w:p>
    <w:p w:rsidR="00B77854" w:rsidRPr="00BD4192" w:rsidRDefault="00B77854">
      <w:pPr>
        <w:tabs>
          <w:tab w:val="left" w:pos="-720"/>
        </w:tabs>
        <w:ind w:leftChars="-12" w:left="755" w:rightChars="-501" w:right="-1052" w:hanging="780"/>
        <w:rPr>
          <w:rFonts w:hint="eastAsia"/>
          <w:sz w:val="22"/>
          <w:szCs w:val="21"/>
        </w:rPr>
      </w:pPr>
      <w:r w:rsidRPr="00BD4192">
        <w:rPr>
          <w:rFonts w:hint="eastAsia"/>
          <w:bCs/>
          <w:sz w:val="22"/>
          <w:szCs w:val="21"/>
        </w:rPr>
        <w:t>四</w:t>
      </w:r>
      <w:r w:rsidRPr="00BD4192">
        <w:rPr>
          <w:bCs/>
          <w:sz w:val="22"/>
          <w:szCs w:val="21"/>
        </w:rPr>
        <w:t>、</w:t>
      </w:r>
      <w:r w:rsidRPr="00BD4192">
        <w:rPr>
          <w:rFonts w:hint="eastAsia"/>
          <w:bCs/>
          <w:sz w:val="22"/>
          <w:szCs w:val="21"/>
        </w:rPr>
        <w:t>证明</w:t>
      </w:r>
      <w:r w:rsidRPr="00BD4192">
        <w:rPr>
          <w:bCs/>
          <w:sz w:val="22"/>
          <w:szCs w:val="21"/>
        </w:rPr>
        <w:t>题</w:t>
      </w:r>
      <w:r w:rsidRPr="00BD4192">
        <w:rPr>
          <w:rFonts w:hint="eastAsia"/>
          <w:bCs/>
          <w:sz w:val="22"/>
          <w:szCs w:val="21"/>
        </w:rPr>
        <w:t>（本题</w:t>
      </w:r>
      <w:r w:rsidRPr="00BD4192">
        <w:rPr>
          <w:rFonts w:hint="eastAsia"/>
          <w:bCs/>
          <w:sz w:val="22"/>
          <w:szCs w:val="21"/>
        </w:rPr>
        <w:t>5</w:t>
      </w:r>
      <w:r w:rsidRPr="00BD4192">
        <w:rPr>
          <w:rFonts w:hint="eastAsia"/>
          <w:bCs/>
          <w:sz w:val="22"/>
          <w:szCs w:val="21"/>
        </w:rPr>
        <w:t>分，请直接在原题上作答）</w:t>
      </w:r>
    </w:p>
    <w:p w:rsidR="00B77854" w:rsidRPr="00BD4192" w:rsidRDefault="00B77854">
      <w:pPr>
        <w:tabs>
          <w:tab w:val="left" w:pos="-720"/>
        </w:tabs>
        <w:ind w:leftChars="-12" w:left="755" w:rightChars="-501" w:right="-1052" w:hanging="780"/>
        <w:rPr>
          <w:sz w:val="22"/>
          <w:szCs w:val="21"/>
        </w:rPr>
      </w:pPr>
      <w:r w:rsidRPr="00BD4192">
        <w:rPr>
          <w:rFonts w:ascii="宋体" w:hAnsi="宋体" w:hint="eastAsia"/>
          <w:sz w:val="22"/>
          <w:szCs w:val="21"/>
        </w:rPr>
        <w:t>试证明一个绕原点的</w:t>
      </w:r>
      <w:r w:rsidRPr="00BD4192">
        <w:rPr>
          <w:rFonts w:hint="eastAsia"/>
          <w:sz w:val="22"/>
          <w:szCs w:val="21"/>
        </w:rPr>
        <w:t>旋转变换和一个均匀比例变换是可交换的变换对。</w:t>
      </w:r>
    </w:p>
    <w:p w:rsidR="00B77854" w:rsidRPr="00BD4192" w:rsidRDefault="00B77854">
      <w:pPr>
        <w:tabs>
          <w:tab w:val="left" w:pos="-720"/>
        </w:tabs>
        <w:ind w:left="-480" w:rightChars="-501" w:right="-1052" w:hanging="780"/>
        <w:jc w:val="left"/>
        <w:rPr>
          <w:rFonts w:hint="eastAsia"/>
          <w:sz w:val="22"/>
          <w:szCs w:val="21"/>
        </w:rPr>
      </w:pPr>
      <w:r w:rsidRPr="00BD4192">
        <w:rPr>
          <w:rFonts w:hint="eastAsia"/>
          <w:sz w:val="22"/>
          <w:szCs w:val="21"/>
        </w:rPr>
        <w:t>证明：</w:t>
      </w:r>
      <w:r w:rsidRPr="00BD4192">
        <w:rPr>
          <w:position w:val="-50"/>
          <w:sz w:val="22"/>
          <w:szCs w:val="21"/>
        </w:rPr>
        <w:object w:dxaOrig="6160" w:dyaOrig="1120">
          <v:shape id="_x0000_i1043" type="#_x0000_t75" style="width:308pt;height:56pt;mso-position-horizontal-relative:page;mso-position-vertical-relative:page" o:ole="">
            <v:imagedata r:id="rId44" o:title=""/>
          </v:shape>
          <o:OLEObject Type="Embed" ProgID="Equation.3" ShapeID="_x0000_i1043" DrawAspect="Content" ObjectID="_1634455130" r:id="rId45"/>
        </w:object>
      </w:r>
    </w:p>
    <w:p w:rsidR="00B77854" w:rsidRPr="00BD4192" w:rsidRDefault="00B77854" w:rsidP="00BD4192">
      <w:pPr>
        <w:tabs>
          <w:tab w:val="left" w:pos="-720"/>
        </w:tabs>
        <w:ind w:left="-480" w:rightChars="-501" w:right="-1052" w:firstLineChars="300" w:firstLine="660"/>
        <w:jc w:val="left"/>
        <w:rPr>
          <w:rFonts w:hint="eastAsia"/>
          <w:sz w:val="22"/>
          <w:szCs w:val="21"/>
        </w:rPr>
      </w:pPr>
      <w:r w:rsidRPr="00BD4192">
        <w:rPr>
          <w:position w:val="-50"/>
          <w:sz w:val="22"/>
          <w:szCs w:val="21"/>
        </w:rPr>
        <w:object w:dxaOrig="6200" w:dyaOrig="1120">
          <v:shape id="_x0000_i1044" type="#_x0000_t75" style="width:310pt;height:56pt;mso-position-horizontal-relative:page;mso-position-vertical-relative:page" o:ole="">
            <v:imagedata r:id="rId46" o:title=""/>
          </v:shape>
          <o:OLEObject Type="Embed" ProgID="Equation.3" ShapeID="_x0000_i1044" DrawAspect="Content" ObjectID="_1634455131" r:id="rId47"/>
        </w:object>
      </w:r>
    </w:p>
    <w:p w:rsidR="00B77854" w:rsidRPr="00BD4192" w:rsidRDefault="00B77854">
      <w:pPr>
        <w:tabs>
          <w:tab w:val="left" w:pos="-720"/>
        </w:tabs>
        <w:ind w:left="-480" w:rightChars="-501" w:right="-1052" w:hanging="780"/>
        <w:jc w:val="left"/>
        <w:rPr>
          <w:rFonts w:hint="eastAsia"/>
          <w:sz w:val="22"/>
          <w:szCs w:val="21"/>
        </w:rPr>
      </w:pPr>
      <w:r w:rsidRPr="00BD4192">
        <w:rPr>
          <w:rFonts w:hint="eastAsia"/>
          <w:sz w:val="22"/>
          <w:szCs w:val="21"/>
        </w:rPr>
        <w:lastRenderedPageBreak/>
        <w:t>T</w:t>
      </w:r>
      <w:r w:rsidRPr="00BD4192">
        <w:rPr>
          <w:rFonts w:hint="eastAsia"/>
          <w:sz w:val="22"/>
          <w:szCs w:val="21"/>
          <w:vertAlign w:val="subscript"/>
        </w:rPr>
        <w:t>1</w:t>
      </w:r>
      <w:r w:rsidRPr="00BD4192">
        <w:rPr>
          <w:rFonts w:hint="eastAsia"/>
          <w:sz w:val="22"/>
          <w:szCs w:val="21"/>
        </w:rPr>
        <w:t>=T</w:t>
      </w:r>
      <w:r w:rsidRPr="00BD4192">
        <w:rPr>
          <w:rFonts w:hint="eastAsia"/>
          <w:sz w:val="22"/>
          <w:szCs w:val="21"/>
          <w:vertAlign w:val="subscript"/>
        </w:rPr>
        <w:t>2</w:t>
      </w:r>
      <w:r w:rsidRPr="00BD4192">
        <w:rPr>
          <w:rFonts w:hint="eastAsia"/>
          <w:sz w:val="22"/>
          <w:szCs w:val="21"/>
        </w:rPr>
        <w:t>，所以</w:t>
      </w:r>
      <w:r w:rsidRPr="00BD4192">
        <w:rPr>
          <w:rFonts w:ascii="宋体" w:hAnsi="宋体" w:hint="eastAsia"/>
          <w:sz w:val="22"/>
          <w:szCs w:val="21"/>
        </w:rPr>
        <w:t>一个绕原点的</w:t>
      </w:r>
      <w:r w:rsidRPr="00BD4192">
        <w:rPr>
          <w:rFonts w:hint="eastAsia"/>
          <w:sz w:val="22"/>
          <w:szCs w:val="21"/>
        </w:rPr>
        <w:t>旋转变换和一个均匀比例变换是可交换的变换对。</w:t>
      </w:r>
    </w:p>
    <w:p w:rsidR="00B77854" w:rsidRPr="00BD4192" w:rsidRDefault="00B77854">
      <w:pPr>
        <w:tabs>
          <w:tab w:val="left" w:pos="-720"/>
        </w:tabs>
        <w:ind w:leftChars="-714" w:left="-719" w:rightChars="-501" w:right="-1052" w:hanging="780"/>
        <w:rPr>
          <w:rFonts w:hint="eastAsia"/>
          <w:sz w:val="22"/>
          <w:szCs w:val="21"/>
        </w:rPr>
      </w:pPr>
      <w:r w:rsidRPr="00BD4192">
        <w:rPr>
          <w:rFonts w:hint="eastAsia"/>
          <w:bCs/>
          <w:sz w:val="22"/>
          <w:szCs w:val="21"/>
        </w:rPr>
        <w:t>五</w:t>
      </w:r>
      <w:r w:rsidRPr="00BD4192">
        <w:rPr>
          <w:bCs/>
          <w:sz w:val="22"/>
          <w:szCs w:val="21"/>
        </w:rPr>
        <w:t>、</w:t>
      </w:r>
      <w:r w:rsidRPr="00BD4192">
        <w:rPr>
          <w:rFonts w:hint="eastAsia"/>
          <w:bCs/>
          <w:sz w:val="22"/>
          <w:szCs w:val="21"/>
        </w:rPr>
        <w:t>（本题</w:t>
      </w:r>
      <w:r w:rsidRPr="00BD4192">
        <w:rPr>
          <w:rFonts w:hint="eastAsia"/>
          <w:bCs/>
          <w:sz w:val="22"/>
          <w:szCs w:val="21"/>
        </w:rPr>
        <w:t>10</w:t>
      </w:r>
      <w:r w:rsidRPr="00BD4192">
        <w:rPr>
          <w:rFonts w:hint="eastAsia"/>
          <w:bCs/>
          <w:sz w:val="22"/>
          <w:szCs w:val="21"/>
        </w:rPr>
        <w:t>分）利用中点</w:t>
      </w:r>
      <w:r w:rsidRPr="00BD4192">
        <w:rPr>
          <w:rFonts w:hint="eastAsia"/>
          <w:bCs/>
          <w:sz w:val="22"/>
          <w:szCs w:val="21"/>
        </w:rPr>
        <w:t>Bresenham</w:t>
      </w:r>
      <w:r w:rsidRPr="00BD4192">
        <w:rPr>
          <w:rFonts w:hint="eastAsia"/>
          <w:bCs/>
          <w:sz w:val="22"/>
          <w:szCs w:val="21"/>
        </w:rPr>
        <w:t>画圆算法的原理推导第一象限从</w:t>
      </w:r>
      <w:r w:rsidRPr="00BD4192">
        <w:rPr>
          <w:rFonts w:hint="eastAsia"/>
          <w:bCs/>
          <w:sz w:val="22"/>
          <w:szCs w:val="21"/>
        </w:rPr>
        <w:t>y=0</w:t>
      </w:r>
      <w:r w:rsidRPr="00BD4192">
        <w:rPr>
          <w:rFonts w:hint="eastAsia"/>
          <w:bCs/>
          <w:sz w:val="22"/>
          <w:szCs w:val="21"/>
        </w:rPr>
        <w:t>到</w:t>
      </w:r>
      <w:r w:rsidRPr="00BD4192">
        <w:rPr>
          <w:rFonts w:hint="eastAsia"/>
          <w:bCs/>
          <w:sz w:val="22"/>
          <w:szCs w:val="21"/>
        </w:rPr>
        <w:t>x=y</w:t>
      </w:r>
      <w:r w:rsidRPr="00BD4192">
        <w:rPr>
          <w:rFonts w:hint="eastAsia"/>
          <w:bCs/>
          <w:sz w:val="22"/>
          <w:szCs w:val="21"/>
        </w:rPr>
        <w:t>圆弧段的扫描转换算法（设半径为</w:t>
      </w:r>
      <w:r w:rsidRPr="00BD4192">
        <w:rPr>
          <w:rFonts w:hint="eastAsia"/>
          <w:bCs/>
          <w:sz w:val="22"/>
          <w:szCs w:val="21"/>
        </w:rPr>
        <w:t>R</w:t>
      </w:r>
      <w:r w:rsidRPr="00BD4192">
        <w:rPr>
          <w:rFonts w:hint="eastAsia"/>
          <w:bCs/>
          <w:sz w:val="22"/>
          <w:szCs w:val="21"/>
        </w:rPr>
        <w:t>，要求写清原理、误差函数、递推公式）。</w:t>
      </w:r>
    </w:p>
    <w:p w:rsidR="00B77854" w:rsidRPr="00BD4192" w:rsidRDefault="00B77854">
      <w:pPr>
        <w:tabs>
          <w:tab w:val="left" w:pos="-720"/>
        </w:tabs>
        <w:ind w:leftChars="-714" w:left="-719" w:rightChars="-501" w:right="-1052" w:hanging="780"/>
        <w:rPr>
          <w:rFonts w:hint="eastAsia"/>
          <w:sz w:val="22"/>
          <w:szCs w:val="21"/>
        </w:rPr>
      </w:pPr>
      <w:r w:rsidRPr="00BD4192">
        <w:rPr>
          <w:sz w:val="22"/>
          <w:szCs w:val="21"/>
          <w:lang w:val="en-US" w:eastAsia="zh-CN"/>
        </w:rPr>
        <w:object w:dxaOrig="1000" w:dyaOrig="280">
          <v:shape id="_x0000_s1031" type="#_x0000_t75" style="position:absolute;left:0;text-align:left;margin-left:278.7pt;margin-top:15.4pt;width:123.75pt;height:102pt;z-index:251647488">
            <v:imagedata r:id="rId48" o:title=""/>
            <w10:wrap type="square"/>
          </v:shape>
          <o:OLEObject Type="Embed" ProgID="Visio.Drawing.11" ShapeID="_x0000_s1031" DrawAspect="Content" ObjectID="_1634455152" r:id="rId49">
            <o:FieldCodes>\* MERGEFORMAT</o:FieldCodes>
          </o:OLEObject>
        </w:object>
      </w:r>
      <w:r w:rsidRPr="00BD4192">
        <w:rPr>
          <w:rFonts w:hint="eastAsia"/>
          <w:sz w:val="22"/>
          <w:szCs w:val="21"/>
        </w:rPr>
        <w:t>解：算法原理：如图</w:t>
      </w:r>
      <w:r w:rsidRPr="00BD4192">
        <w:rPr>
          <w:rFonts w:hint="eastAsia"/>
          <w:sz w:val="22"/>
          <w:szCs w:val="21"/>
        </w:rPr>
        <w:t>a</w:t>
      </w:r>
      <w:r w:rsidRPr="00BD4192">
        <w:rPr>
          <w:rFonts w:hint="eastAsia"/>
          <w:sz w:val="22"/>
          <w:szCs w:val="21"/>
        </w:rPr>
        <w:t>所示，</w:t>
      </w:r>
      <w:r w:rsidRPr="00BD4192">
        <w:rPr>
          <w:rFonts w:hint="eastAsia"/>
          <w:bCs/>
          <w:sz w:val="22"/>
          <w:szCs w:val="21"/>
        </w:rPr>
        <w:t>从</w:t>
      </w:r>
      <w:r w:rsidRPr="00BD4192">
        <w:rPr>
          <w:rFonts w:hint="eastAsia"/>
          <w:bCs/>
          <w:sz w:val="22"/>
          <w:szCs w:val="21"/>
        </w:rPr>
        <w:t>y=0</w:t>
      </w:r>
      <w:r w:rsidRPr="00BD4192">
        <w:rPr>
          <w:rFonts w:hint="eastAsia"/>
          <w:bCs/>
          <w:sz w:val="22"/>
          <w:szCs w:val="21"/>
        </w:rPr>
        <w:t>到</w:t>
      </w:r>
      <w:r w:rsidRPr="00BD4192">
        <w:rPr>
          <w:rFonts w:hint="eastAsia"/>
          <w:bCs/>
          <w:sz w:val="22"/>
          <w:szCs w:val="21"/>
        </w:rPr>
        <w:t>x=y</w:t>
      </w:r>
      <w:r w:rsidRPr="00BD4192">
        <w:rPr>
          <w:rFonts w:hint="eastAsia"/>
          <w:bCs/>
          <w:sz w:val="22"/>
          <w:szCs w:val="21"/>
        </w:rPr>
        <w:t>圆弧段即为逆时针方向，此时当</w:t>
      </w:r>
      <w:r w:rsidRPr="00BD4192">
        <w:rPr>
          <w:rFonts w:hint="eastAsia"/>
          <w:bCs/>
          <w:sz w:val="22"/>
          <w:szCs w:val="21"/>
        </w:rPr>
        <w:t>y</w:t>
      </w:r>
      <w:r w:rsidRPr="00BD4192">
        <w:rPr>
          <w:rFonts w:hint="eastAsia"/>
          <w:bCs/>
          <w:sz w:val="22"/>
          <w:szCs w:val="21"/>
        </w:rPr>
        <w:t>方向走一步时，</w:t>
      </w:r>
      <w:r w:rsidRPr="00BD4192">
        <w:rPr>
          <w:rFonts w:hint="eastAsia"/>
          <w:bCs/>
          <w:sz w:val="22"/>
          <w:szCs w:val="21"/>
        </w:rPr>
        <w:t>x</w:t>
      </w:r>
      <w:r w:rsidRPr="00BD4192">
        <w:rPr>
          <w:rFonts w:hint="eastAsia"/>
          <w:bCs/>
          <w:sz w:val="22"/>
          <w:szCs w:val="21"/>
        </w:rPr>
        <w:t>方向能否走一步需要根据判别式进行判断，推导如下：</w:t>
      </w:r>
    </w:p>
    <w:p w:rsidR="00B77854" w:rsidRPr="00BD4192" w:rsidRDefault="00B77854">
      <w:pPr>
        <w:tabs>
          <w:tab w:val="left" w:pos="-720"/>
        </w:tabs>
        <w:ind w:leftChars="-714" w:left="-719" w:rightChars="-501" w:right="-1052" w:hanging="780"/>
        <w:rPr>
          <w:rFonts w:hint="eastAsia"/>
          <w:sz w:val="22"/>
          <w:szCs w:val="21"/>
        </w:rPr>
      </w:pPr>
      <w:r w:rsidRPr="00BD4192">
        <w:rPr>
          <w:rFonts w:hint="eastAsia"/>
          <w:sz w:val="22"/>
          <w:szCs w:val="21"/>
        </w:rPr>
        <w:t>先构造函数</w:t>
      </w:r>
      <w:r w:rsidRPr="00BD4192">
        <w:rPr>
          <w:rFonts w:hint="eastAsia"/>
          <w:sz w:val="22"/>
          <w:szCs w:val="21"/>
        </w:rPr>
        <w:t>F(x,y)=x</w:t>
      </w:r>
      <w:r w:rsidRPr="00BD4192">
        <w:rPr>
          <w:rFonts w:hint="eastAsia"/>
          <w:sz w:val="22"/>
          <w:szCs w:val="21"/>
          <w:vertAlign w:val="superscript"/>
        </w:rPr>
        <w:t>2</w:t>
      </w:r>
      <w:r w:rsidRPr="00BD4192">
        <w:rPr>
          <w:rFonts w:hint="eastAsia"/>
          <w:sz w:val="22"/>
          <w:szCs w:val="21"/>
        </w:rPr>
        <w:t>+y</w:t>
      </w:r>
      <w:r w:rsidRPr="00BD4192">
        <w:rPr>
          <w:rFonts w:hint="eastAsia"/>
          <w:sz w:val="22"/>
          <w:szCs w:val="21"/>
          <w:vertAlign w:val="superscript"/>
        </w:rPr>
        <w:t>2</w:t>
      </w:r>
      <w:r w:rsidRPr="00BD4192">
        <w:rPr>
          <w:rFonts w:hint="eastAsia"/>
          <w:sz w:val="22"/>
          <w:szCs w:val="21"/>
        </w:rPr>
        <w:t>-R</w:t>
      </w:r>
      <w:r w:rsidRPr="00BD4192">
        <w:rPr>
          <w:rFonts w:hint="eastAsia"/>
          <w:sz w:val="22"/>
          <w:szCs w:val="21"/>
          <w:vertAlign w:val="superscript"/>
        </w:rPr>
        <w:t>2</w:t>
      </w:r>
      <w:r w:rsidRPr="00BD4192">
        <w:rPr>
          <w:rFonts w:hint="eastAsia"/>
          <w:sz w:val="22"/>
          <w:szCs w:val="21"/>
        </w:rPr>
        <w:t>，对于圆上点</w:t>
      </w:r>
      <w:r w:rsidRPr="00BD4192">
        <w:rPr>
          <w:rFonts w:hint="eastAsia"/>
          <w:sz w:val="22"/>
          <w:szCs w:val="21"/>
        </w:rPr>
        <w:t>F(x,y)</w:t>
      </w:r>
      <w:r w:rsidRPr="00BD4192">
        <w:rPr>
          <w:rFonts w:hint="eastAsia"/>
          <w:sz w:val="22"/>
          <w:szCs w:val="21"/>
        </w:rPr>
        <w:t>＝</w:t>
      </w:r>
      <w:r w:rsidRPr="00BD4192">
        <w:rPr>
          <w:rFonts w:hint="eastAsia"/>
          <w:sz w:val="22"/>
          <w:szCs w:val="21"/>
        </w:rPr>
        <w:t>0</w:t>
      </w:r>
      <w:r w:rsidRPr="00BD4192">
        <w:rPr>
          <w:rFonts w:hint="eastAsia"/>
          <w:sz w:val="22"/>
          <w:szCs w:val="21"/>
        </w:rPr>
        <w:t>；对于圆外点</w:t>
      </w:r>
      <w:r w:rsidRPr="00BD4192">
        <w:rPr>
          <w:rFonts w:hint="eastAsia"/>
          <w:sz w:val="22"/>
          <w:szCs w:val="21"/>
        </w:rPr>
        <w:t>F(x,y)&gt;0</w:t>
      </w:r>
      <w:r w:rsidRPr="00BD4192">
        <w:rPr>
          <w:rFonts w:hint="eastAsia"/>
          <w:sz w:val="22"/>
          <w:szCs w:val="21"/>
        </w:rPr>
        <w:t>；圆内点</w:t>
      </w:r>
      <w:r w:rsidRPr="00BD4192">
        <w:rPr>
          <w:rFonts w:hint="eastAsia"/>
          <w:sz w:val="22"/>
          <w:szCs w:val="21"/>
        </w:rPr>
        <w:t>F(x,y)&lt;0</w:t>
      </w:r>
      <w:r w:rsidRPr="00BD4192">
        <w:rPr>
          <w:rFonts w:hint="eastAsia"/>
          <w:sz w:val="22"/>
          <w:szCs w:val="21"/>
        </w:rPr>
        <w:t>。</w:t>
      </w:r>
    </w:p>
    <w:p w:rsidR="00B77854" w:rsidRPr="00BD4192" w:rsidRDefault="00B77854">
      <w:pPr>
        <w:tabs>
          <w:tab w:val="left" w:pos="-720"/>
        </w:tabs>
        <w:ind w:leftChars="-714" w:left="-719" w:rightChars="-501" w:right="-1052" w:hanging="780"/>
        <w:rPr>
          <w:rFonts w:hint="eastAsia"/>
          <w:sz w:val="22"/>
          <w:szCs w:val="21"/>
        </w:rPr>
      </w:pPr>
      <w:r w:rsidRPr="00BD4192">
        <w:rPr>
          <w:rFonts w:hint="eastAsia"/>
          <w:sz w:val="22"/>
          <w:szCs w:val="21"/>
        </w:rPr>
        <w:t>假设</w:t>
      </w:r>
      <w:r w:rsidRPr="00BD4192">
        <w:rPr>
          <w:rFonts w:hint="eastAsia"/>
          <w:sz w:val="22"/>
          <w:szCs w:val="21"/>
        </w:rPr>
        <w:t>M</w:t>
      </w:r>
      <w:r w:rsidRPr="00BD4192">
        <w:rPr>
          <w:rFonts w:hint="eastAsia"/>
          <w:sz w:val="22"/>
          <w:szCs w:val="21"/>
        </w:rPr>
        <w:t>为</w:t>
      </w:r>
      <w:r w:rsidRPr="00BD4192">
        <w:rPr>
          <w:rFonts w:hint="eastAsia"/>
          <w:sz w:val="22"/>
          <w:szCs w:val="21"/>
        </w:rPr>
        <w:t>Pr</w:t>
      </w:r>
      <w:r w:rsidRPr="00BD4192">
        <w:rPr>
          <w:rFonts w:hint="eastAsia"/>
          <w:sz w:val="22"/>
          <w:szCs w:val="21"/>
        </w:rPr>
        <w:t>和</w:t>
      </w:r>
      <w:r w:rsidRPr="00BD4192">
        <w:rPr>
          <w:rFonts w:hint="eastAsia"/>
          <w:sz w:val="22"/>
          <w:szCs w:val="21"/>
        </w:rPr>
        <w:t>Pl</w:t>
      </w:r>
      <w:r w:rsidRPr="00BD4192">
        <w:rPr>
          <w:rFonts w:hint="eastAsia"/>
          <w:sz w:val="22"/>
          <w:szCs w:val="21"/>
        </w:rPr>
        <w:t>的中点即</w:t>
      </w:r>
      <w:r w:rsidRPr="00BD4192">
        <w:rPr>
          <w:rFonts w:hint="eastAsia"/>
          <w:sz w:val="22"/>
          <w:szCs w:val="21"/>
        </w:rPr>
        <w:t>M(x</w:t>
      </w:r>
      <w:r w:rsidRPr="00BD4192">
        <w:rPr>
          <w:rFonts w:hint="eastAsia"/>
          <w:sz w:val="22"/>
          <w:szCs w:val="21"/>
          <w:vertAlign w:val="subscript"/>
        </w:rPr>
        <w:t>i</w:t>
      </w:r>
      <w:r w:rsidRPr="00BD4192">
        <w:rPr>
          <w:rFonts w:hint="eastAsia"/>
          <w:sz w:val="22"/>
          <w:szCs w:val="21"/>
        </w:rPr>
        <w:t>-0.5,y</w:t>
      </w:r>
      <w:r w:rsidRPr="00BD4192">
        <w:rPr>
          <w:rFonts w:hint="eastAsia"/>
          <w:sz w:val="22"/>
          <w:szCs w:val="21"/>
          <w:vertAlign w:val="subscript"/>
        </w:rPr>
        <w:t>i</w:t>
      </w:r>
      <w:r w:rsidRPr="00BD4192">
        <w:rPr>
          <w:rFonts w:hint="eastAsia"/>
          <w:sz w:val="22"/>
          <w:szCs w:val="21"/>
        </w:rPr>
        <w:t>+1)</w:t>
      </w:r>
    </w:p>
    <w:p w:rsidR="00B77854" w:rsidRPr="00BD4192" w:rsidRDefault="00B77854">
      <w:pPr>
        <w:tabs>
          <w:tab w:val="left" w:pos="-720"/>
        </w:tabs>
        <w:ind w:leftChars="-714" w:left="-719" w:rightChars="-501" w:right="-1052" w:hanging="780"/>
        <w:rPr>
          <w:rFonts w:hint="eastAsia"/>
          <w:sz w:val="22"/>
          <w:szCs w:val="21"/>
        </w:rPr>
      </w:pPr>
      <w:r w:rsidRPr="00BD4192">
        <w:rPr>
          <w:rFonts w:hint="eastAsia"/>
          <w:sz w:val="22"/>
          <w:szCs w:val="21"/>
        </w:rPr>
        <w:t>所以判别式为：</w:t>
      </w:r>
    </w:p>
    <w:p w:rsidR="00B77854" w:rsidRPr="00BD4192" w:rsidRDefault="00407FB1">
      <w:pPr>
        <w:tabs>
          <w:tab w:val="left" w:pos="-720"/>
        </w:tabs>
        <w:ind w:leftChars="-714" w:left="-719" w:rightChars="-501" w:right="-1052" w:hanging="780"/>
        <w:rPr>
          <w:rFonts w:hint="eastAsia"/>
          <w:sz w:val="22"/>
          <w:szCs w:val="21"/>
        </w:rPr>
      </w:pPr>
      <w:r w:rsidRPr="00BD4192">
        <w:rPr>
          <w:rFonts w:hint="eastAsia"/>
          <w:noProof/>
          <w:sz w:val="22"/>
          <w:szCs w:val="21"/>
        </w:rPr>
        <mc:AlternateContent>
          <mc:Choice Requires="wps">
            <w:drawing>
              <wp:anchor distT="0" distB="0" distL="114300" distR="114300" simplePos="0" relativeHeight="251649536" behindDoc="0" locked="0" layoutInCell="1" allowOverlap="1">
                <wp:simplePos x="0" y="0"/>
                <wp:positionH relativeFrom="column">
                  <wp:posOffset>4091940</wp:posOffset>
                </wp:positionH>
                <wp:positionV relativeFrom="paragraph">
                  <wp:posOffset>83185</wp:posOffset>
                </wp:positionV>
                <wp:extent cx="533400" cy="304800"/>
                <wp:effectExtent l="0" t="0" r="3810" b="2540"/>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854" w:rsidRDefault="00B77854">
                            <w:pPr>
                              <w:rPr>
                                <w:rFonts w:hint="eastAsia"/>
                              </w:rPr>
                            </w:pPr>
                            <w:r>
                              <w:rPr>
                                <w:rFonts w:hint="eastAsia"/>
                              </w:rPr>
                              <w:t>图</w:t>
                            </w:r>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322.2pt;margin-top:6.55pt;width:42pt;height:2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EzgwIAABc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" stroked="f">
                <v:textbox>
                  <w:txbxContent>
                    <w:p w:rsidR="00B77854" w:rsidRDefault="00B77854">
                      <w:pPr>
                        <w:rPr>
                          <w:rFonts w:hint="eastAsia"/>
                        </w:rPr>
                      </w:pPr>
                      <w:r>
                        <w:rPr>
                          <w:rFonts w:hint="eastAsia"/>
                        </w:rPr>
                        <w:t>图</w:t>
                      </w:r>
                      <w:r>
                        <w:rPr>
                          <w:rFonts w:hint="eastAsia"/>
                        </w:rPr>
                        <w:t>a</w:t>
                      </w:r>
                    </w:p>
                  </w:txbxContent>
                </v:textbox>
              </v:shape>
            </w:pict>
          </mc:Fallback>
        </mc:AlternateContent>
      </w:r>
      <w:r w:rsidR="00B77854" w:rsidRPr="00BD4192">
        <w:rPr>
          <w:sz w:val="22"/>
          <w:szCs w:val="21"/>
        </w:rPr>
        <w:t>d</w:t>
      </w:r>
      <w:r w:rsidR="00B77854" w:rsidRPr="00BD4192">
        <w:rPr>
          <w:rFonts w:hint="eastAsia"/>
          <w:sz w:val="22"/>
          <w:szCs w:val="21"/>
        </w:rPr>
        <w:t>=F(x</w:t>
      </w:r>
      <w:r w:rsidR="00B77854" w:rsidRPr="00BD4192">
        <w:rPr>
          <w:rFonts w:hint="eastAsia"/>
          <w:sz w:val="22"/>
          <w:szCs w:val="21"/>
          <w:vertAlign w:val="subscript"/>
        </w:rPr>
        <w:t>M</w:t>
      </w:r>
      <w:r w:rsidR="00B77854" w:rsidRPr="00BD4192">
        <w:rPr>
          <w:rFonts w:hint="eastAsia"/>
          <w:sz w:val="22"/>
          <w:szCs w:val="21"/>
        </w:rPr>
        <w:t>,y</w:t>
      </w:r>
      <w:r w:rsidR="00B77854" w:rsidRPr="00BD4192">
        <w:rPr>
          <w:rFonts w:hint="eastAsia"/>
          <w:sz w:val="22"/>
          <w:szCs w:val="21"/>
          <w:vertAlign w:val="subscript"/>
        </w:rPr>
        <w:t>M</w:t>
      </w:r>
      <w:r w:rsidR="00B77854" w:rsidRPr="00BD4192">
        <w:rPr>
          <w:rFonts w:hint="eastAsia"/>
          <w:sz w:val="22"/>
          <w:szCs w:val="21"/>
        </w:rPr>
        <w:t>)=F(x</w:t>
      </w:r>
      <w:r w:rsidR="00B77854" w:rsidRPr="00BD4192">
        <w:rPr>
          <w:rFonts w:hint="eastAsia"/>
          <w:sz w:val="22"/>
          <w:szCs w:val="21"/>
          <w:vertAlign w:val="subscript"/>
        </w:rPr>
        <w:t>i</w:t>
      </w:r>
      <w:r w:rsidR="00B77854" w:rsidRPr="00BD4192">
        <w:rPr>
          <w:rFonts w:hint="eastAsia"/>
          <w:sz w:val="22"/>
          <w:szCs w:val="21"/>
        </w:rPr>
        <w:t>-0.5,y</w:t>
      </w:r>
      <w:r w:rsidR="00B77854" w:rsidRPr="00BD4192">
        <w:rPr>
          <w:rFonts w:hint="eastAsia"/>
          <w:sz w:val="22"/>
          <w:szCs w:val="21"/>
          <w:vertAlign w:val="subscript"/>
        </w:rPr>
        <w:t>i</w:t>
      </w:r>
      <w:r w:rsidR="00B77854" w:rsidRPr="00BD4192">
        <w:rPr>
          <w:rFonts w:hint="eastAsia"/>
          <w:sz w:val="22"/>
          <w:szCs w:val="21"/>
        </w:rPr>
        <w:t>+1)= (x</w:t>
      </w:r>
      <w:r w:rsidR="00B77854" w:rsidRPr="00BD4192">
        <w:rPr>
          <w:rFonts w:hint="eastAsia"/>
          <w:sz w:val="22"/>
          <w:szCs w:val="21"/>
          <w:vertAlign w:val="subscript"/>
        </w:rPr>
        <w:t>i</w:t>
      </w:r>
      <w:r w:rsidR="00B77854" w:rsidRPr="00BD4192">
        <w:rPr>
          <w:rFonts w:hint="eastAsia"/>
          <w:sz w:val="22"/>
          <w:szCs w:val="21"/>
        </w:rPr>
        <w:t>-0.5)</w:t>
      </w:r>
      <w:r w:rsidR="00B77854" w:rsidRPr="00BD4192">
        <w:rPr>
          <w:rFonts w:hint="eastAsia"/>
          <w:sz w:val="22"/>
          <w:szCs w:val="21"/>
          <w:vertAlign w:val="superscript"/>
        </w:rPr>
        <w:t>2</w:t>
      </w:r>
      <w:r w:rsidR="00B77854" w:rsidRPr="00BD4192">
        <w:rPr>
          <w:rFonts w:hint="eastAsia"/>
          <w:sz w:val="22"/>
          <w:szCs w:val="21"/>
        </w:rPr>
        <w:t>+( y</w:t>
      </w:r>
      <w:r w:rsidR="00B77854" w:rsidRPr="00BD4192">
        <w:rPr>
          <w:rFonts w:hint="eastAsia"/>
          <w:sz w:val="22"/>
          <w:szCs w:val="21"/>
          <w:vertAlign w:val="subscript"/>
        </w:rPr>
        <w:t>i</w:t>
      </w:r>
      <w:r w:rsidR="00B77854" w:rsidRPr="00BD4192">
        <w:rPr>
          <w:rFonts w:hint="eastAsia"/>
          <w:sz w:val="22"/>
          <w:szCs w:val="21"/>
        </w:rPr>
        <w:t>+1)</w:t>
      </w:r>
      <w:r w:rsidR="00B77854" w:rsidRPr="00BD4192">
        <w:rPr>
          <w:rFonts w:hint="eastAsia"/>
          <w:sz w:val="22"/>
          <w:szCs w:val="21"/>
          <w:vertAlign w:val="superscript"/>
        </w:rPr>
        <w:t>2</w:t>
      </w:r>
      <w:r w:rsidR="00B77854" w:rsidRPr="00BD4192">
        <w:rPr>
          <w:rFonts w:hint="eastAsia"/>
          <w:sz w:val="22"/>
          <w:szCs w:val="21"/>
        </w:rPr>
        <w:t>-R</w:t>
      </w:r>
      <w:r w:rsidR="00B77854" w:rsidRPr="00BD4192">
        <w:rPr>
          <w:rFonts w:hint="eastAsia"/>
          <w:sz w:val="22"/>
          <w:szCs w:val="21"/>
          <w:vertAlign w:val="superscript"/>
        </w:rPr>
        <w:t>2</w:t>
      </w:r>
    </w:p>
    <w:p w:rsidR="00B77854" w:rsidRPr="00BD4192" w:rsidRDefault="00B77854">
      <w:pPr>
        <w:tabs>
          <w:tab w:val="left" w:pos="-720"/>
        </w:tabs>
        <w:ind w:leftChars="-714" w:left="-719" w:rightChars="-501" w:right="-1052" w:hanging="780"/>
        <w:rPr>
          <w:rFonts w:hint="eastAsia"/>
          <w:sz w:val="22"/>
          <w:szCs w:val="21"/>
        </w:rPr>
      </w:pPr>
      <w:r w:rsidRPr="00BD4192">
        <w:rPr>
          <w:rFonts w:hint="eastAsia"/>
          <w:sz w:val="22"/>
          <w:szCs w:val="21"/>
        </w:rPr>
        <w:t>当</w:t>
      </w:r>
      <w:r w:rsidRPr="00BD4192">
        <w:rPr>
          <w:rFonts w:hint="eastAsia"/>
          <w:sz w:val="22"/>
          <w:szCs w:val="21"/>
        </w:rPr>
        <w:t>d&lt;0</w:t>
      </w:r>
      <w:r w:rsidRPr="00BD4192">
        <w:rPr>
          <w:rFonts w:hint="eastAsia"/>
          <w:sz w:val="22"/>
          <w:szCs w:val="21"/>
        </w:rPr>
        <w:t>时，如图</w:t>
      </w:r>
      <w:r w:rsidRPr="00BD4192">
        <w:rPr>
          <w:rFonts w:hint="eastAsia"/>
          <w:sz w:val="22"/>
          <w:szCs w:val="21"/>
        </w:rPr>
        <w:t>b</w:t>
      </w:r>
      <w:r w:rsidRPr="00BD4192">
        <w:rPr>
          <w:rFonts w:hint="eastAsia"/>
          <w:sz w:val="22"/>
          <w:szCs w:val="21"/>
        </w:rPr>
        <w:t>，下一点取</w:t>
      </w:r>
      <w:r w:rsidRPr="00BD4192">
        <w:rPr>
          <w:rFonts w:hint="eastAsia"/>
          <w:sz w:val="22"/>
          <w:szCs w:val="21"/>
        </w:rPr>
        <w:t>Pr</w:t>
      </w:r>
      <w:r w:rsidRPr="00BD4192">
        <w:rPr>
          <w:rFonts w:hint="eastAsia"/>
          <w:sz w:val="22"/>
          <w:szCs w:val="21"/>
        </w:rPr>
        <w:t>（</w:t>
      </w:r>
      <w:r w:rsidRPr="00BD4192">
        <w:rPr>
          <w:rFonts w:hint="eastAsia"/>
          <w:sz w:val="22"/>
          <w:szCs w:val="21"/>
        </w:rPr>
        <w:t>x</w:t>
      </w:r>
      <w:r w:rsidRPr="00BD4192">
        <w:rPr>
          <w:rFonts w:hint="eastAsia"/>
          <w:sz w:val="22"/>
          <w:szCs w:val="21"/>
          <w:vertAlign w:val="subscript"/>
        </w:rPr>
        <w:t>i</w:t>
      </w:r>
      <w:r w:rsidRPr="00BD4192">
        <w:rPr>
          <w:rFonts w:hint="eastAsia"/>
          <w:sz w:val="22"/>
          <w:szCs w:val="21"/>
        </w:rPr>
        <w:t>,y</w:t>
      </w:r>
      <w:r w:rsidRPr="00BD4192">
        <w:rPr>
          <w:rFonts w:hint="eastAsia"/>
          <w:sz w:val="22"/>
          <w:szCs w:val="21"/>
          <w:vertAlign w:val="subscript"/>
        </w:rPr>
        <w:t>i</w:t>
      </w:r>
      <w:r w:rsidRPr="00BD4192">
        <w:rPr>
          <w:rFonts w:hint="eastAsia"/>
          <w:sz w:val="22"/>
          <w:szCs w:val="21"/>
        </w:rPr>
        <w:t>+1</w:t>
      </w:r>
      <w:r w:rsidRPr="00BD4192">
        <w:rPr>
          <w:rFonts w:hint="eastAsia"/>
          <w:sz w:val="22"/>
          <w:szCs w:val="21"/>
        </w:rPr>
        <w:t>）</w:t>
      </w:r>
    </w:p>
    <w:p w:rsidR="00B77854" w:rsidRPr="00BD4192" w:rsidRDefault="00B77854">
      <w:pPr>
        <w:tabs>
          <w:tab w:val="left" w:pos="-720"/>
        </w:tabs>
        <w:ind w:leftChars="-714" w:left="-719" w:rightChars="-501" w:right="-1052" w:hanging="780"/>
        <w:rPr>
          <w:rFonts w:hint="eastAsia"/>
          <w:sz w:val="22"/>
          <w:szCs w:val="21"/>
        </w:rPr>
      </w:pPr>
      <w:r w:rsidRPr="00BD4192">
        <w:rPr>
          <w:rFonts w:hint="eastAsia"/>
          <w:sz w:val="22"/>
          <w:szCs w:val="21"/>
        </w:rPr>
        <w:t>当</w:t>
      </w:r>
      <w:r w:rsidRPr="00BD4192">
        <w:rPr>
          <w:rFonts w:hint="eastAsia"/>
          <w:sz w:val="22"/>
          <w:szCs w:val="21"/>
        </w:rPr>
        <w:t>d&gt;0</w:t>
      </w:r>
      <w:r w:rsidRPr="00BD4192">
        <w:rPr>
          <w:rFonts w:hint="eastAsia"/>
          <w:sz w:val="22"/>
          <w:szCs w:val="21"/>
        </w:rPr>
        <w:t>时，如图</w:t>
      </w:r>
      <w:r w:rsidRPr="00BD4192">
        <w:rPr>
          <w:rFonts w:hint="eastAsia"/>
          <w:sz w:val="22"/>
          <w:szCs w:val="21"/>
        </w:rPr>
        <w:t>c</w:t>
      </w:r>
      <w:r w:rsidRPr="00BD4192">
        <w:rPr>
          <w:rFonts w:hint="eastAsia"/>
          <w:sz w:val="22"/>
          <w:szCs w:val="21"/>
        </w:rPr>
        <w:t>，下一点取</w:t>
      </w:r>
      <w:r w:rsidRPr="00BD4192">
        <w:rPr>
          <w:rFonts w:hint="eastAsia"/>
          <w:sz w:val="22"/>
          <w:szCs w:val="21"/>
        </w:rPr>
        <w:t>Pl(x</w:t>
      </w:r>
      <w:r w:rsidRPr="00BD4192">
        <w:rPr>
          <w:rFonts w:hint="eastAsia"/>
          <w:sz w:val="22"/>
          <w:szCs w:val="21"/>
          <w:vertAlign w:val="subscript"/>
        </w:rPr>
        <w:t>i</w:t>
      </w:r>
      <w:r w:rsidRPr="00BD4192">
        <w:rPr>
          <w:rFonts w:hint="eastAsia"/>
          <w:sz w:val="22"/>
          <w:szCs w:val="21"/>
        </w:rPr>
        <w:t>-1,y</w:t>
      </w:r>
      <w:r w:rsidRPr="00BD4192">
        <w:rPr>
          <w:rFonts w:hint="eastAsia"/>
          <w:sz w:val="22"/>
          <w:szCs w:val="21"/>
          <w:vertAlign w:val="subscript"/>
        </w:rPr>
        <w:t>i</w:t>
      </w:r>
      <w:r w:rsidRPr="00BD4192">
        <w:rPr>
          <w:rFonts w:hint="eastAsia"/>
          <w:sz w:val="22"/>
          <w:szCs w:val="21"/>
        </w:rPr>
        <w:t>+1)</w:t>
      </w:r>
    </w:p>
    <w:p w:rsidR="00B77854" w:rsidRPr="00BD4192" w:rsidRDefault="00B77854">
      <w:pPr>
        <w:tabs>
          <w:tab w:val="left" w:pos="-720"/>
        </w:tabs>
        <w:ind w:leftChars="-714" w:left="-719" w:rightChars="-501" w:right="-1052" w:hanging="780"/>
        <w:rPr>
          <w:rFonts w:hint="eastAsia"/>
          <w:sz w:val="22"/>
          <w:szCs w:val="21"/>
        </w:rPr>
      </w:pPr>
      <w:r w:rsidRPr="00BD4192">
        <w:rPr>
          <w:sz w:val="22"/>
          <w:szCs w:val="21"/>
          <w:lang w:val="en-US" w:eastAsia="zh-CN"/>
        </w:rPr>
        <w:object w:dxaOrig="1000" w:dyaOrig="280">
          <v:shape id="_x0000_s1033" type="#_x0000_t75" style="position:absolute;left:0;text-align:left;margin-left:328.2pt;margin-top:2.5pt;width:63pt;height:60.75pt;z-index:251648512">
            <v:imagedata r:id="rId50" o:title=""/>
            <w10:wrap type="square"/>
          </v:shape>
          <o:OLEObject Type="Embed" ProgID="Visio.Drawing.11" ShapeID="_x0000_s1033" DrawAspect="Content" ObjectID="_1634455153" r:id="rId51">
            <o:FieldCodes>\* MERGEFORMAT</o:FieldCodes>
          </o:OLEObject>
        </w:object>
      </w:r>
      <w:r w:rsidRPr="00BD4192">
        <w:rPr>
          <w:rFonts w:hint="eastAsia"/>
          <w:sz w:val="22"/>
          <w:szCs w:val="21"/>
        </w:rPr>
        <w:t>当</w:t>
      </w:r>
      <w:r w:rsidRPr="00BD4192">
        <w:rPr>
          <w:rFonts w:hint="eastAsia"/>
          <w:sz w:val="22"/>
          <w:szCs w:val="21"/>
        </w:rPr>
        <w:t>d</w:t>
      </w:r>
      <w:r w:rsidRPr="00BD4192">
        <w:rPr>
          <w:rFonts w:hint="eastAsia"/>
          <w:sz w:val="22"/>
          <w:szCs w:val="21"/>
        </w:rPr>
        <w:t>＝</w:t>
      </w:r>
      <w:r w:rsidRPr="00BD4192">
        <w:rPr>
          <w:rFonts w:hint="eastAsia"/>
          <w:sz w:val="22"/>
          <w:szCs w:val="21"/>
        </w:rPr>
        <w:t>0</w:t>
      </w:r>
      <w:r w:rsidRPr="00BD4192">
        <w:rPr>
          <w:rFonts w:hint="eastAsia"/>
          <w:sz w:val="22"/>
          <w:szCs w:val="21"/>
        </w:rPr>
        <w:t>时，任取上述情况中一种即可。</w:t>
      </w:r>
    </w:p>
    <w:p w:rsidR="00B77854" w:rsidRPr="00BD4192" w:rsidRDefault="00B77854">
      <w:pPr>
        <w:tabs>
          <w:tab w:val="left" w:pos="-720"/>
        </w:tabs>
        <w:ind w:leftChars="-714" w:left="-719" w:rightChars="-501" w:right="-1052" w:hanging="780"/>
        <w:rPr>
          <w:rFonts w:hint="eastAsia"/>
          <w:sz w:val="22"/>
          <w:szCs w:val="21"/>
        </w:rPr>
      </w:pPr>
      <w:r w:rsidRPr="00BD4192">
        <w:rPr>
          <w:rFonts w:hint="eastAsia"/>
          <w:sz w:val="22"/>
          <w:szCs w:val="21"/>
        </w:rPr>
        <w:t>误差项的递推：如图</w:t>
      </w:r>
      <w:r w:rsidRPr="00BD4192">
        <w:rPr>
          <w:rFonts w:hint="eastAsia"/>
          <w:sz w:val="22"/>
          <w:szCs w:val="21"/>
        </w:rPr>
        <w:t>b</w:t>
      </w:r>
      <w:r w:rsidRPr="00BD4192">
        <w:rPr>
          <w:rFonts w:hint="eastAsia"/>
          <w:sz w:val="22"/>
          <w:szCs w:val="21"/>
        </w:rPr>
        <w:t>所示，当</w:t>
      </w:r>
      <w:r w:rsidRPr="00BD4192">
        <w:rPr>
          <w:rFonts w:hint="eastAsia"/>
          <w:sz w:val="22"/>
          <w:szCs w:val="21"/>
        </w:rPr>
        <w:t>d&lt;0</w:t>
      </w:r>
      <w:r w:rsidRPr="00BD4192">
        <w:rPr>
          <w:rFonts w:hint="eastAsia"/>
          <w:sz w:val="22"/>
          <w:szCs w:val="21"/>
        </w:rPr>
        <w:t>时，取</w:t>
      </w:r>
      <w:r w:rsidRPr="00BD4192">
        <w:rPr>
          <w:rFonts w:hint="eastAsia"/>
          <w:sz w:val="22"/>
          <w:szCs w:val="21"/>
        </w:rPr>
        <w:t>Pr</w:t>
      </w:r>
      <w:r w:rsidRPr="00BD4192">
        <w:rPr>
          <w:rFonts w:hint="eastAsia"/>
          <w:sz w:val="22"/>
          <w:szCs w:val="21"/>
        </w:rPr>
        <w:t>（</w:t>
      </w:r>
      <w:r w:rsidRPr="00BD4192">
        <w:rPr>
          <w:rFonts w:hint="eastAsia"/>
          <w:sz w:val="22"/>
          <w:szCs w:val="21"/>
        </w:rPr>
        <w:t>x</w:t>
      </w:r>
      <w:r w:rsidRPr="00BD4192">
        <w:rPr>
          <w:rFonts w:hint="eastAsia"/>
          <w:sz w:val="22"/>
          <w:szCs w:val="21"/>
          <w:vertAlign w:val="subscript"/>
        </w:rPr>
        <w:t>i</w:t>
      </w:r>
      <w:r w:rsidRPr="00BD4192">
        <w:rPr>
          <w:rFonts w:hint="eastAsia"/>
          <w:sz w:val="22"/>
          <w:szCs w:val="21"/>
        </w:rPr>
        <w:t>,y</w:t>
      </w:r>
      <w:r w:rsidRPr="00BD4192">
        <w:rPr>
          <w:rFonts w:hint="eastAsia"/>
          <w:sz w:val="22"/>
          <w:szCs w:val="21"/>
          <w:vertAlign w:val="subscript"/>
        </w:rPr>
        <w:t>i</w:t>
      </w:r>
      <w:r w:rsidRPr="00BD4192">
        <w:rPr>
          <w:rFonts w:hint="eastAsia"/>
          <w:sz w:val="22"/>
          <w:szCs w:val="21"/>
        </w:rPr>
        <w:t>+1</w:t>
      </w:r>
      <w:r w:rsidRPr="00BD4192">
        <w:rPr>
          <w:rFonts w:hint="eastAsia"/>
          <w:sz w:val="22"/>
          <w:szCs w:val="21"/>
        </w:rPr>
        <w:t>），欲判断下一个象素，应计算：</w:t>
      </w:r>
    </w:p>
    <w:p w:rsidR="00B77854" w:rsidRPr="00BD4192" w:rsidRDefault="00B77854">
      <w:pPr>
        <w:tabs>
          <w:tab w:val="left" w:pos="-720"/>
        </w:tabs>
        <w:ind w:leftChars="-714" w:left="-719" w:rightChars="-501" w:right="-1052" w:hanging="780"/>
        <w:rPr>
          <w:rFonts w:hint="eastAsia"/>
          <w:sz w:val="22"/>
          <w:szCs w:val="21"/>
        </w:rPr>
      </w:pPr>
      <w:r w:rsidRPr="00BD4192">
        <w:rPr>
          <w:sz w:val="22"/>
          <w:szCs w:val="21"/>
        </w:rPr>
        <w:t>d’</w:t>
      </w:r>
      <w:r w:rsidRPr="00BD4192">
        <w:rPr>
          <w:rFonts w:hint="eastAsia"/>
          <w:sz w:val="22"/>
          <w:szCs w:val="21"/>
        </w:rPr>
        <w:t>=F(x</w:t>
      </w:r>
      <w:r w:rsidRPr="00BD4192">
        <w:rPr>
          <w:rFonts w:hint="eastAsia"/>
          <w:sz w:val="22"/>
          <w:szCs w:val="21"/>
          <w:vertAlign w:val="subscript"/>
        </w:rPr>
        <w:t>i</w:t>
      </w:r>
      <w:r w:rsidRPr="00BD4192">
        <w:rPr>
          <w:rFonts w:hint="eastAsia"/>
          <w:sz w:val="22"/>
          <w:szCs w:val="21"/>
        </w:rPr>
        <w:t>-0.5,y</w:t>
      </w:r>
      <w:r w:rsidRPr="00BD4192">
        <w:rPr>
          <w:rFonts w:hint="eastAsia"/>
          <w:sz w:val="22"/>
          <w:szCs w:val="21"/>
          <w:vertAlign w:val="subscript"/>
        </w:rPr>
        <w:t>i</w:t>
      </w:r>
      <w:r w:rsidRPr="00BD4192">
        <w:rPr>
          <w:rFonts w:hint="eastAsia"/>
          <w:sz w:val="22"/>
          <w:szCs w:val="21"/>
        </w:rPr>
        <w:t>+2)=d+2y</w:t>
      </w:r>
      <w:r w:rsidRPr="00BD4192">
        <w:rPr>
          <w:rFonts w:hint="eastAsia"/>
          <w:sz w:val="22"/>
          <w:szCs w:val="21"/>
          <w:vertAlign w:val="subscript"/>
        </w:rPr>
        <w:t>i</w:t>
      </w:r>
      <w:r w:rsidRPr="00BD4192">
        <w:rPr>
          <w:rFonts w:hint="eastAsia"/>
          <w:sz w:val="22"/>
          <w:szCs w:val="21"/>
        </w:rPr>
        <w:t>+3</w:t>
      </w:r>
      <w:r w:rsidRPr="00BD4192">
        <w:rPr>
          <w:rFonts w:hint="eastAsia"/>
          <w:sz w:val="22"/>
          <w:szCs w:val="21"/>
        </w:rPr>
        <w:t>，即</w:t>
      </w:r>
      <w:r w:rsidRPr="00BD4192">
        <w:rPr>
          <w:rFonts w:hint="eastAsia"/>
          <w:sz w:val="22"/>
          <w:szCs w:val="21"/>
        </w:rPr>
        <w:t>d</w:t>
      </w:r>
      <w:r w:rsidRPr="00BD4192">
        <w:rPr>
          <w:rFonts w:hint="eastAsia"/>
          <w:sz w:val="22"/>
          <w:szCs w:val="21"/>
        </w:rPr>
        <w:t>的增量为</w:t>
      </w:r>
      <w:r w:rsidRPr="00BD4192">
        <w:rPr>
          <w:rFonts w:hint="eastAsia"/>
          <w:sz w:val="22"/>
          <w:szCs w:val="21"/>
        </w:rPr>
        <w:t>2y</w:t>
      </w:r>
      <w:r w:rsidRPr="00BD4192">
        <w:rPr>
          <w:rFonts w:hint="eastAsia"/>
          <w:sz w:val="22"/>
          <w:szCs w:val="21"/>
          <w:vertAlign w:val="subscript"/>
        </w:rPr>
        <w:t>i</w:t>
      </w:r>
      <w:r w:rsidRPr="00BD4192">
        <w:rPr>
          <w:rFonts w:hint="eastAsia"/>
          <w:sz w:val="22"/>
          <w:szCs w:val="21"/>
        </w:rPr>
        <w:t>+3</w:t>
      </w:r>
      <w:r w:rsidRPr="00BD4192">
        <w:rPr>
          <w:rFonts w:hint="eastAsia"/>
          <w:sz w:val="22"/>
          <w:szCs w:val="21"/>
        </w:rPr>
        <w:t>；</w:t>
      </w:r>
    </w:p>
    <w:p w:rsidR="00B77854" w:rsidRPr="00BD4192" w:rsidRDefault="00B77854">
      <w:pPr>
        <w:tabs>
          <w:tab w:val="left" w:pos="-720"/>
        </w:tabs>
        <w:ind w:leftChars="-714" w:left="-719" w:rightChars="-501" w:right="-1052" w:hanging="780"/>
        <w:rPr>
          <w:rFonts w:hint="eastAsia"/>
          <w:sz w:val="22"/>
          <w:szCs w:val="21"/>
        </w:rPr>
      </w:pPr>
      <w:r w:rsidRPr="00BD4192">
        <w:rPr>
          <w:rFonts w:hint="eastAsia"/>
          <w:sz w:val="22"/>
          <w:szCs w:val="21"/>
        </w:rPr>
        <w:t>如图</w:t>
      </w:r>
      <w:r w:rsidRPr="00BD4192">
        <w:rPr>
          <w:rFonts w:hint="eastAsia"/>
          <w:sz w:val="22"/>
          <w:szCs w:val="21"/>
        </w:rPr>
        <w:t>c</w:t>
      </w:r>
      <w:r w:rsidRPr="00BD4192">
        <w:rPr>
          <w:rFonts w:hint="eastAsia"/>
          <w:sz w:val="22"/>
          <w:szCs w:val="21"/>
        </w:rPr>
        <w:t>所示，当</w:t>
      </w:r>
      <w:r w:rsidRPr="00BD4192">
        <w:rPr>
          <w:rFonts w:hint="eastAsia"/>
          <w:sz w:val="22"/>
          <w:szCs w:val="21"/>
        </w:rPr>
        <w:t>d&gt;0</w:t>
      </w:r>
      <w:r w:rsidRPr="00BD4192">
        <w:rPr>
          <w:rFonts w:hint="eastAsia"/>
          <w:sz w:val="22"/>
          <w:szCs w:val="21"/>
        </w:rPr>
        <w:t>时</w:t>
      </w:r>
      <w:r w:rsidR="00407FB1" w:rsidRPr="00BD4192">
        <w:rPr>
          <w:noProof/>
          <w:sz w:val="22"/>
          <w:szCs w:val="21"/>
        </w:rPr>
        <mc:AlternateContent>
          <mc:Choice Requires="wps">
            <w:drawing>
              <wp:anchor distT="0" distB="0" distL="114300" distR="114300" simplePos="0" relativeHeight="251650560" behindDoc="0" locked="0" layoutInCell="1" allowOverlap="1">
                <wp:simplePos x="0" y="0"/>
                <wp:positionH relativeFrom="column">
                  <wp:posOffset>4368800</wp:posOffset>
                </wp:positionH>
                <wp:positionV relativeFrom="paragraph">
                  <wp:posOffset>73660</wp:posOffset>
                </wp:positionV>
                <wp:extent cx="533400" cy="304800"/>
                <wp:effectExtent l="0" t="3175" r="3175" b="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854" w:rsidRDefault="00B77854">
                            <w:pPr>
                              <w:rPr>
                                <w:rFonts w:hint="eastAsia"/>
                              </w:rPr>
                            </w:pPr>
                            <w:r>
                              <w:rPr>
                                <w:rFonts w:hint="eastAsia"/>
                              </w:rPr>
                              <w:t>图</w:t>
                            </w:r>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344pt;margin-top:5.8pt;width:42pt;height:2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" stroked="f">
                <v:textbox>
                  <w:txbxContent>
                    <w:p w:rsidR="00B77854" w:rsidRDefault="00B77854">
                      <w:pPr>
                        <w:rPr>
                          <w:rFonts w:hint="eastAsia"/>
                        </w:rPr>
                      </w:pPr>
                      <w:r>
                        <w:rPr>
                          <w:rFonts w:hint="eastAsia"/>
                        </w:rPr>
                        <w:t>图</w:t>
                      </w:r>
                      <w:r>
                        <w:rPr>
                          <w:rFonts w:hint="eastAsia"/>
                        </w:rPr>
                        <w:t>b</w:t>
                      </w:r>
                    </w:p>
                  </w:txbxContent>
                </v:textbox>
              </v:shape>
            </w:pict>
          </mc:Fallback>
        </mc:AlternateContent>
      </w:r>
      <w:r w:rsidRPr="00BD4192">
        <w:rPr>
          <w:rFonts w:hint="eastAsia"/>
          <w:sz w:val="22"/>
          <w:szCs w:val="21"/>
        </w:rPr>
        <w:t>，取</w:t>
      </w:r>
      <w:r w:rsidRPr="00BD4192">
        <w:rPr>
          <w:rFonts w:hint="eastAsia"/>
          <w:sz w:val="22"/>
          <w:szCs w:val="21"/>
        </w:rPr>
        <w:t>Pl(x</w:t>
      </w:r>
      <w:r w:rsidRPr="00BD4192">
        <w:rPr>
          <w:rFonts w:hint="eastAsia"/>
          <w:sz w:val="22"/>
          <w:szCs w:val="21"/>
          <w:vertAlign w:val="subscript"/>
        </w:rPr>
        <w:t>i</w:t>
      </w:r>
      <w:r w:rsidRPr="00BD4192">
        <w:rPr>
          <w:rFonts w:hint="eastAsia"/>
          <w:sz w:val="22"/>
          <w:szCs w:val="21"/>
        </w:rPr>
        <w:t>-1,y</w:t>
      </w:r>
      <w:r w:rsidRPr="00BD4192">
        <w:rPr>
          <w:rFonts w:hint="eastAsia"/>
          <w:sz w:val="22"/>
          <w:szCs w:val="21"/>
          <w:vertAlign w:val="subscript"/>
        </w:rPr>
        <w:t>i</w:t>
      </w:r>
      <w:r w:rsidRPr="00BD4192">
        <w:rPr>
          <w:rFonts w:hint="eastAsia"/>
          <w:sz w:val="22"/>
          <w:szCs w:val="21"/>
        </w:rPr>
        <w:t>+1)</w:t>
      </w:r>
      <w:r w:rsidRPr="00BD4192">
        <w:rPr>
          <w:rFonts w:hint="eastAsia"/>
          <w:sz w:val="22"/>
          <w:szCs w:val="21"/>
        </w:rPr>
        <w:t>，欲判断下一个象素，应计算：</w:t>
      </w:r>
    </w:p>
    <w:p w:rsidR="00B77854" w:rsidRPr="00BD4192" w:rsidRDefault="00B77854">
      <w:pPr>
        <w:tabs>
          <w:tab w:val="left" w:pos="-720"/>
        </w:tabs>
        <w:ind w:leftChars="-714" w:left="-719" w:rightChars="-501" w:right="-1052" w:hanging="780"/>
        <w:rPr>
          <w:rFonts w:hint="eastAsia"/>
          <w:sz w:val="22"/>
          <w:szCs w:val="21"/>
        </w:rPr>
      </w:pPr>
      <w:r w:rsidRPr="00BD4192">
        <w:rPr>
          <w:sz w:val="22"/>
          <w:szCs w:val="21"/>
          <w:lang w:val="en-US" w:eastAsia="zh-CN"/>
        </w:rPr>
        <w:object w:dxaOrig="1000" w:dyaOrig="280">
          <v:shape id="_x0000_s1035" type="#_x0000_t75" style="position:absolute;left:0;text-align:left;margin-left:328pt;margin-top:4pt;width:63.5pt;height:60.5pt;z-index:251651584">
            <v:imagedata r:id="rId52" o:title=""/>
            <w10:wrap type="square"/>
          </v:shape>
          <o:OLEObject Type="Embed" ProgID="Visio.Drawing.11" ShapeID="_x0000_s1035" DrawAspect="Content" ObjectID="_1634455154" r:id="rId53">
            <o:FieldCodes>\* MERGEFORMAT</o:FieldCodes>
          </o:OLEObject>
        </w:object>
      </w:r>
      <w:r w:rsidRPr="00BD4192">
        <w:rPr>
          <w:sz w:val="22"/>
          <w:szCs w:val="21"/>
        </w:rPr>
        <w:t>d’</w:t>
      </w:r>
      <w:r w:rsidRPr="00BD4192">
        <w:rPr>
          <w:rFonts w:hint="eastAsia"/>
          <w:sz w:val="22"/>
          <w:szCs w:val="21"/>
        </w:rPr>
        <w:t>=F(x</w:t>
      </w:r>
      <w:r w:rsidRPr="00BD4192">
        <w:rPr>
          <w:rFonts w:hint="eastAsia"/>
          <w:sz w:val="22"/>
          <w:szCs w:val="21"/>
          <w:vertAlign w:val="subscript"/>
        </w:rPr>
        <w:t>i</w:t>
      </w:r>
      <w:r w:rsidRPr="00BD4192">
        <w:rPr>
          <w:rFonts w:hint="eastAsia"/>
          <w:sz w:val="22"/>
          <w:szCs w:val="21"/>
        </w:rPr>
        <w:t>-1.5,y</w:t>
      </w:r>
      <w:r w:rsidRPr="00BD4192">
        <w:rPr>
          <w:rFonts w:hint="eastAsia"/>
          <w:sz w:val="22"/>
          <w:szCs w:val="21"/>
          <w:vertAlign w:val="subscript"/>
        </w:rPr>
        <w:t>i</w:t>
      </w:r>
      <w:r w:rsidRPr="00BD4192">
        <w:rPr>
          <w:rFonts w:hint="eastAsia"/>
          <w:sz w:val="22"/>
          <w:szCs w:val="21"/>
        </w:rPr>
        <w:t>+2)=d-2x</w:t>
      </w:r>
      <w:r w:rsidRPr="00BD4192">
        <w:rPr>
          <w:rFonts w:hint="eastAsia"/>
          <w:sz w:val="22"/>
          <w:szCs w:val="21"/>
          <w:vertAlign w:val="subscript"/>
        </w:rPr>
        <w:t>i</w:t>
      </w:r>
      <w:r w:rsidRPr="00BD4192">
        <w:rPr>
          <w:rFonts w:hint="eastAsia"/>
          <w:sz w:val="22"/>
          <w:szCs w:val="21"/>
        </w:rPr>
        <w:t>+2y</w:t>
      </w:r>
      <w:r w:rsidRPr="00BD4192">
        <w:rPr>
          <w:rFonts w:hint="eastAsia"/>
          <w:sz w:val="22"/>
          <w:szCs w:val="21"/>
          <w:vertAlign w:val="subscript"/>
        </w:rPr>
        <w:t>i</w:t>
      </w:r>
      <w:r w:rsidRPr="00BD4192">
        <w:rPr>
          <w:rFonts w:hint="eastAsia"/>
          <w:sz w:val="22"/>
          <w:szCs w:val="21"/>
        </w:rPr>
        <w:t xml:space="preserve">+3, </w:t>
      </w:r>
      <w:r w:rsidRPr="00BD4192">
        <w:rPr>
          <w:rFonts w:hint="eastAsia"/>
          <w:sz w:val="22"/>
          <w:szCs w:val="21"/>
        </w:rPr>
        <w:t>即</w:t>
      </w:r>
      <w:r w:rsidRPr="00BD4192">
        <w:rPr>
          <w:rFonts w:hint="eastAsia"/>
          <w:sz w:val="22"/>
          <w:szCs w:val="21"/>
        </w:rPr>
        <w:t>d</w:t>
      </w:r>
      <w:r w:rsidRPr="00BD4192">
        <w:rPr>
          <w:rFonts w:hint="eastAsia"/>
          <w:sz w:val="22"/>
          <w:szCs w:val="21"/>
        </w:rPr>
        <w:t>的增量为</w:t>
      </w:r>
      <w:r w:rsidRPr="00BD4192">
        <w:rPr>
          <w:rFonts w:hint="eastAsia"/>
          <w:sz w:val="22"/>
          <w:szCs w:val="21"/>
        </w:rPr>
        <w:t>-2x</w:t>
      </w:r>
      <w:r w:rsidRPr="00BD4192">
        <w:rPr>
          <w:rFonts w:hint="eastAsia"/>
          <w:sz w:val="22"/>
          <w:szCs w:val="21"/>
          <w:vertAlign w:val="subscript"/>
        </w:rPr>
        <w:t>i</w:t>
      </w:r>
      <w:r w:rsidRPr="00BD4192">
        <w:rPr>
          <w:rFonts w:hint="eastAsia"/>
          <w:sz w:val="22"/>
          <w:szCs w:val="21"/>
        </w:rPr>
        <w:t xml:space="preserve"> +2y</w:t>
      </w:r>
      <w:r w:rsidRPr="00BD4192">
        <w:rPr>
          <w:rFonts w:hint="eastAsia"/>
          <w:sz w:val="22"/>
          <w:szCs w:val="21"/>
          <w:vertAlign w:val="subscript"/>
        </w:rPr>
        <w:t>i</w:t>
      </w:r>
      <w:r w:rsidRPr="00BD4192">
        <w:rPr>
          <w:rFonts w:hint="eastAsia"/>
          <w:sz w:val="22"/>
          <w:szCs w:val="21"/>
        </w:rPr>
        <w:t>+3</w:t>
      </w:r>
      <w:r w:rsidRPr="00BD4192">
        <w:rPr>
          <w:rFonts w:hint="eastAsia"/>
          <w:sz w:val="22"/>
          <w:szCs w:val="21"/>
        </w:rPr>
        <w:t>。</w:t>
      </w:r>
    </w:p>
    <w:p w:rsidR="00B77854" w:rsidRPr="00BD4192" w:rsidRDefault="00B77854">
      <w:pPr>
        <w:tabs>
          <w:tab w:val="left" w:pos="-720"/>
        </w:tabs>
        <w:ind w:leftChars="-714" w:left="-719" w:rightChars="-501" w:right="-1052" w:hanging="780"/>
        <w:rPr>
          <w:rFonts w:hint="eastAsia"/>
          <w:sz w:val="22"/>
          <w:szCs w:val="21"/>
        </w:rPr>
      </w:pPr>
      <w:r w:rsidRPr="00BD4192">
        <w:rPr>
          <w:rFonts w:hint="eastAsia"/>
          <w:sz w:val="22"/>
          <w:szCs w:val="21"/>
        </w:rPr>
        <w:t>绘制第一个点为（</w:t>
      </w:r>
      <w:r w:rsidRPr="00BD4192">
        <w:rPr>
          <w:rFonts w:hint="eastAsia"/>
          <w:sz w:val="22"/>
          <w:szCs w:val="21"/>
        </w:rPr>
        <w:t>R,0</w:t>
      </w:r>
      <w:r w:rsidRPr="00BD4192">
        <w:rPr>
          <w:rFonts w:hint="eastAsia"/>
          <w:sz w:val="22"/>
          <w:szCs w:val="21"/>
        </w:rPr>
        <w:t>）</w:t>
      </w:r>
      <w:r w:rsidRPr="00BD4192">
        <w:rPr>
          <w:rFonts w:hint="eastAsia"/>
          <w:sz w:val="22"/>
          <w:szCs w:val="21"/>
        </w:rPr>
        <w:t>,</w:t>
      </w:r>
      <w:r w:rsidRPr="00BD4192">
        <w:rPr>
          <w:rFonts w:hint="eastAsia"/>
          <w:sz w:val="22"/>
          <w:szCs w:val="21"/>
        </w:rPr>
        <w:t>所以</w:t>
      </w:r>
      <w:r w:rsidRPr="00BD4192">
        <w:rPr>
          <w:rFonts w:hint="eastAsia"/>
          <w:sz w:val="22"/>
          <w:szCs w:val="21"/>
        </w:rPr>
        <w:t>d</w:t>
      </w:r>
      <w:r w:rsidRPr="00BD4192">
        <w:rPr>
          <w:rFonts w:hint="eastAsia"/>
          <w:sz w:val="22"/>
          <w:szCs w:val="21"/>
        </w:rPr>
        <w:t>的初始值为</w:t>
      </w:r>
    </w:p>
    <w:p w:rsidR="00B77854" w:rsidRPr="00BD4192" w:rsidRDefault="00B77854">
      <w:pPr>
        <w:tabs>
          <w:tab w:val="left" w:pos="-720"/>
        </w:tabs>
        <w:ind w:leftChars="-714" w:left="-719" w:rightChars="-501" w:right="-1052" w:hanging="780"/>
        <w:rPr>
          <w:rFonts w:hint="eastAsia"/>
          <w:sz w:val="22"/>
          <w:szCs w:val="21"/>
        </w:rPr>
      </w:pPr>
      <w:r w:rsidRPr="00BD4192">
        <w:rPr>
          <w:sz w:val="22"/>
          <w:szCs w:val="21"/>
        </w:rPr>
        <w:t>d</w:t>
      </w:r>
      <w:r w:rsidRPr="00BD4192">
        <w:rPr>
          <w:rFonts w:hint="eastAsia"/>
          <w:sz w:val="22"/>
          <w:szCs w:val="21"/>
          <w:vertAlign w:val="subscript"/>
        </w:rPr>
        <w:t>0</w:t>
      </w:r>
      <w:r w:rsidRPr="00BD4192">
        <w:rPr>
          <w:rFonts w:hint="eastAsia"/>
          <w:sz w:val="22"/>
          <w:szCs w:val="21"/>
        </w:rPr>
        <w:t>＝</w:t>
      </w:r>
      <w:r w:rsidRPr="00BD4192">
        <w:rPr>
          <w:rFonts w:hint="eastAsia"/>
          <w:sz w:val="22"/>
          <w:szCs w:val="21"/>
        </w:rPr>
        <w:t>F</w:t>
      </w:r>
      <w:r w:rsidRPr="00BD4192">
        <w:rPr>
          <w:rFonts w:hint="eastAsia"/>
          <w:sz w:val="22"/>
          <w:szCs w:val="21"/>
        </w:rPr>
        <w:t>（</w:t>
      </w:r>
      <w:r w:rsidRPr="00BD4192">
        <w:rPr>
          <w:rFonts w:hint="eastAsia"/>
          <w:sz w:val="22"/>
          <w:szCs w:val="21"/>
        </w:rPr>
        <w:t>R-0.5,1</w:t>
      </w:r>
      <w:r w:rsidRPr="00BD4192">
        <w:rPr>
          <w:rFonts w:hint="eastAsia"/>
          <w:sz w:val="22"/>
          <w:szCs w:val="21"/>
        </w:rPr>
        <w:t>）</w:t>
      </w:r>
      <w:r w:rsidRPr="00BD4192">
        <w:rPr>
          <w:rFonts w:hint="eastAsia"/>
          <w:sz w:val="22"/>
          <w:szCs w:val="21"/>
        </w:rPr>
        <w:t>=1.25-R</w:t>
      </w:r>
    </w:p>
    <w:p w:rsidR="00B77854" w:rsidRPr="00BD4192" w:rsidRDefault="00B77854">
      <w:pPr>
        <w:tabs>
          <w:tab w:val="left" w:pos="-720"/>
        </w:tabs>
        <w:ind w:leftChars="-714" w:left="-719" w:rightChars="-501" w:right="-1052" w:hanging="780"/>
        <w:rPr>
          <w:rFonts w:hint="eastAsia"/>
          <w:sz w:val="22"/>
          <w:szCs w:val="21"/>
        </w:rPr>
      </w:pPr>
    </w:p>
    <w:p w:rsidR="00B77854" w:rsidRPr="00BD4192" w:rsidRDefault="00407FB1">
      <w:pPr>
        <w:tabs>
          <w:tab w:val="left" w:pos="-720"/>
        </w:tabs>
        <w:ind w:leftChars="-714" w:left="-719" w:rightChars="-501" w:right="-1052" w:hanging="780"/>
        <w:rPr>
          <w:rFonts w:hint="eastAsia"/>
          <w:bCs/>
          <w:sz w:val="22"/>
          <w:szCs w:val="21"/>
        </w:rPr>
      </w:pPr>
      <w:r w:rsidRPr="00BD4192">
        <w:rPr>
          <w:noProof/>
          <w:sz w:val="22"/>
          <w:szCs w:val="21"/>
        </w:rPr>
        <mc:AlternateContent>
          <mc:Choice Requires="wps">
            <w:drawing>
              <wp:anchor distT="0" distB="0" distL="114300" distR="114300" simplePos="0" relativeHeight="251652608" behindDoc="0" locked="0" layoutInCell="1" allowOverlap="1">
                <wp:simplePos x="0" y="0"/>
                <wp:positionH relativeFrom="column">
                  <wp:posOffset>4380230</wp:posOffset>
                </wp:positionH>
                <wp:positionV relativeFrom="paragraph">
                  <wp:posOffset>107950</wp:posOffset>
                </wp:positionV>
                <wp:extent cx="533400" cy="304800"/>
                <wp:effectExtent l="0" t="0" r="127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854" w:rsidRDefault="00B77854">
                            <w:pPr>
                              <w:rPr>
                                <w:rFonts w:hint="eastAsia"/>
                              </w:rPr>
                            </w:pPr>
                            <w:r>
                              <w:rPr>
                                <w:rFonts w:hint="eastAsia"/>
                              </w:rPr>
                              <w:t>图</w:t>
                            </w:r>
                            <w:r>
                              <w:rPr>
                                <w:rFonts w:hint="eastAsia"/>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left:0;text-align:left;margin-left:344.9pt;margin-top:8.5pt;width:42pt;height:2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" stroked="f">
                <v:textbox>
                  <w:txbxContent>
                    <w:p w:rsidR="00B77854" w:rsidRDefault="00B77854">
                      <w:pPr>
                        <w:rPr>
                          <w:rFonts w:hint="eastAsia"/>
                        </w:rPr>
                      </w:pPr>
                      <w:r>
                        <w:rPr>
                          <w:rFonts w:hint="eastAsia"/>
                        </w:rPr>
                        <w:t>图</w:t>
                      </w:r>
                      <w:r>
                        <w:rPr>
                          <w:rFonts w:hint="eastAsia"/>
                        </w:rPr>
                        <w:t>c</w:t>
                      </w:r>
                    </w:p>
                  </w:txbxContent>
                </v:textbox>
              </v:shape>
            </w:pict>
          </mc:Fallback>
        </mc:AlternateContent>
      </w:r>
      <w:r w:rsidRPr="00BD4192">
        <w:rPr>
          <w:rFonts w:hint="eastAsia"/>
          <w:noProof/>
          <w:sz w:val="22"/>
          <w:szCs w:val="21"/>
        </w:rPr>
        <w:drawing>
          <wp:anchor distT="0" distB="0" distL="114300" distR="114300" simplePos="0" relativeHeight="251646464" behindDoc="0" locked="0" layoutInCell="1" allowOverlap="1">
            <wp:simplePos x="0" y="0"/>
            <wp:positionH relativeFrom="column">
              <wp:posOffset>2837180</wp:posOffset>
            </wp:positionH>
            <wp:positionV relativeFrom="paragraph">
              <wp:posOffset>5080</wp:posOffset>
            </wp:positionV>
            <wp:extent cx="2290445" cy="2646045"/>
            <wp:effectExtent l="0" t="0" r="0" b="0"/>
            <wp:wrapSquare wrapText="bothSides"/>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90445" cy="26460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B77854" w:rsidRPr="00BD4192">
        <w:rPr>
          <w:rFonts w:hint="eastAsia"/>
          <w:bCs/>
          <w:sz w:val="22"/>
          <w:szCs w:val="21"/>
        </w:rPr>
        <w:t>六</w:t>
      </w:r>
      <w:r w:rsidR="00B77854" w:rsidRPr="00BD4192">
        <w:rPr>
          <w:bCs/>
          <w:sz w:val="22"/>
          <w:szCs w:val="21"/>
        </w:rPr>
        <w:t>、</w:t>
      </w:r>
      <w:r w:rsidR="00B77854" w:rsidRPr="00BD4192">
        <w:rPr>
          <w:rFonts w:hint="eastAsia"/>
          <w:bCs/>
          <w:sz w:val="22"/>
          <w:szCs w:val="21"/>
        </w:rPr>
        <w:t>（本题</w:t>
      </w:r>
      <w:r w:rsidR="00B77854" w:rsidRPr="00BD4192">
        <w:rPr>
          <w:rFonts w:hint="eastAsia"/>
          <w:bCs/>
          <w:sz w:val="22"/>
          <w:szCs w:val="21"/>
        </w:rPr>
        <w:t>15</w:t>
      </w:r>
      <w:r w:rsidR="00B77854" w:rsidRPr="00BD4192">
        <w:rPr>
          <w:rFonts w:hint="eastAsia"/>
          <w:bCs/>
          <w:sz w:val="22"/>
          <w:szCs w:val="21"/>
        </w:rPr>
        <w:t>分）如右图所示的多边形，若采用改进的有效边表算法进行填充，在填充时采用“下闭上升”的原则（即删除</w:t>
      </w:r>
      <w:r w:rsidR="00B77854" w:rsidRPr="00BD4192">
        <w:rPr>
          <w:rFonts w:hint="eastAsia"/>
          <w:bCs/>
          <w:sz w:val="22"/>
          <w:szCs w:val="21"/>
        </w:rPr>
        <w:t>y=y</w:t>
      </w:r>
      <w:r w:rsidR="00B77854" w:rsidRPr="00BD4192">
        <w:rPr>
          <w:rFonts w:hint="eastAsia"/>
          <w:bCs/>
          <w:sz w:val="22"/>
          <w:szCs w:val="21"/>
          <w:vertAlign w:val="subscript"/>
        </w:rPr>
        <w:t>max</w:t>
      </w:r>
      <w:r w:rsidR="00B77854" w:rsidRPr="00BD4192">
        <w:rPr>
          <w:rFonts w:hint="eastAsia"/>
          <w:bCs/>
          <w:sz w:val="22"/>
          <w:szCs w:val="21"/>
        </w:rPr>
        <w:t>的边之后再填充）试画出该多边形的</w:t>
      </w:r>
      <w:r w:rsidR="00B77854" w:rsidRPr="00BD4192">
        <w:rPr>
          <w:rFonts w:hint="eastAsia"/>
          <w:bCs/>
          <w:sz w:val="22"/>
          <w:szCs w:val="21"/>
        </w:rPr>
        <w:t>ET</w:t>
      </w:r>
      <w:r w:rsidR="00B77854" w:rsidRPr="00BD4192">
        <w:rPr>
          <w:rFonts w:hint="eastAsia"/>
          <w:bCs/>
          <w:sz w:val="22"/>
          <w:szCs w:val="21"/>
        </w:rPr>
        <w:t>表和当扫描线</w:t>
      </w:r>
      <w:r w:rsidR="00B77854" w:rsidRPr="00BD4192">
        <w:rPr>
          <w:rFonts w:hint="eastAsia"/>
          <w:bCs/>
          <w:sz w:val="22"/>
          <w:szCs w:val="21"/>
        </w:rPr>
        <w:t>Y=3</w:t>
      </w:r>
      <w:r w:rsidR="00B77854" w:rsidRPr="00BD4192">
        <w:rPr>
          <w:rFonts w:hint="eastAsia"/>
          <w:bCs/>
          <w:sz w:val="22"/>
          <w:szCs w:val="21"/>
        </w:rPr>
        <w:t>和</w:t>
      </w:r>
      <w:r w:rsidR="00B77854" w:rsidRPr="00BD4192">
        <w:rPr>
          <w:rFonts w:hint="eastAsia"/>
          <w:bCs/>
          <w:sz w:val="22"/>
          <w:szCs w:val="21"/>
        </w:rPr>
        <w:t>Y=8</w:t>
      </w:r>
      <w:r w:rsidR="00B77854" w:rsidRPr="00BD4192">
        <w:rPr>
          <w:rFonts w:hint="eastAsia"/>
          <w:bCs/>
          <w:sz w:val="22"/>
          <w:szCs w:val="21"/>
        </w:rPr>
        <w:t>时的</w:t>
      </w:r>
      <w:r w:rsidR="00B77854" w:rsidRPr="00BD4192">
        <w:rPr>
          <w:rFonts w:hint="eastAsia"/>
          <w:bCs/>
          <w:sz w:val="22"/>
          <w:szCs w:val="21"/>
        </w:rPr>
        <w:t>AET</w:t>
      </w:r>
      <w:r w:rsidR="00B77854" w:rsidRPr="00BD4192">
        <w:rPr>
          <w:rFonts w:hint="eastAsia"/>
          <w:bCs/>
          <w:sz w:val="22"/>
          <w:szCs w:val="21"/>
        </w:rPr>
        <w:t>表。</w:t>
      </w: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rsidP="00BD4192">
      <w:pPr>
        <w:tabs>
          <w:tab w:val="left" w:pos="-720"/>
        </w:tabs>
        <w:spacing w:line="360" w:lineRule="exact"/>
        <w:ind w:left="440" w:rightChars="-501" w:right="-1052" w:hangingChars="200" w:hanging="440"/>
        <w:rPr>
          <w:rFonts w:hint="eastAsia"/>
          <w:bCs/>
          <w:sz w:val="22"/>
          <w:szCs w:val="21"/>
        </w:rPr>
      </w:pPr>
      <w:r w:rsidRPr="00BD4192">
        <w:rPr>
          <w:rFonts w:hint="eastAsia"/>
          <w:sz w:val="22"/>
          <w:szCs w:val="21"/>
          <w:lang w:val="en-US" w:eastAsia="zh-CN"/>
        </w:rPr>
        <w:object w:dxaOrig="1000" w:dyaOrig="280">
          <v:shape id="_x0000_s1038" type="#_x0000_t75" style="position:absolute;left:0;text-align:left;margin-left:-1.2pt;margin-top:20.35pt;width:356.2pt;height:138.5pt;z-index:251653632;v-text-anchor:middle" fillcolor="#0cf">
            <v:imagedata r:id="rId55" o:title=""/>
            <v:shadow color="#969696"/>
            <w10:wrap type="topAndBottom"/>
          </v:shape>
          <o:OLEObject Type="Embed" ProgID="Visio.Drawing.11" ShapeID="_x0000_s1038" DrawAspect="Content" ObjectID="_1634455155" r:id="rId56">
            <o:FieldCodes>\* MERGEFORMAT</o:FieldCodes>
          </o:OLEObject>
        </w:object>
      </w:r>
      <w:r w:rsidRPr="00BD4192">
        <w:rPr>
          <w:rFonts w:hint="eastAsia"/>
          <w:bCs/>
          <w:sz w:val="22"/>
          <w:szCs w:val="21"/>
        </w:rPr>
        <w:t>解：</w:t>
      </w:r>
      <w:r w:rsidRPr="00BD4192">
        <w:rPr>
          <w:rFonts w:hint="eastAsia"/>
          <w:bCs/>
          <w:sz w:val="22"/>
          <w:szCs w:val="21"/>
        </w:rPr>
        <w:t>ET</w:t>
      </w:r>
      <w:r w:rsidRPr="00BD4192">
        <w:rPr>
          <w:rFonts w:hint="eastAsia"/>
          <w:bCs/>
          <w:sz w:val="22"/>
          <w:szCs w:val="21"/>
        </w:rPr>
        <w:t>表如下：</w:t>
      </w:r>
    </w:p>
    <w:p w:rsidR="00B77854" w:rsidRPr="00BD4192" w:rsidRDefault="00B77854">
      <w:pPr>
        <w:tabs>
          <w:tab w:val="left" w:pos="-720"/>
        </w:tabs>
        <w:ind w:left="-480" w:rightChars="-501" w:right="-1052" w:hanging="780"/>
        <w:rPr>
          <w:rFonts w:hint="eastAsia"/>
          <w:bCs/>
          <w:sz w:val="22"/>
          <w:szCs w:val="21"/>
        </w:rPr>
      </w:pPr>
      <w:r w:rsidRPr="00BD4192">
        <w:rPr>
          <w:rFonts w:hint="eastAsia"/>
          <w:bCs/>
          <w:sz w:val="22"/>
          <w:szCs w:val="21"/>
        </w:rPr>
        <w:t>当扫描线</w:t>
      </w:r>
      <w:r w:rsidRPr="00BD4192">
        <w:rPr>
          <w:rFonts w:hint="eastAsia"/>
          <w:bCs/>
          <w:sz w:val="22"/>
          <w:szCs w:val="21"/>
        </w:rPr>
        <w:t>Y=8</w:t>
      </w:r>
      <w:r w:rsidRPr="00BD4192">
        <w:rPr>
          <w:rFonts w:hint="eastAsia"/>
          <w:bCs/>
          <w:sz w:val="22"/>
          <w:szCs w:val="21"/>
        </w:rPr>
        <w:t>时的</w:t>
      </w:r>
      <w:r w:rsidRPr="00BD4192">
        <w:rPr>
          <w:rFonts w:hint="eastAsia"/>
          <w:bCs/>
          <w:sz w:val="22"/>
          <w:szCs w:val="21"/>
        </w:rPr>
        <w:t>AET</w:t>
      </w:r>
      <w:r w:rsidRPr="00BD4192">
        <w:rPr>
          <w:rFonts w:hint="eastAsia"/>
          <w:bCs/>
          <w:sz w:val="22"/>
          <w:szCs w:val="21"/>
        </w:rPr>
        <w:t>表：</w:t>
      </w:r>
    </w:p>
    <w:p w:rsidR="00B77854" w:rsidRPr="00BD4192" w:rsidRDefault="00B77854">
      <w:pPr>
        <w:tabs>
          <w:tab w:val="left" w:pos="-720"/>
        </w:tabs>
        <w:ind w:leftChars="-12" w:left="755" w:rightChars="-501" w:right="-1052" w:hanging="780"/>
        <w:rPr>
          <w:rFonts w:hint="eastAsia"/>
          <w:bCs/>
          <w:sz w:val="22"/>
          <w:szCs w:val="21"/>
        </w:rPr>
      </w:pPr>
      <w:r w:rsidRPr="00BD4192">
        <w:rPr>
          <w:sz w:val="22"/>
          <w:szCs w:val="21"/>
        </w:rPr>
        <w:object w:dxaOrig="9039" w:dyaOrig="711">
          <v:shape id="_x0000_i1045" type="#_x0000_t75" style="width:380.5pt;height:29pt;mso-position-horizontal-relative:page;mso-position-vertical-relative:page" o:ole="">
            <v:imagedata r:id="rId57" o:title=""/>
          </v:shape>
          <o:OLEObject Type="Embed" ProgID="Visio.Drawing.11" ShapeID="_x0000_i1045" DrawAspect="Content" ObjectID="_1634455132" r:id="rId58"/>
        </w:object>
      </w:r>
    </w:p>
    <w:p w:rsidR="00B77854" w:rsidRPr="00BD4192" w:rsidRDefault="00B77854">
      <w:pPr>
        <w:tabs>
          <w:tab w:val="left" w:pos="-720"/>
        </w:tabs>
        <w:ind w:left="-480" w:rightChars="-501" w:right="-1052" w:hanging="780"/>
        <w:rPr>
          <w:rFonts w:hint="eastAsia"/>
          <w:bCs/>
          <w:sz w:val="22"/>
          <w:szCs w:val="21"/>
        </w:rPr>
      </w:pPr>
      <w:r w:rsidRPr="00BD4192">
        <w:rPr>
          <w:rFonts w:hint="eastAsia"/>
          <w:bCs/>
          <w:sz w:val="22"/>
          <w:szCs w:val="21"/>
        </w:rPr>
        <w:t>当扫描线</w:t>
      </w:r>
      <w:r w:rsidRPr="00BD4192">
        <w:rPr>
          <w:rFonts w:hint="eastAsia"/>
          <w:bCs/>
          <w:sz w:val="22"/>
          <w:szCs w:val="21"/>
        </w:rPr>
        <w:t>Y=3</w:t>
      </w:r>
      <w:r w:rsidRPr="00BD4192">
        <w:rPr>
          <w:rFonts w:hint="eastAsia"/>
          <w:bCs/>
          <w:sz w:val="22"/>
          <w:szCs w:val="21"/>
        </w:rPr>
        <w:t>时的</w:t>
      </w:r>
      <w:r w:rsidRPr="00BD4192">
        <w:rPr>
          <w:rFonts w:hint="eastAsia"/>
          <w:bCs/>
          <w:sz w:val="22"/>
          <w:szCs w:val="21"/>
        </w:rPr>
        <w:t>AET</w:t>
      </w:r>
      <w:r w:rsidRPr="00BD4192">
        <w:rPr>
          <w:rFonts w:hint="eastAsia"/>
          <w:bCs/>
          <w:sz w:val="22"/>
          <w:szCs w:val="21"/>
        </w:rPr>
        <w:t>表：</w:t>
      </w:r>
    </w:p>
    <w:p w:rsidR="00B77854" w:rsidRPr="00BD4192" w:rsidRDefault="00B77854">
      <w:pPr>
        <w:tabs>
          <w:tab w:val="left" w:pos="-720"/>
        </w:tabs>
        <w:ind w:left="-480" w:rightChars="-501" w:right="-1052" w:hanging="780"/>
        <w:rPr>
          <w:rFonts w:hint="eastAsia"/>
          <w:sz w:val="22"/>
          <w:szCs w:val="21"/>
        </w:rPr>
      </w:pPr>
    </w:p>
    <w:tbl>
      <w:tblPr>
        <w:tblpPr w:leftFromText="180" w:rightFromText="180" w:vertAnchor="text" w:horzAnchor="page" w:tblpX="3762"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tblGrid>
      <w:tr w:rsidR="00B77854" w:rsidRPr="00BD4192">
        <w:tc>
          <w:tcPr>
            <w:tcW w:w="236" w:type="dxa"/>
          </w:tcPr>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7/3</w:t>
            </w:r>
          </w:p>
        </w:tc>
        <w:tc>
          <w:tcPr>
            <w:tcW w:w="236" w:type="dxa"/>
          </w:tcPr>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7</w:t>
            </w:r>
          </w:p>
        </w:tc>
        <w:tc>
          <w:tcPr>
            <w:tcW w:w="236" w:type="dxa"/>
          </w:tcPr>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-1/3</w:t>
            </w:r>
          </w:p>
        </w:tc>
        <w:tc>
          <w:tcPr>
            <w:tcW w:w="236" w:type="dxa"/>
          </w:tcPr>
          <w:p w:rsidR="00B77854" w:rsidRPr="00BD4192" w:rsidRDefault="00407FB1">
            <w:pPr>
              <w:tabs>
                <w:tab w:val="left" w:pos="-720"/>
              </w:tabs>
              <w:ind w:left="-480" w:rightChars="-501" w:right="-1052" w:hanging="780"/>
              <w:rPr>
                <w:rFonts w:hint="eastAsia"/>
                <w:sz w:val="22"/>
                <w:szCs w:val="21"/>
              </w:rPr>
            </w:pPr>
            <w:r w:rsidRPr="00BD4192">
              <w:rPr>
                <w:noProof/>
                <w:sz w:val="22"/>
                <w:szCs w:val="21"/>
              </w:rPr>
              <mc:AlternateContent>
                <mc:Choice Requires="wps">
                  <w:drawing>
                    <wp:anchor distT="0" distB="0" distL="114300" distR="114300" simplePos="0" relativeHeight="251655680" behindDoc="0" locked="0" layoutInCell="1" allowOverlap="1">
                      <wp:simplePos x="0" y="0"/>
                      <wp:positionH relativeFrom="column">
                        <wp:posOffset>12700</wp:posOffset>
                      </wp:positionH>
                      <wp:positionV relativeFrom="paragraph">
                        <wp:posOffset>106680</wp:posOffset>
                      </wp:positionV>
                      <wp:extent cx="180340" cy="0"/>
                      <wp:effectExtent l="12065" t="59055" r="17145" b="55245"/>
                      <wp:wrapNone/>
                      <wp:docPr id="1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3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4BCBD" id="Line 15"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8.4pt" to="15.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sKKAIAAEs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">
                      <v:stroke endarrow="block"/>
                    </v:line>
                  </w:pict>
                </mc:Fallback>
              </mc:AlternateContent>
            </w:r>
          </w:p>
        </w:tc>
      </w:tr>
    </w:tbl>
    <w:p w:rsidR="00B77854" w:rsidRPr="00B77854" w:rsidRDefault="00B77854" w:rsidP="00B77854">
      <w:pPr>
        <w:rPr>
          <w:vanish/>
        </w:rPr>
      </w:pPr>
    </w:p>
    <w:tbl>
      <w:tblPr>
        <w:tblpPr w:leftFromText="180" w:rightFromText="180"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tblGrid>
      <w:tr w:rsidR="00B77854" w:rsidRPr="00BD4192">
        <w:tc>
          <w:tcPr>
            <w:tcW w:w="236" w:type="dxa"/>
          </w:tcPr>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7</w:t>
            </w:r>
          </w:p>
        </w:tc>
        <w:tc>
          <w:tcPr>
            <w:tcW w:w="236" w:type="dxa"/>
          </w:tcPr>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5</w:t>
            </w:r>
          </w:p>
        </w:tc>
        <w:tc>
          <w:tcPr>
            <w:tcW w:w="236" w:type="dxa"/>
          </w:tcPr>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-1/2</w:t>
            </w:r>
          </w:p>
        </w:tc>
        <w:tc>
          <w:tcPr>
            <w:tcW w:w="236" w:type="dxa"/>
          </w:tcPr>
          <w:p w:rsidR="00B77854" w:rsidRPr="00BD4192" w:rsidRDefault="00407FB1">
            <w:pPr>
              <w:tabs>
                <w:tab w:val="left" w:pos="-720"/>
              </w:tabs>
              <w:ind w:left="-480" w:rightChars="-501" w:right="-1052" w:hanging="780"/>
              <w:rPr>
                <w:rFonts w:hint="eastAsia"/>
                <w:sz w:val="22"/>
                <w:szCs w:val="21"/>
              </w:rPr>
            </w:pPr>
            <w:r w:rsidRPr="00BD4192">
              <w:rPr>
                <w:noProof/>
                <w:sz w:val="22"/>
                <w:szCs w:val="21"/>
              </w:rPr>
              <mc:AlternateContent>
                <mc:Choice Requires="wps">
                  <w:drawing>
                    <wp:anchor distT="0" distB="0" distL="114300" distR="114300" simplePos="0" relativeHeight="251654656" behindDoc="0" locked="0" layoutInCell="1" allowOverlap="1">
                      <wp:simplePos x="0" y="0"/>
                      <wp:positionH relativeFrom="column">
                        <wp:posOffset>15240</wp:posOffset>
                      </wp:positionH>
                      <wp:positionV relativeFrom="paragraph">
                        <wp:posOffset>97155</wp:posOffset>
                      </wp:positionV>
                      <wp:extent cx="457200" cy="0"/>
                      <wp:effectExtent l="7620" t="59055" r="20955" b="55245"/>
                      <wp:wrapNone/>
                      <wp:docPr id="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AAFCA" id="Line 16"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7.65pt" to="37.2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ntNJwIAAEoEAAAOAAAAZHJzL2Uyb0RvYy54bWysVM2O2jAQvlfqO1i+QxIaW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">
                      <v:stroke endarrow="block"/>
                    </v:line>
                  </w:pict>
                </mc:Fallback>
              </mc:AlternateContent>
            </w:r>
          </w:p>
        </w:tc>
      </w:tr>
    </w:tbl>
    <w:p w:rsidR="00B77854" w:rsidRPr="00B77854" w:rsidRDefault="00B77854" w:rsidP="00B77854">
      <w:pPr>
        <w:rPr>
          <w:vanish/>
        </w:rPr>
      </w:pPr>
    </w:p>
    <w:tbl>
      <w:tblPr>
        <w:tblpPr w:leftFromText="180" w:rightFromText="180" w:vertAnchor="text" w:horzAnchor="page" w:tblpX="5562"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tblGrid>
      <w:tr w:rsidR="00B77854" w:rsidRPr="00BD4192">
        <w:tc>
          <w:tcPr>
            <w:tcW w:w="236" w:type="dxa"/>
          </w:tcPr>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4.5</w:t>
            </w:r>
          </w:p>
        </w:tc>
        <w:tc>
          <w:tcPr>
            <w:tcW w:w="236" w:type="dxa"/>
          </w:tcPr>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5</w:t>
            </w:r>
          </w:p>
        </w:tc>
        <w:tc>
          <w:tcPr>
            <w:tcW w:w="236" w:type="dxa"/>
          </w:tcPr>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3/4</w:t>
            </w:r>
          </w:p>
        </w:tc>
        <w:tc>
          <w:tcPr>
            <w:tcW w:w="236" w:type="dxa"/>
          </w:tcPr>
          <w:p w:rsidR="00B77854" w:rsidRPr="00BD4192" w:rsidRDefault="00407FB1">
            <w:pPr>
              <w:tabs>
                <w:tab w:val="left" w:pos="-720"/>
              </w:tabs>
              <w:ind w:left="-480" w:rightChars="-501" w:right="-1052" w:hanging="780"/>
              <w:rPr>
                <w:rFonts w:hint="eastAsia"/>
                <w:sz w:val="22"/>
                <w:szCs w:val="21"/>
              </w:rPr>
            </w:pPr>
            <w:r w:rsidRPr="00BD4192">
              <w:rPr>
                <w:noProof/>
                <w:sz w:val="22"/>
                <w:szCs w:val="21"/>
              </w:rPr>
              <mc:AlternateContent>
                <mc:Choice Requires="wps">
                  <w:drawing>
                    <wp:anchor distT="0" distB="0" distL="114300" distR="114300" simplePos="0" relativeHeight="251656704" behindDoc="0" locked="0" layoutInCell="1" allowOverlap="1">
                      <wp:simplePos x="0" y="0"/>
                      <wp:positionH relativeFrom="column">
                        <wp:posOffset>38100</wp:posOffset>
                      </wp:positionH>
                      <wp:positionV relativeFrom="paragraph">
                        <wp:posOffset>97155</wp:posOffset>
                      </wp:positionV>
                      <wp:extent cx="323850" cy="0"/>
                      <wp:effectExtent l="8890" t="59055" r="19685" b="55245"/>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E8C7F" id="Line 1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7.65pt" to="2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RKKAIAAEo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">
                      <v:stroke endarrow="block"/>
                    </v:line>
                  </w:pict>
                </mc:Fallback>
              </mc:AlternateContent>
            </w:r>
          </w:p>
        </w:tc>
      </w:tr>
    </w:tbl>
    <w:p w:rsidR="00B77854" w:rsidRPr="00B77854" w:rsidRDefault="00B77854" w:rsidP="00B77854">
      <w:pPr>
        <w:rPr>
          <w:vanish/>
        </w:rPr>
      </w:pPr>
    </w:p>
    <w:tbl>
      <w:tblPr>
        <w:tblpPr w:leftFromText="180" w:rightFromText="180" w:vertAnchor="text" w:horzAnchor="page" w:tblpX="7512"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tblGrid>
      <w:tr w:rsidR="00B77854" w:rsidRPr="00BD4192">
        <w:tc>
          <w:tcPr>
            <w:tcW w:w="236" w:type="dxa"/>
          </w:tcPr>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9</w:t>
            </w:r>
          </w:p>
        </w:tc>
        <w:tc>
          <w:tcPr>
            <w:tcW w:w="236" w:type="dxa"/>
          </w:tcPr>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9</w:t>
            </w:r>
          </w:p>
        </w:tc>
        <w:tc>
          <w:tcPr>
            <w:tcW w:w="236" w:type="dxa"/>
          </w:tcPr>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1/2</w:t>
            </w:r>
          </w:p>
        </w:tc>
        <w:tc>
          <w:tcPr>
            <w:tcW w:w="236" w:type="dxa"/>
          </w:tcPr>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w:t>
            </w:r>
          </w:p>
        </w:tc>
      </w:tr>
    </w:tbl>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r w:rsidRPr="00BD4192">
        <w:rPr>
          <w:rFonts w:hint="eastAsia"/>
          <w:bCs/>
          <w:sz w:val="22"/>
          <w:szCs w:val="21"/>
        </w:rPr>
        <w:t>七</w:t>
      </w:r>
      <w:r w:rsidRPr="00BD4192">
        <w:rPr>
          <w:bCs/>
          <w:sz w:val="22"/>
          <w:szCs w:val="21"/>
        </w:rPr>
        <w:t>、</w:t>
      </w:r>
      <w:r w:rsidRPr="00BD4192">
        <w:rPr>
          <w:rFonts w:hint="eastAsia"/>
          <w:bCs/>
          <w:sz w:val="22"/>
          <w:szCs w:val="21"/>
        </w:rPr>
        <w:t>（本题</w:t>
      </w:r>
      <w:r w:rsidRPr="00BD4192">
        <w:rPr>
          <w:rFonts w:hint="eastAsia"/>
          <w:bCs/>
          <w:sz w:val="22"/>
          <w:szCs w:val="21"/>
        </w:rPr>
        <w:t>15</w:t>
      </w:r>
      <w:r w:rsidRPr="00BD4192">
        <w:rPr>
          <w:rFonts w:hint="eastAsia"/>
          <w:bCs/>
          <w:sz w:val="22"/>
          <w:szCs w:val="21"/>
        </w:rPr>
        <w:t>分）如图所示</w:t>
      </w:r>
      <w:r w:rsidRPr="00BD4192">
        <w:rPr>
          <w:rFonts w:ascii="宋体" w:hAnsi="宋体" w:hint="eastAsia"/>
          <w:sz w:val="22"/>
          <w:szCs w:val="21"/>
        </w:rPr>
        <w:t>四边形</w:t>
      </w:r>
      <w:r w:rsidRPr="00BD4192">
        <w:rPr>
          <w:rFonts w:ascii="宋体" w:hAnsi="宋体"/>
          <w:sz w:val="22"/>
          <w:szCs w:val="21"/>
        </w:rPr>
        <w:t>ABCD</w:t>
      </w:r>
      <w:r w:rsidRPr="00BD4192">
        <w:rPr>
          <w:rFonts w:ascii="宋体" w:hAnsi="宋体" w:hint="eastAsia"/>
          <w:sz w:val="22"/>
          <w:szCs w:val="21"/>
        </w:rPr>
        <w:t>，求绕</w:t>
      </w:r>
      <w:r w:rsidRPr="00BD4192">
        <w:rPr>
          <w:rFonts w:ascii="宋体" w:hAnsi="宋体"/>
          <w:sz w:val="22"/>
          <w:szCs w:val="21"/>
        </w:rPr>
        <w:t>P</w:t>
      </w:r>
      <w:r w:rsidRPr="00BD4192">
        <w:rPr>
          <w:rFonts w:ascii="宋体" w:hAnsi="宋体" w:hint="eastAsia"/>
          <w:sz w:val="22"/>
          <w:szCs w:val="21"/>
        </w:rPr>
        <w:t>（</w:t>
      </w:r>
      <w:r w:rsidRPr="00BD4192">
        <w:rPr>
          <w:rFonts w:ascii="宋体" w:hAnsi="宋体"/>
          <w:sz w:val="22"/>
          <w:szCs w:val="21"/>
        </w:rPr>
        <w:t>5</w:t>
      </w:r>
      <w:r w:rsidRPr="00BD4192">
        <w:rPr>
          <w:rFonts w:ascii="宋体" w:hAnsi="宋体" w:hint="eastAsia"/>
          <w:sz w:val="22"/>
          <w:szCs w:val="21"/>
        </w:rPr>
        <w:t>，</w:t>
      </w:r>
      <w:r w:rsidRPr="00BD4192">
        <w:rPr>
          <w:rFonts w:ascii="宋体" w:hAnsi="宋体"/>
          <w:sz w:val="22"/>
          <w:szCs w:val="21"/>
        </w:rPr>
        <w:t>4</w:t>
      </w:r>
      <w:r w:rsidRPr="00BD4192">
        <w:rPr>
          <w:rFonts w:ascii="宋体" w:hAnsi="宋体" w:hint="eastAsia"/>
          <w:sz w:val="22"/>
          <w:szCs w:val="21"/>
        </w:rPr>
        <w:t>）点逆时针旋转</w:t>
      </w:r>
      <w:r w:rsidRPr="00BD4192">
        <w:rPr>
          <w:rFonts w:ascii="宋体" w:hAnsi="宋体"/>
          <w:sz w:val="22"/>
          <w:szCs w:val="21"/>
        </w:rPr>
        <w:t>90</w:t>
      </w:r>
      <w:r w:rsidRPr="00BD4192">
        <w:rPr>
          <w:rFonts w:ascii="宋体" w:hAnsi="宋体" w:hint="eastAsia"/>
          <w:sz w:val="22"/>
          <w:szCs w:val="21"/>
        </w:rPr>
        <w:t>度的变换矩阵，并求出各端点坐标，画出变换后的图形。</w:t>
      </w:r>
    </w:p>
    <w:p w:rsidR="00B77854" w:rsidRPr="00BD4192" w:rsidRDefault="00407FB1">
      <w:pPr>
        <w:tabs>
          <w:tab w:val="left" w:pos="-720"/>
        </w:tabs>
        <w:ind w:leftChars="-12" w:left="755" w:rightChars="-501" w:right="-1052" w:hanging="780"/>
        <w:jc w:val="center"/>
        <w:rPr>
          <w:rFonts w:hint="eastAsia"/>
          <w:sz w:val="22"/>
          <w:szCs w:val="21"/>
        </w:rPr>
      </w:pPr>
      <w:r w:rsidRPr="00BD4192">
        <w:rPr>
          <w:noProof/>
          <w:sz w:val="22"/>
          <w:szCs w:val="21"/>
        </w:rPr>
        <w:drawing>
          <wp:inline distT="0" distB="0" distL="0" distR="0">
            <wp:extent cx="2628900" cy="2387600"/>
            <wp:effectExtent l="0" t="0" r="0" b="0"/>
            <wp:docPr id="22" name="图片 22" descr="课后习题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课后习题6-7"/>
                    <pic:cNvPicPr>
                      <a:picLocks noRot="1"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28900" cy="2387600"/>
                    </a:xfrm>
                    <a:prstGeom prst="rect">
                      <a:avLst/>
                    </a:prstGeom>
                    <a:noFill/>
                    <a:ln>
                      <a:noFill/>
                    </a:ln>
                  </pic:spPr>
                </pic:pic>
              </a:graphicData>
            </a:graphic>
          </wp:inline>
        </w:drawing>
      </w: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解：</w:t>
      </w:r>
    </w:p>
    <w:p w:rsidR="00B77854" w:rsidRPr="00BD4192" w:rsidRDefault="00B77854">
      <w:pPr>
        <w:tabs>
          <w:tab w:val="left" w:pos="-720"/>
        </w:tabs>
        <w:ind w:left="-480" w:rightChars="-501" w:right="-1052" w:hanging="780"/>
        <w:rPr>
          <w:rFonts w:hint="eastAsia"/>
          <w:sz w:val="22"/>
          <w:szCs w:val="21"/>
        </w:rPr>
      </w:pPr>
      <w:r w:rsidRPr="00BD4192">
        <w:rPr>
          <w:sz w:val="22"/>
          <w:szCs w:val="21"/>
          <w:lang w:val="en-US" w:eastAsia="zh-CN"/>
        </w:rPr>
        <w:object w:dxaOrig="1000" w:dyaOrig="280">
          <v:shape id="_x0000_s1042" type="#_x0000_t75" style="position:absolute;left:0;text-align:left;margin-left:0;margin-top:7.8pt;width:271pt;height:58pt;z-index:251657728">
            <v:imagedata r:id="rId60" o:title=""/>
          </v:shape>
          <o:OLEObject Type="Embed" ProgID="Equation.3" ShapeID="_x0000_s1042" DrawAspect="Content" ObjectID="_1634455156" r:id="rId61">
            <o:FieldCodes>\* MERGEFORMAT</o:FieldCodes>
          </o:OLEObject>
        </w:object>
      </w:r>
    </w:p>
    <w:p w:rsidR="00B77854" w:rsidRPr="00BD4192" w:rsidRDefault="00B77854">
      <w:pPr>
        <w:tabs>
          <w:tab w:val="left" w:pos="-720"/>
        </w:tabs>
        <w:ind w:left="-480" w:rightChars="-501" w:right="-1052" w:hanging="780"/>
        <w:rPr>
          <w:rFonts w:hint="eastAsia"/>
          <w:sz w:val="22"/>
          <w:szCs w:val="21"/>
        </w:rPr>
      </w:pPr>
      <w:r w:rsidRPr="00BD4192">
        <w:rPr>
          <w:sz w:val="22"/>
          <w:szCs w:val="21"/>
          <w:lang w:val="en-US" w:eastAsia="zh-CN"/>
        </w:rPr>
        <w:object w:dxaOrig="1000" w:dyaOrig="280">
          <v:shape id="_x0000_s1043" type="#_x0000_t75" style="position:absolute;left:0;text-align:left;margin-left:297pt;margin-top:0;width:76pt;height:56pt;z-index:251658752">
            <v:imagedata r:id="rId62" o:title=""/>
          </v:shape>
          <o:OLEObject Type="Embed" ProgID="Equation.3" ShapeID="_x0000_s1043" DrawAspect="Content" ObjectID="_1634455157" r:id="rId63">
            <o:FieldCodes>\* MERGEFORMAT</o:FieldCodes>
          </o:OLEObject>
        </w:object>
      </w: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r w:rsidRPr="00BD4192">
        <w:rPr>
          <w:sz w:val="22"/>
          <w:szCs w:val="21"/>
          <w:lang w:val="en-US" w:eastAsia="zh-CN"/>
        </w:rPr>
        <w:object w:dxaOrig="1000" w:dyaOrig="280">
          <v:shape id="_x0000_s1044" type="#_x0000_t75" style="position:absolute;left:0;text-align:left;margin-left:9pt;margin-top:0;width:185pt;height:78pt;z-index:251659776">
            <v:imagedata r:id="rId64" o:title=""/>
          </v:shape>
          <o:OLEObject Type="Embed" ProgID="Equation.3" ShapeID="_x0000_s1044" DrawAspect="Content" ObjectID="_1634455158" r:id="rId65">
            <o:FieldCodes>\* MERGEFORMAT</o:FieldCodes>
          </o:OLEObject>
        </w:object>
      </w: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numPr>
          <w:ilvl w:val="0"/>
          <w:numId w:val="2"/>
        </w:numPr>
        <w:tabs>
          <w:tab w:val="left" w:pos="-720"/>
          <w:tab w:val="left" w:pos="360"/>
        </w:tabs>
        <w:ind w:left="-480" w:rightChars="-501" w:right="-1052" w:hanging="780"/>
        <w:rPr>
          <w:rFonts w:hint="eastAsia"/>
          <w:sz w:val="22"/>
          <w:szCs w:val="21"/>
        </w:rPr>
      </w:pPr>
      <w:r w:rsidRPr="00BD4192">
        <w:rPr>
          <w:rFonts w:hint="eastAsia"/>
          <w:sz w:val="22"/>
          <w:szCs w:val="21"/>
        </w:rPr>
        <w:t>考虑三个不同的光栅系统，分辨率依次为</w:t>
      </w:r>
      <w:r w:rsidRPr="00BD4192">
        <w:rPr>
          <w:position w:val="-6"/>
          <w:sz w:val="22"/>
          <w:szCs w:val="21"/>
        </w:rPr>
        <w:object w:dxaOrig="1000" w:dyaOrig="280">
          <v:shape id="_x0000_i1047" type="#_x0000_t75" style="width:50pt;height:14pt;mso-position-horizontal-relative:page;mso-position-vertical-relative:page" o:ole="">
            <v:imagedata r:id="rId6" o:title=""/>
          </v:shape>
          <o:OLEObject Type="Embed" ProgID="Equation.3" ShapeID="_x0000_i1047" DrawAspect="Content" ObjectID="_1634455133" r:id="rId66"/>
        </w:object>
      </w:r>
      <w:r w:rsidRPr="00BD4192">
        <w:rPr>
          <w:rFonts w:hint="eastAsia"/>
          <w:sz w:val="22"/>
          <w:szCs w:val="21"/>
        </w:rPr>
        <w:t>，</w:t>
      </w:r>
      <w:r w:rsidRPr="00BD4192">
        <w:rPr>
          <w:position w:val="-6"/>
          <w:sz w:val="22"/>
          <w:szCs w:val="21"/>
        </w:rPr>
        <w:object w:dxaOrig="1180" w:dyaOrig="280">
          <v:shape id="_x0000_i1048" type="#_x0000_t75" style="width:59pt;height:14pt;mso-position-horizontal-relative:page;mso-position-vertical-relative:page" o:ole="">
            <v:imagedata r:id="rId8" o:title=""/>
          </v:shape>
          <o:OLEObject Type="Embed" ProgID="Equation.3" ShapeID="_x0000_i1048" DrawAspect="Content" ObjectID="_1634455134" r:id="rId67"/>
        </w:object>
      </w:r>
      <w:r w:rsidRPr="00BD4192">
        <w:rPr>
          <w:rFonts w:hint="eastAsia"/>
          <w:sz w:val="22"/>
          <w:szCs w:val="21"/>
        </w:rPr>
        <w:t>，</w:t>
      </w:r>
      <w:r w:rsidRPr="00BD4192">
        <w:rPr>
          <w:position w:val="-6"/>
          <w:sz w:val="22"/>
          <w:szCs w:val="21"/>
        </w:rPr>
        <w:object w:dxaOrig="1240" w:dyaOrig="280">
          <v:shape id="_x0000_i1049" type="#_x0000_t75" style="width:62pt;height:14pt;mso-position-horizontal-relative:page;mso-position-vertical-relative:page" o:ole="">
            <v:imagedata r:id="rId10" o:title=""/>
          </v:shape>
          <o:OLEObject Type="Embed" ProgID="Equation.3" ShapeID="_x0000_i1049" DrawAspect="Content" ObjectID="_1634455135" r:id="rId68"/>
        </w:object>
      </w:r>
      <w:r w:rsidRPr="00BD4192">
        <w:rPr>
          <w:rFonts w:hint="eastAsia"/>
          <w:sz w:val="22"/>
          <w:szCs w:val="21"/>
        </w:rPr>
        <w:t>。欲存储每个像素</w:t>
      </w:r>
      <w:r w:rsidRPr="00BD4192">
        <w:rPr>
          <w:rFonts w:hint="eastAsia"/>
          <w:sz w:val="22"/>
          <w:szCs w:val="21"/>
        </w:rPr>
        <w:t>12</w:t>
      </w:r>
      <w:r w:rsidRPr="00BD4192">
        <w:rPr>
          <w:rFonts w:hint="eastAsia"/>
          <w:sz w:val="22"/>
          <w:szCs w:val="21"/>
        </w:rPr>
        <w:t>位，这些系统各需要多大的帧缓冲器（字节数）？</w:t>
      </w: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答：</w:t>
      </w:r>
      <w:r w:rsidRPr="00BD4192">
        <w:rPr>
          <w:position w:val="-6"/>
          <w:sz w:val="22"/>
          <w:szCs w:val="21"/>
        </w:rPr>
        <w:object w:dxaOrig="1000" w:dyaOrig="280">
          <v:shape id="_x0000_i1050" type="#_x0000_t75" style="width:50pt;height:14pt;mso-position-horizontal-relative:page;mso-position-vertical-relative:page" o:ole="">
            <v:imagedata r:id="rId6" o:title=""/>
          </v:shape>
          <o:OLEObject Type="Embed" ProgID="Equation.3" ShapeID="_x0000_i1050" DrawAspect="Content" ObjectID="_1634455136" r:id="rId69"/>
        </w:object>
      </w:r>
      <w:r w:rsidRPr="00BD4192">
        <w:rPr>
          <w:rFonts w:hint="eastAsia"/>
          <w:sz w:val="22"/>
          <w:szCs w:val="21"/>
        </w:rPr>
        <w:t>需要的帧缓存为</w:t>
      </w:r>
      <w:r w:rsidRPr="00BD4192">
        <w:rPr>
          <w:position w:val="-6"/>
          <w:sz w:val="22"/>
          <w:szCs w:val="21"/>
        </w:rPr>
        <w:object w:dxaOrig="2597" w:dyaOrig="280">
          <v:shape id="_x0000_i1051" type="#_x0000_t75" style="width:130pt;height:14pt;mso-position-horizontal-relative:page;mso-position-vertical-relative:page" o:ole="">
            <v:imagedata r:id="rId13" o:title=""/>
          </v:shape>
          <o:OLEObject Type="Embed" ProgID="Equation.3" ShapeID="_x0000_i1051" DrawAspect="Content" ObjectID="_1634455137" r:id="rId70"/>
        </w:object>
      </w: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 xml:space="preserve">    </w:t>
      </w:r>
      <w:r w:rsidRPr="00BD4192">
        <w:rPr>
          <w:position w:val="-6"/>
          <w:sz w:val="22"/>
          <w:szCs w:val="21"/>
        </w:rPr>
        <w:object w:dxaOrig="1180" w:dyaOrig="280">
          <v:shape id="_x0000_i1052" type="#_x0000_t75" style="width:59pt;height:14pt;mso-position-horizontal-relative:page;mso-position-vertical-relative:page" o:ole="">
            <v:imagedata r:id="rId8" o:title=""/>
          </v:shape>
          <o:OLEObject Type="Embed" ProgID="Equation.3" ShapeID="_x0000_i1052" DrawAspect="Content" ObjectID="_1634455138" r:id="rId71"/>
        </w:object>
      </w:r>
      <w:r w:rsidRPr="00BD4192">
        <w:rPr>
          <w:rFonts w:hint="eastAsia"/>
          <w:sz w:val="22"/>
          <w:szCs w:val="21"/>
        </w:rPr>
        <w:t>需要的帧缓存为</w:t>
      </w:r>
      <w:r w:rsidRPr="00BD4192">
        <w:rPr>
          <w:position w:val="-6"/>
          <w:sz w:val="22"/>
          <w:szCs w:val="21"/>
        </w:rPr>
        <w:object w:dxaOrig="2877" w:dyaOrig="280">
          <v:shape id="_x0000_i1053" type="#_x0000_t75" style="width:2in;height:14pt;mso-position-horizontal-relative:page;mso-position-vertical-relative:page" o:ole="">
            <v:imagedata r:id="rId16" o:title=""/>
          </v:shape>
          <o:OLEObject Type="Embed" ProgID="Equation.3" ShapeID="_x0000_i1053" DrawAspect="Content" ObjectID="_1634455139" r:id="rId72"/>
        </w:object>
      </w: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 xml:space="preserve">    </w:t>
      </w:r>
      <w:r w:rsidRPr="00BD4192">
        <w:rPr>
          <w:position w:val="-6"/>
          <w:sz w:val="22"/>
          <w:szCs w:val="21"/>
        </w:rPr>
        <w:object w:dxaOrig="1240" w:dyaOrig="280">
          <v:shape id="_x0000_i1054" type="#_x0000_t75" style="width:62pt;height:14pt;mso-position-horizontal-relative:page;mso-position-vertical-relative:page" o:ole="">
            <v:imagedata r:id="rId10" o:title=""/>
          </v:shape>
          <o:OLEObject Type="Embed" ProgID="Equation.3" ShapeID="_x0000_i1054" DrawAspect="Content" ObjectID="_1634455140" r:id="rId73"/>
        </w:object>
      </w:r>
      <w:r w:rsidRPr="00BD4192">
        <w:rPr>
          <w:rFonts w:hint="eastAsia"/>
          <w:sz w:val="22"/>
          <w:szCs w:val="21"/>
        </w:rPr>
        <w:t>需要的帧缓存为</w:t>
      </w:r>
      <w:r w:rsidRPr="00BD4192">
        <w:rPr>
          <w:position w:val="-6"/>
          <w:sz w:val="22"/>
          <w:szCs w:val="21"/>
        </w:rPr>
        <w:object w:dxaOrig="2957" w:dyaOrig="280">
          <v:shape id="_x0000_i1055" type="#_x0000_t75" style="width:148pt;height:14pt;mso-position-horizontal-relative:page;mso-position-vertical-relative:page" o:ole="">
            <v:imagedata r:id="rId19" o:title=""/>
          </v:shape>
          <o:OLEObject Type="Embed" ProgID="Equation.3" ShapeID="_x0000_i1055" DrawAspect="Content" ObjectID="_1634455141" r:id="rId74"/>
        </w:object>
      </w:r>
    </w:p>
    <w:p w:rsidR="00B77854" w:rsidRPr="00BD4192" w:rsidRDefault="00B77854">
      <w:pPr>
        <w:tabs>
          <w:tab w:val="left" w:pos="-720"/>
        </w:tabs>
        <w:spacing w:line="360" w:lineRule="exact"/>
        <w:ind w:left="-480" w:rightChars="-501" w:right="-1052" w:hanging="780"/>
        <w:rPr>
          <w:bCs/>
          <w:sz w:val="22"/>
          <w:szCs w:val="21"/>
        </w:rPr>
      </w:pPr>
      <w:r w:rsidRPr="00BD4192">
        <w:rPr>
          <w:bCs/>
          <w:sz w:val="22"/>
          <w:szCs w:val="21"/>
        </w:rPr>
        <w:t>3</w:t>
      </w:r>
      <w:r w:rsidRPr="00BD4192">
        <w:rPr>
          <w:bCs/>
          <w:sz w:val="22"/>
          <w:szCs w:val="21"/>
        </w:rPr>
        <w:t>、按照所构造的图形对象来分，点、曲线、平面、曲面或实体属于（</w:t>
      </w:r>
      <w:r w:rsidRPr="00BD4192">
        <w:rPr>
          <w:bCs/>
          <w:sz w:val="22"/>
          <w:szCs w:val="21"/>
        </w:rPr>
        <w:t xml:space="preserve">  </w:t>
      </w:r>
      <w:r w:rsidRPr="00BD4192">
        <w:rPr>
          <w:bCs/>
          <w:sz w:val="22"/>
          <w:szCs w:val="21"/>
        </w:rPr>
        <w:t>），而山、水、云、烟等自然界丰富多彩的对象属于（</w:t>
      </w:r>
      <w:r w:rsidRPr="00BD4192">
        <w:rPr>
          <w:bCs/>
          <w:sz w:val="22"/>
          <w:szCs w:val="21"/>
        </w:rPr>
        <w:t xml:space="preserve">  </w:t>
      </w:r>
      <w:r w:rsidRPr="00BD4192">
        <w:rPr>
          <w:bCs/>
          <w:sz w:val="22"/>
          <w:szCs w:val="21"/>
        </w:rPr>
        <w:t>）。</w:t>
      </w:r>
      <w:r w:rsidRPr="00BD4192">
        <w:rPr>
          <w:bCs/>
          <w:sz w:val="22"/>
          <w:szCs w:val="21"/>
        </w:rPr>
        <w:t>A</w:t>
      </w:r>
    </w:p>
    <w:p w:rsidR="00B77854" w:rsidRPr="00BD4192" w:rsidRDefault="00B77854">
      <w:pPr>
        <w:tabs>
          <w:tab w:val="left" w:pos="-720"/>
        </w:tabs>
        <w:spacing w:line="360" w:lineRule="exact"/>
        <w:ind w:left="-480" w:rightChars="-501" w:right="-1052" w:hanging="780"/>
        <w:rPr>
          <w:bCs/>
          <w:sz w:val="22"/>
          <w:szCs w:val="21"/>
        </w:rPr>
      </w:pPr>
      <w:r w:rsidRPr="00BD4192">
        <w:rPr>
          <w:bCs/>
          <w:sz w:val="22"/>
          <w:szCs w:val="21"/>
        </w:rPr>
        <w:t>A</w:t>
      </w:r>
      <w:r w:rsidRPr="00BD4192">
        <w:rPr>
          <w:bCs/>
          <w:sz w:val="22"/>
          <w:szCs w:val="21"/>
        </w:rPr>
        <w:t>、规则对象、不规则对象</w:t>
      </w:r>
      <w:r w:rsidRPr="00BD4192">
        <w:rPr>
          <w:bCs/>
          <w:sz w:val="22"/>
          <w:szCs w:val="21"/>
        </w:rPr>
        <w:t xml:space="preserve">  B</w:t>
      </w:r>
      <w:r w:rsidRPr="00BD4192">
        <w:rPr>
          <w:bCs/>
          <w:sz w:val="22"/>
          <w:szCs w:val="21"/>
        </w:rPr>
        <w:t>、规则对象、属性对象</w:t>
      </w:r>
    </w:p>
    <w:p w:rsidR="00B77854" w:rsidRPr="00BD4192" w:rsidRDefault="00B77854">
      <w:pPr>
        <w:tabs>
          <w:tab w:val="left" w:pos="-720"/>
        </w:tabs>
        <w:spacing w:line="360" w:lineRule="exact"/>
        <w:ind w:left="-480" w:rightChars="-501" w:right="-1052" w:hanging="780"/>
        <w:rPr>
          <w:bCs/>
          <w:sz w:val="22"/>
          <w:szCs w:val="21"/>
        </w:rPr>
      </w:pPr>
      <w:r w:rsidRPr="00BD4192">
        <w:rPr>
          <w:bCs/>
          <w:sz w:val="22"/>
          <w:szCs w:val="21"/>
          <w:lang w:val="en-US" w:eastAsia="zh-CN"/>
        </w:rPr>
        <w:object w:dxaOrig="1000" w:dyaOrig="280">
          <v:shape id="_x0000_s1045" type="#_x0000_t75" style="position:absolute;left:0;text-align:left;margin-left:297.7pt;margin-top:6.7pt;width:117pt;height:74.25pt;z-index:251660800">
            <v:imagedata r:id="rId75" o:title=""/>
            <w10:wrap type="square"/>
          </v:shape>
          <o:OLEObject Type="Embed" ProgID="Visio.Drawing.11" ShapeID="_x0000_s1045" DrawAspect="Content" ObjectID="_1634455159" r:id="rId76">
            <o:FieldCodes>\* MERGEFORMAT</o:FieldCodes>
          </o:OLEObject>
        </w:object>
      </w:r>
      <w:r w:rsidRPr="00BD4192">
        <w:rPr>
          <w:bCs/>
          <w:sz w:val="22"/>
          <w:szCs w:val="21"/>
        </w:rPr>
        <w:t>C</w:t>
      </w:r>
      <w:r w:rsidRPr="00BD4192">
        <w:rPr>
          <w:bCs/>
          <w:sz w:val="22"/>
          <w:szCs w:val="21"/>
        </w:rPr>
        <w:t>、不规则对象、几何对象</w:t>
      </w:r>
      <w:r w:rsidRPr="00BD4192">
        <w:rPr>
          <w:bCs/>
          <w:sz w:val="22"/>
          <w:szCs w:val="21"/>
        </w:rPr>
        <w:t xml:space="preserve">  D</w:t>
      </w:r>
      <w:r w:rsidRPr="00BD4192">
        <w:rPr>
          <w:bCs/>
          <w:sz w:val="22"/>
          <w:szCs w:val="21"/>
        </w:rPr>
        <w:t>、不规则对象、属性对象</w:t>
      </w:r>
    </w:p>
    <w:p w:rsidR="00B77854" w:rsidRPr="00BD4192" w:rsidRDefault="00407FB1">
      <w:pPr>
        <w:tabs>
          <w:tab w:val="left" w:pos="-720"/>
        </w:tabs>
        <w:spacing w:line="360" w:lineRule="exact"/>
        <w:ind w:left="-480" w:rightChars="-501" w:right="-1052" w:hanging="780"/>
        <w:rPr>
          <w:bCs/>
          <w:sz w:val="22"/>
          <w:szCs w:val="21"/>
        </w:rPr>
      </w:pPr>
      <w:r w:rsidRPr="00BD4192">
        <w:rPr>
          <w:bCs/>
          <w:noProof/>
          <w:sz w:val="22"/>
          <w:szCs w:val="21"/>
        </w:rPr>
        <mc:AlternateContent>
          <mc:Choice Requires="wps">
            <w:drawing>
              <wp:anchor distT="0" distB="0" distL="114300" distR="114300" simplePos="0" relativeHeight="251661824" behindDoc="0" locked="0" layoutInCell="1" allowOverlap="1">
                <wp:simplePos x="0" y="0"/>
                <wp:positionH relativeFrom="column">
                  <wp:posOffset>4236720</wp:posOffset>
                </wp:positionH>
                <wp:positionV relativeFrom="paragraph">
                  <wp:posOffset>671830</wp:posOffset>
                </wp:positionV>
                <wp:extent cx="533400" cy="304800"/>
                <wp:effectExtent l="0" t="0" r="1905" b="4445"/>
                <wp:wrapNone/>
                <wp:docPr id="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854" w:rsidRDefault="00B77854">
                            <w:pPr>
                              <w:rPr>
                                <w:rFonts w:hint="eastAsia"/>
                              </w:rPr>
                            </w:pPr>
                            <w:r>
                              <w:rPr>
                                <w:rFonts w:hint="eastAsia"/>
                              </w:rPr>
                              <w:t>图</w:t>
                            </w:r>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0" type="#_x0000_t202" style="position:absolute;left:0;text-align:left;margin-left:333.6pt;margin-top:52.9pt;width:42pt;height:2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" stroked="f">
                <v:textbox>
                  <w:txbxContent>
                    <w:p w:rsidR="00B77854" w:rsidRDefault="00B77854">
                      <w:pPr>
                        <w:rPr>
                          <w:rFonts w:hint="eastAsia"/>
                        </w:rPr>
                      </w:pPr>
                      <w:r>
                        <w:rPr>
                          <w:rFonts w:hint="eastAsia"/>
                        </w:rPr>
                        <w:t>图</w:t>
                      </w:r>
                      <w:r>
                        <w:rPr>
                          <w:rFonts w:hint="eastAsia"/>
                        </w:rPr>
                        <w:t>1</w:t>
                      </w:r>
                    </w:p>
                  </w:txbxContent>
                </v:textbox>
              </v:shape>
            </w:pict>
          </mc:Fallback>
        </mc:AlternateContent>
      </w:r>
      <w:r w:rsidR="00B77854" w:rsidRPr="00BD4192">
        <w:rPr>
          <w:bCs/>
          <w:sz w:val="22"/>
          <w:szCs w:val="21"/>
        </w:rPr>
        <w:t>4</w:t>
      </w:r>
      <w:r w:rsidR="00B77854" w:rsidRPr="00BD4192">
        <w:rPr>
          <w:bCs/>
          <w:sz w:val="22"/>
          <w:szCs w:val="21"/>
        </w:rPr>
        <w:t>、对于区域内外测试中，常常使用奇－偶规则测试的方法，按照该规则测试图形，如图</w:t>
      </w:r>
      <w:r w:rsidR="00B77854" w:rsidRPr="00BD4192">
        <w:rPr>
          <w:bCs/>
          <w:sz w:val="22"/>
          <w:szCs w:val="21"/>
        </w:rPr>
        <w:t>1</w:t>
      </w:r>
      <w:r w:rsidR="00B77854" w:rsidRPr="00BD4192">
        <w:rPr>
          <w:bCs/>
          <w:sz w:val="22"/>
          <w:szCs w:val="21"/>
        </w:rPr>
        <w:t>所示，试选出以下属于外部点的是（</w:t>
      </w:r>
      <w:r w:rsidR="00B77854" w:rsidRPr="00BD4192">
        <w:rPr>
          <w:bCs/>
          <w:sz w:val="22"/>
          <w:szCs w:val="21"/>
        </w:rPr>
        <w:t xml:space="preserve"> D </w:t>
      </w:r>
      <w:r w:rsidR="00B77854" w:rsidRPr="00BD4192">
        <w:rPr>
          <w:bCs/>
          <w:sz w:val="22"/>
          <w:szCs w:val="21"/>
        </w:rPr>
        <w:t>）。</w:t>
      </w:r>
    </w:p>
    <w:p w:rsidR="00B77854" w:rsidRPr="00BD4192" w:rsidRDefault="00B77854">
      <w:pPr>
        <w:tabs>
          <w:tab w:val="left" w:pos="-720"/>
        </w:tabs>
        <w:spacing w:line="360" w:lineRule="exact"/>
        <w:ind w:left="-480" w:rightChars="-501" w:right="-1052" w:hanging="780"/>
        <w:rPr>
          <w:bCs/>
          <w:sz w:val="22"/>
          <w:szCs w:val="21"/>
        </w:rPr>
      </w:pPr>
      <w:r w:rsidRPr="00BD4192">
        <w:rPr>
          <w:bCs/>
          <w:sz w:val="22"/>
          <w:szCs w:val="21"/>
        </w:rPr>
        <w:t>A</w:t>
      </w:r>
      <w:r w:rsidRPr="00BD4192">
        <w:rPr>
          <w:bCs/>
          <w:sz w:val="22"/>
          <w:szCs w:val="21"/>
        </w:rPr>
        <w:t>、</w:t>
      </w:r>
      <w:r w:rsidRPr="00BD4192">
        <w:rPr>
          <w:bCs/>
          <w:sz w:val="22"/>
          <w:szCs w:val="21"/>
        </w:rPr>
        <w:t>M</w:t>
      </w:r>
      <w:r w:rsidRPr="00BD4192">
        <w:rPr>
          <w:bCs/>
          <w:sz w:val="22"/>
          <w:szCs w:val="21"/>
        </w:rPr>
        <w:t>点</w:t>
      </w:r>
      <w:r w:rsidRPr="00BD4192">
        <w:rPr>
          <w:bCs/>
          <w:sz w:val="22"/>
          <w:szCs w:val="21"/>
        </w:rPr>
        <w:t xml:space="preserve">  B</w:t>
      </w:r>
      <w:r w:rsidRPr="00BD4192">
        <w:rPr>
          <w:bCs/>
          <w:sz w:val="22"/>
          <w:szCs w:val="21"/>
        </w:rPr>
        <w:t>、</w:t>
      </w:r>
      <w:r w:rsidRPr="00BD4192">
        <w:rPr>
          <w:bCs/>
          <w:sz w:val="22"/>
          <w:szCs w:val="21"/>
        </w:rPr>
        <w:t>P</w:t>
      </w:r>
      <w:r w:rsidRPr="00BD4192">
        <w:rPr>
          <w:bCs/>
          <w:sz w:val="22"/>
          <w:szCs w:val="21"/>
        </w:rPr>
        <w:t>点</w:t>
      </w:r>
      <w:r w:rsidRPr="00BD4192">
        <w:rPr>
          <w:bCs/>
          <w:sz w:val="22"/>
          <w:szCs w:val="21"/>
        </w:rPr>
        <w:t xml:space="preserve">  C</w:t>
      </w:r>
      <w:r w:rsidRPr="00BD4192">
        <w:rPr>
          <w:bCs/>
          <w:sz w:val="22"/>
          <w:szCs w:val="21"/>
        </w:rPr>
        <w:t>、</w:t>
      </w:r>
      <w:r w:rsidRPr="00BD4192">
        <w:rPr>
          <w:bCs/>
          <w:sz w:val="22"/>
          <w:szCs w:val="21"/>
        </w:rPr>
        <w:t>O</w:t>
      </w:r>
      <w:r w:rsidRPr="00BD4192">
        <w:rPr>
          <w:bCs/>
          <w:sz w:val="22"/>
          <w:szCs w:val="21"/>
        </w:rPr>
        <w:t>点</w:t>
      </w:r>
      <w:r w:rsidRPr="00BD4192">
        <w:rPr>
          <w:bCs/>
          <w:sz w:val="22"/>
          <w:szCs w:val="21"/>
        </w:rPr>
        <w:t xml:space="preserve">  D</w:t>
      </w:r>
      <w:r w:rsidRPr="00BD4192">
        <w:rPr>
          <w:bCs/>
          <w:sz w:val="22"/>
          <w:szCs w:val="21"/>
        </w:rPr>
        <w:t>、</w:t>
      </w:r>
      <w:r w:rsidRPr="00BD4192">
        <w:rPr>
          <w:bCs/>
          <w:sz w:val="22"/>
          <w:szCs w:val="21"/>
        </w:rPr>
        <w:t>N</w:t>
      </w:r>
      <w:r w:rsidRPr="00BD4192">
        <w:rPr>
          <w:bCs/>
          <w:sz w:val="22"/>
          <w:szCs w:val="21"/>
        </w:rPr>
        <w:t>点</w:t>
      </w:r>
    </w:p>
    <w:p w:rsidR="00B77854" w:rsidRPr="00BD4192" w:rsidRDefault="00B77854">
      <w:pPr>
        <w:tabs>
          <w:tab w:val="left" w:pos="-720"/>
        </w:tabs>
        <w:spacing w:line="360" w:lineRule="exact"/>
        <w:ind w:left="-480" w:rightChars="-501" w:right="-1052" w:hanging="780"/>
        <w:rPr>
          <w:bCs/>
          <w:sz w:val="22"/>
          <w:szCs w:val="21"/>
        </w:rPr>
      </w:pPr>
      <w:r w:rsidRPr="00BD4192">
        <w:rPr>
          <w:bCs/>
          <w:sz w:val="22"/>
          <w:szCs w:val="21"/>
        </w:rPr>
        <w:t>5</w:t>
      </w:r>
      <w:r w:rsidRPr="00BD4192">
        <w:rPr>
          <w:bCs/>
          <w:sz w:val="22"/>
          <w:szCs w:val="21"/>
        </w:rPr>
        <w:t>、</w:t>
      </w:r>
      <w:r w:rsidRPr="00BD4192">
        <w:rPr>
          <w:bCs/>
          <w:sz w:val="22"/>
          <w:szCs w:val="21"/>
        </w:rPr>
        <w:t>B</w:t>
      </w:r>
      <w:r w:rsidRPr="00BD4192">
        <w:rPr>
          <w:bCs/>
          <w:sz w:val="22"/>
          <w:szCs w:val="21"/>
        </w:rPr>
        <w:t>样条曲线中，按照节点矢量</w:t>
      </w:r>
      <w:r w:rsidRPr="00BD4192">
        <w:rPr>
          <w:bCs/>
          <w:sz w:val="22"/>
          <w:szCs w:val="21"/>
        </w:rPr>
        <w:t>T</w:t>
      </w:r>
      <w:r w:rsidRPr="00BD4192">
        <w:rPr>
          <w:bCs/>
          <w:sz w:val="22"/>
          <w:szCs w:val="21"/>
        </w:rPr>
        <w:t>的不同可以将</w:t>
      </w:r>
      <w:r w:rsidRPr="00BD4192">
        <w:rPr>
          <w:bCs/>
          <w:sz w:val="22"/>
          <w:szCs w:val="21"/>
        </w:rPr>
        <w:t>B</w:t>
      </w:r>
      <w:r w:rsidRPr="00BD4192">
        <w:rPr>
          <w:bCs/>
          <w:sz w:val="22"/>
          <w:szCs w:val="21"/>
        </w:rPr>
        <w:t>样条分为均匀</w:t>
      </w:r>
      <w:r w:rsidRPr="00BD4192">
        <w:rPr>
          <w:bCs/>
          <w:sz w:val="22"/>
          <w:szCs w:val="21"/>
        </w:rPr>
        <w:t>B</w:t>
      </w:r>
      <w:r w:rsidRPr="00BD4192">
        <w:rPr>
          <w:bCs/>
          <w:sz w:val="22"/>
          <w:szCs w:val="21"/>
        </w:rPr>
        <w:t>样条，</w:t>
      </w:r>
      <w:r w:rsidRPr="00BD4192">
        <w:rPr>
          <w:bCs/>
          <w:sz w:val="22"/>
          <w:szCs w:val="21"/>
        </w:rPr>
        <w:lastRenderedPageBreak/>
        <w:t>开放均匀</w:t>
      </w:r>
      <w:r w:rsidRPr="00BD4192">
        <w:rPr>
          <w:bCs/>
          <w:sz w:val="22"/>
          <w:szCs w:val="21"/>
        </w:rPr>
        <w:t>B</w:t>
      </w:r>
      <w:r w:rsidRPr="00BD4192">
        <w:rPr>
          <w:bCs/>
          <w:sz w:val="22"/>
          <w:szCs w:val="21"/>
        </w:rPr>
        <w:t>样条和非均匀</w:t>
      </w:r>
      <w:r w:rsidRPr="00BD4192">
        <w:rPr>
          <w:bCs/>
          <w:sz w:val="22"/>
          <w:szCs w:val="21"/>
        </w:rPr>
        <w:t>B</w:t>
      </w:r>
      <w:r w:rsidRPr="00BD4192">
        <w:rPr>
          <w:bCs/>
          <w:sz w:val="22"/>
          <w:szCs w:val="21"/>
        </w:rPr>
        <w:t>样条，以下选项中属于开放均匀</w:t>
      </w:r>
      <w:r w:rsidRPr="00BD4192">
        <w:rPr>
          <w:bCs/>
          <w:sz w:val="22"/>
          <w:szCs w:val="21"/>
        </w:rPr>
        <w:t>B</w:t>
      </w:r>
      <w:r w:rsidRPr="00BD4192">
        <w:rPr>
          <w:bCs/>
          <w:sz w:val="22"/>
          <w:szCs w:val="21"/>
        </w:rPr>
        <w:t>样条节点矢量的是（</w:t>
      </w:r>
      <w:r w:rsidRPr="00BD4192">
        <w:rPr>
          <w:bCs/>
          <w:sz w:val="22"/>
          <w:szCs w:val="21"/>
        </w:rPr>
        <w:t xml:space="preserve">C  </w:t>
      </w:r>
      <w:r w:rsidRPr="00BD4192">
        <w:rPr>
          <w:bCs/>
          <w:sz w:val="22"/>
          <w:szCs w:val="21"/>
        </w:rPr>
        <w:t>）。</w:t>
      </w:r>
      <w:r w:rsidRPr="00BD4192">
        <w:rPr>
          <w:bCs/>
          <w:sz w:val="22"/>
          <w:szCs w:val="21"/>
        </w:rPr>
        <w:t xml:space="preserve">    A</w:t>
      </w:r>
      <w:r w:rsidRPr="00BD4192">
        <w:rPr>
          <w:bCs/>
          <w:sz w:val="22"/>
          <w:szCs w:val="21"/>
        </w:rPr>
        <w:t>、</w:t>
      </w:r>
      <w:r w:rsidRPr="00BD4192">
        <w:rPr>
          <w:bCs/>
          <w:sz w:val="22"/>
          <w:szCs w:val="21"/>
        </w:rPr>
        <w:t>T</w:t>
      </w:r>
      <w:r w:rsidRPr="00BD4192">
        <w:rPr>
          <w:bCs/>
          <w:sz w:val="22"/>
          <w:szCs w:val="21"/>
        </w:rPr>
        <w:t>＝（</w:t>
      </w:r>
      <w:r w:rsidRPr="00BD4192">
        <w:rPr>
          <w:bCs/>
          <w:sz w:val="22"/>
          <w:szCs w:val="21"/>
        </w:rPr>
        <w:t>0</w:t>
      </w:r>
      <w:r w:rsidRPr="00BD4192">
        <w:rPr>
          <w:bCs/>
          <w:sz w:val="22"/>
          <w:szCs w:val="21"/>
        </w:rPr>
        <w:t>，</w:t>
      </w:r>
      <w:r w:rsidRPr="00BD4192">
        <w:rPr>
          <w:bCs/>
          <w:sz w:val="22"/>
          <w:szCs w:val="21"/>
        </w:rPr>
        <w:t>1</w:t>
      </w:r>
      <w:r w:rsidRPr="00BD4192">
        <w:rPr>
          <w:bCs/>
          <w:sz w:val="22"/>
          <w:szCs w:val="21"/>
        </w:rPr>
        <w:t>，</w:t>
      </w:r>
      <w:r w:rsidRPr="00BD4192">
        <w:rPr>
          <w:bCs/>
          <w:sz w:val="22"/>
          <w:szCs w:val="21"/>
        </w:rPr>
        <w:t>2</w:t>
      </w:r>
      <w:r w:rsidRPr="00BD4192">
        <w:rPr>
          <w:bCs/>
          <w:sz w:val="22"/>
          <w:szCs w:val="21"/>
        </w:rPr>
        <w:t>，</w:t>
      </w:r>
      <w:r w:rsidRPr="00BD4192">
        <w:rPr>
          <w:bCs/>
          <w:sz w:val="22"/>
          <w:szCs w:val="21"/>
        </w:rPr>
        <w:t>3</w:t>
      </w:r>
      <w:r w:rsidRPr="00BD4192">
        <w:rPr>
          <w:bCs/>
          <w:sz w:val="22"/>
          <w:szCs w:val="21"/>
        </w:rPr>
        <w:t>，</w:t>
      </w:r>
      <w:r w:rsidRPr="00BD4192">
        <w:rPr>
          <w:bCs/>
          <w:sz w:val="22"/>
          <w:szCs w:val="21"/>
        </w:rPr>
        <w:t>4</w:t>
      </w:r>
      <w:r w:rsidRPr="00BD4192">
        <w:rPr>
          <w:bCs/>
          <w:sz w:val="22"/>
          <w:szCs w:val="21"/>
        </w:rPr>
        <w:t>，</w:t>
      </w:r>
      <w:r w:rsidRPr="00BD4192">
        <w:rPr>
          <w:bCs/>
          <w:sz w:val="22"/>
          <w:szCs w:val="21"/>
        </w:rPr>
        <w:t>5</w:t>
      </w:r>
      <w:r w:rsidRPr="00BD4192">
        <w:rPr>
          <w:bCs/>
          <w:sz w:val="22"/>
          <w:szCs w:val="21"/>
        </w:rPr>
        <w:t>，</w:t>
      </w:r>
      <w:r w:rsidRPr="00BD4192">
        <w:rPr>
          <w:bCs/>
          <w:sz w:val="22"/>
          <w:szCs w:val="21"/>
        </w:rPr>
        <w:t>6</w:t>
      </w:r>
      <w:r w:rsidRPr="00BD4192">
        <w:rPr>
          <w:bCs/>
          <w:sz w:val="22"/>
          <w:szCs w:val="21"/>
        </w:rPr>
        <w:t>）</w:t>
      </w:r>
      <w:r w:rsidRPr="00BD4192">
        <w:rPr>
          <w:bCs/>
          <w:sz w:val="22"/>
          <w:szCs w:val="21"/>
        </w:rPr>
        <w:t xml:space="preserve">  </w:t>
      </w:r>
    </w:p>
    <w:p w:rsidR="00B77854" w:rsidRPr="00BD4192" w:rsidRDefault="00B77854" w:rsidP="00BD4192">
      <w:pPr>
        <w:tabs>
          <w:tab w:val="left" w:pos="-720"/>
        </w:tabs>
        <w:spacing w:line="360" w:lineRule="exact"/>
        <w:ind w:left="-480" w:rightChars="-501" w:right="-1052" w:firstLineChars="650" w:firstLine="1430"/>
        <w:rPr>
          <w:bCs/>
          <w:sz w:val="22"/>
          <w:szCs w:val="21"/>
        </w:rPr>
      </w:pPr>
      <w:r w:rsidRPr="00BD4192">
        <w:rPr>
          <w:bCs/>
          <w:sz w:val="22"/>
          <w:szCs w:val="21"/>
        </w:rPr>
        <w:t>B</w:t>
      </w:r>
      <w:r w:rsidRPr="00BD4192">
        <w:rPr>
          <w:bCs/>
          <w:sz w:val="22"/>
          <w:szCs w:val="21"/>
        </w:rPr>
        <w:t>、</w:t>
      </w:r>
      <w:r w:rsidRPr="00BD4192">
        <w:rPr>
          <w:bCs/>
          <w:sz w:val="22"/>
          <w:szCs w:val="21"/>
        </w:rPr>
        <w:t>T</w:t>
      </w:r>
      <w:r w:rsidRPr="00BD4192">
        <w:rPr>
          <w:bCs/>
          <w:sz w:val="22"/>
          <w:szCs w:val="21"/>
        </w:rPr>
        <w:t>＝（</w:t>
      </w:r>
      <w:r w:rsidRPr="00BD4192">
        <w:rPr>
          <w:bCs/>
          <w:sz w:val="22"/>
          <w:szCs w:val="21"/>
        </w:rPr>
        <w:t>0</w:t>
      </w:r>
      <w:r w:rsidRPr="00BD4192">
        <w:rPr>
          <w:bCs/>
          <w:sz w:val="22"/>
          <w:szCs w:val="21"/>
        </w:rPr>
        <w:t>，</w:t>
      </w:r>
      <w:r w:rsidRPr="00BD4192">
        <w:rPr>
          <w:bCs/>
          <w:sz w:val="22"/>
          <w:szCs w:val="21"/>
        </w:rPr>
        <w:t>0</w:t>
      </w:r>
      <w:r w:rsidRPr="00BD4192">
        <w:rPr>
          <w:bCs/>
          <w:sz w:val="22"/>
          <w:szCs w:val="21"/>
        </w:rPr>
        <w:t>，</w:t>
      </w:r>
      <w:r w:rsidRPr="00BD4192">
        <w:rPr>
          <w:bCs/>
          <w:sz w:val="22"/>
          <w:szCs w:val="21"/>
        </w:rPr>
        <w:t>1</w:t>
      </w:r>
      <w:r w:rsidRPr="00BD4192">
        <w:rPr>
          <w:bCs/>
          <w:sz w:val="22"/>
          <w:szCs w:val="21"/>
        </w:rPr>
        <w:t>，</w:t>
      </w:r>
      <w:r w:rsidRPr="00BD4192">
        <w:rPr>
          <w:bCs/>
          <w:sz w:val="22"/>
          <w:szCs w:val="21"/>
        </w:rPr>
        <w:t>1</w:t>
      </w:r>
      <w:r w:rsidRPr="00BD4192">
        <w:rPr>
          <w:bCs/>
          <w:sz w:val="22"/>
          <w:szCs w:val="21"/>
        </w:rPr>
        <w:t>，</w:t>
      </w:r>
      <w:r w:rsidRPr="00BD4192">
        <w:rPr>
          <w:bCs/>
          <w:sz w:val="22"/>
          <w:szCs w:val="21"/>
        </w:rPr>
        <w:t>2</w:t>
      </w:r>
      <w:r w:rsidRPr="00BD4192">
        <w:rPr>
          <w:bCs/>
          <w:sz w:val="22"/>
          <w:szCs w:val="21"/>
        </w:rPr>
        <w:t>，</w:t>
      </w:r>
      <w:r w:rsidRPr="00BD4192">
        <w:rPr>
          <w:bCs/>
          <w:sz w:val="22"/>
          <w:szCs w:val="21"/>
        </w:rPr>
        <w:t>2</w:t>
      </w:r>
      <w:r w:rsidRPr="00BD4192">
        <w:rPr>
          <w:bCs/>
          <w:sz w:val="22"/>
          <w:szCs w:val="21"/>
        </w:rPr>
        <w:t>，</w:t>
      </w:r>
      <w:r w:rsidRPr="00BD4192">
        <w:rPr>
          <w:bCs/>
          <w:sz w:val="22"/>
          <w:szCs w:val="21"/>
        </w:rPr>
        <w:t>3</w:t>
      </w:r>
      <w:r w:rsidRPr="00BD4192">
        <w:rPr>
          <w:bCs/>
          <w:sz w:val="22"/>
          <w:szCs w:val="21"/>
        </w:rPr>
        <w:t>，</w:t>
      </w:r>
      <w:r w:rsidRPr="00BD4192">
        <w:rPr>
          <w:bCs/>
          <w:sz w:val="22"/>
          <w:szCs w:val="21"/>
        </w:rPr>
        <w:t>3</w:t>
      </w:r>
      <w:r w:rsidRPr="00BD4192">
        <w:rPr>
          <w:bCs/>
          <w:sz w:val="22"/>
          <w:szCs w:val="21"/>
        </w:rPr>
        <w:t>）</w:t>
      </w:r>
    </w:p>
    <w:p w:rsidR="00B77854" w:rsidRPr="00BD4192" w:rsidRDefault="00B77854" w:rsidP="00BD4192">
      <w:pPr>
        <w:tabs>
          <w:tab w:val="left" w:pos="-720"/>
        </w:tabs>
        <w:spacing w:line="360" w:lineRule="exact"/>
        <w:ind w:left="-480" w:rightChars="-501" w:right="-1052" w:firstLineChars="650" w:firstLine="1430"/>
        <w:rPr>
          <w:bCs/>
          <w:sz w:val="22"/>
          <w:szCs w:val="21"/>
        </w:rPr>
      </w:pPr>
      <w:r w:rsidRPr="00BD4192">
        <w:rPr>
          <w:bCs/>
          <w:sz w:val="22"/>
          <w:szCs w:val="21"/>
        </w:rPr>
        <w:t>C</w:t>
      </w:r>
      <w:r w:rsidRPr="00BD4192">
        <w:rPr>
          <w:bCs/>
          <w:sz w:val="22"/>
          <w:szCs w:val="21"/>
        </w:rPr>
        <w:t>、</w:t>
      </w:r>
      <w:r w:rsidRPr="00BD4192">
        <w:rPr>
          <w:bCs/>
          <w:sz w:val="22"/>
          <w:szCs w:val="21"/>
        </w:rPr>
        <w:t>T</w:t>
      </w:r>
      <w:r w:rsidRPr="00BD4192">
        <w:rPr>
          <w:bCs/>
          <w:sz w:val="22"/>
          <w:szCs w:val="21"/>
        </w:rPr>
        <w:t>＝（</w:t>
      </w:r>
      <w:r w:rsidRPr="00BD4192">
        <w:rPr>
          <w:bCs/>
          <w:sz w:val="22"/>
          <w:szCs w:val="21"/>
        </w:rPr>
        <w:t>0</w:t>
      </w:r>
      <w:r w:rsidRPr="00BD4192">
        <w:rPr>
          <w:bCs/>
          <w:sz w:val="22"/>
          <w:szCs w:val="21"/>
        </w:rPr>
        <w:t>，</w:t>
      </w:r>
      <w:r w:rsidRPr="00BD4192">
        <w:rPr>
          <w:bCs/>
          <w:sz w:val="22"/>
          <w:szCs w:val="21"/>
        </w:rPr>
        <w:t>0</w:t>
      </w:r>
      <w:r w:rsidRPr="00BD4192">
        <w:rPr>
          <w:bCs/>
          <w:sz w:val="22"/>
          <w:szCs w:val="21"/>
        </w:rPr>
        <w:t>，</w:t>
      </w:r>
      <w:r w:rsidRPr="00BD4192">
        <w:rPr>
          <w:bCs/>
          <w:sz w:val="22"/>
          <w:szCs w:val="21"/>
        </w:rPr>
        <w:t>0</w:t>
      </w:r>
      <w:r w:rsidRPr="00BD4192">
        <w:rPr>
          <w:bCs/>
          <w:sz w:val="22"/>
          <w:szCs w:val="21"/>
        </w:rPr>
        <w:t>，</w:t>
      </w:r>
      <w:r w:rsidRPr="00BD4192">
        <w:rPr>
          <w:bCs/>
          <w:sz w:val="22"/>
          <w:szCs w:val="21"/>
        </w:rPr>
        <w:t>1</w:t>
      </w:r>
      <w:r w:rsidRPr="00BD4192">
        <w:rPr>
          <w:bCs/>
          <w:sz w:val="22"/>
          <w:szCs w:val="21"/>
        </w:rPr>
        <w:t>，</w:t>
      </w:r>
      <w:r w:rsidRPr="00BD4192">
        <w:rPr>
          <w:bCs/>
          <w:sz w:val="22"/>
          <w:szCs w:val="21"/>
        </w:rPr>
        <w:t>2</w:t>
      </w:r>
      <w:r w:rsidRPr="00BD4192">
        <w:rPr>
          <w:bCs/>
          <w:sz w:val="22"/>
          <w:szCs w:val="21"/>
        </w:rPr>
        <w:t>，</w:t>
      </w:r>
      <w:r w:rsidRPr="00BD4192">
        <w:rPr>
          <w:bCs/>
          <w:sz w:val="22"/>
          <w:szCs w:val="21"/>
        </w:rPr>
        <w:t>3</w:t>
      </w:r>
      <w:r w:rsidRPr="00BD4192">
        <w:rPr>
          <w:bCs/>
          <w:sz w:val="22"/>
          <w:szCs w:val="21"/>
        </w:rPr>
        <w:t>，</w:t>
      </w:r>
      <w:r w:rsidRPr="00BD4192">
        <w:rPr>
          <w:bCs/>
          <w:sz w:val="22"/>
          <w:szCs w:val="21"/>
        </w:rPr>
        <w:t>4</w:t>
      </w:r>
      <w:r w:rsidRPr="00BD4192">
        <w:rPr>
          <w:bCs/>
          <w:sz w:val="22"/>
          <w:szCs w:val="21"/>
        </w:rPr>
        <w:t>，</w:t>
      </w:r>
      <w:r w:rsidRPr="00BD4192">
        <w:rPr>
          <w:bCs/>
          <w:sz w:val="22"/>
          <w:szCs w:val="21"/>
        </w:rPr>
        <w:t>5</w:t>
      </w:r>
      <w:r w:rsidRPr="00BD4192">
        <w:rPr>
          <w:bCs/>
          <w:sz w:val="22"/>
          <w:szCs w:val="21"/>
        </w:rPr>
        <w:t>，</w:t>
      </w:r>
      <w:r w:rsidRPr="00BD4192">
        <w:rPr>
          <w:bCs/>
          <w:sz w:val="22"/>
          <w:szCs w:val="21"/>
        </w:rPr>
        <w:t>5</w:t>
      </w:r>
      <w:r w:rsidRPr="00BD4192">
        <w:rPr>
          <w:bCs/>
          <w:sz w:val="22"/>
          <w:szCs w:val="21"/>
        </w:rPr>
        <w:t>，</w:t>
      </w:r>
      <w:r w:rsidRPr="00BD4192">
        <w:rPr>
          <w:bCs/>
          <w:sz w:val="22"/>
          <w:szCs w:val="21"/>
        </w:rPr>
        <w:t>5</w:t>
      </w:r>
      <w:r w:rsidRPr="00BD4192">
        <w:rPr>
          <w:bCs/>
          <w:sz w:val="22"/>
          <w:szCs w:val="21"/>
        </w:rPr>
        <w:t>）</w:t>
      </w:r>
    </w:p>
    <w:p w:rsidR="00B77854" w:rsidRPr="00BD4192" w:rsidRDefault="00B77854" w:rsidP="00BD4192">
      <w:pPr>
        <w:tabs>
          <w:tab w:val="left" w:pos="-720"/>
        </w:tabs>
        <w:spacing w:line="360" w:lineRule="exact"/>
        <w:ind w:left="-480" w:rightChars="-501" w:right="-1052" w:firstLineChars="650" w:firstLine="1430"/>
        <w:rPr>
          <w:bCs/>
          <w:sz w:val="22"/>
          <w:szCs w:val="21"/>
        </w:rPr>
      </w:pPr>
      <w:r w:rsidRPr="00BD4192">
        <w:rPr>
          <w:bCs/>
          <w:sz w:val="22"/>
          <w:szCs w:val="21"/>
        </w:rPr>
        <w:t>D</w:t>
      </w:r>
      <w:r w:rsidRPr="00BD4192">
        <w:rPr>
          <w:bCs/>
          <w:sz w:val="22"/>
          <w:szCs w:val="21"/>
        </w:rPr>
        <w:t>、</w:t>
      </w:r>
      <w:r w:rsidRPr="00BD4192">
        <w:rPr>
          <w:bCs/>
          <w:sz w:val="22"/>
          <w:szCs w:val="21"/>
        </w:rPr>
        <w:t>T</w:t>
      </w:r>
      <w:r w:rsidRPr="00BD4192">
        <w:rPr>
          <w:bCs/>
          <w:sz w:val="22"/>
          <w:szCs w:val="21"/>
        </w:rPr>
        <w:t>＝（</w:t>
      </w:r>
      <w:r w:rsidRPr="00BD4192">
        <w:rPr>
          <w:bCs/>
          <w:sz w:val="22"/>
          <w:szCs w:val="21"/>
        </w:rPr>
        <w:t>0</w:t>
      </w:r>
      <w:r w:rsidRPr="00BD4192">
        <w:rPr>
          <w:bCs/>
          <w:sz w:val="22"/>
          <w:szCs w:val="21"/>
        </w:rPr>
        <w:t>，</w:t>
      </w:r>
      <w:r w:rsidRPr="00BD4192">
        <w:rPr>
          <w:bCs/>
          <w:sz w:val="22"/>
          <w:szCs w:val="21"/>
        </w:rPr>
        <w:t>0.1</w:t>
      </w:r>
      <w:r w:rsidRPr="00BD4192">
        <w:rPr>
          <w:bCs/>
          <w:sz w:val="22"/>
          <w:szCs w:val="21"/>
        </w:rPr>
        <w:t>，</w:t>
      </w:r>
      <w:r w:rsidRPr="00BD4192">
        <w:rPr>
          <w:bCs/>
          <w:sz w:val="22"/>
          <w:szCs w:val="21"/>
        </w:rPr>
        <w:t>0.2</w:t>
      </w:r>
      <w:r w:rsidRPr="00BD4192">
        <w:rPr>
          <w:bCs/>
          <w:sz w:val="22"/>
          <w:szCs w:val="21"/>
        </w:rPr>
        <w:t>，</w:t>
      </w:r>
      <w:r w:rsidRPr="00BD4192">
        <w:rPr>
          <w:bCs/>
          <w:sz w:val="22"/>
          <w:szCs w:val="21"/>
        </w:rPr>
        <w:t>0.2</w:t>
      </w:r>
      <w:r w:rsidRPr="00BD4192">
        <w:rPr>
          <w:bCs/>
          <w:sz w:val="22"/>
          <w:szCs w:val="21"/>
        </w:rPr>
        <w:t>，</w:t>
      </w:r>
      <w:r w:rsidRPr="00BD4192">
        <w:rPr>
          <w:bCs/>
          <w:sz w:val="22"/>
          <w:szCs w:val="21"/>
        </w:rPr>
        <w:t>0.5</w:t>
      </w:r>
      <w:r w:rsidRPr="00BD4192">
        <w:rPr>
          <w:bCs/>
          <w:sz w:val="22"/>
          <w:szCs w:val="21"/>
        </w:rPr>
        <w:t>，</w:t>
      </w:r>
      <w:r w:rsidRPr="00BD4192">
        <w:rPr>
          <w:bCs/>
          <w:sz w:val="22"/>
          <w:szCs w:val="21"/>
        </w:rPr>
        <w:t>1</w:t>
      </w:r>
      <w:r w:rsidRPr="00BD4192">
        <w:rPr>
          <w:bCs/>
          <w:sz w:val="22"/>
          <w:szCs w:val="21"/>
        </w:rPr>
        <w:t>）</w:t>
      </w:r>
    </w:p>
    <w:p w:rsidR="00B77854" w:rsidRPr="00BD4192" w:rsidRDefault="00B77854">
      <w:pPr>
        <w:tabs>
          <w:tab w:val="left" w:pos="-720"/>
        </w:tabs>
        <w:ind w:leftChars="-12" w:left="755" w:rightChars="-501" w:right="-1052" w:hanging="780"/>
        <w:rPr>
          <w:rFonts w:hint="eastAsia"/>
          <w:sz w:val="22"/>
          <w:szCs w:val="21"/>
        </w:rPr>
      </w:pPr>
      <w:r w:rsidRPr="00BD4192">
        <w:rPr>
          <w:rFonts w:hint="eastAsia"/>
          <w:sz w:val="22"/>
          <w:szCs w:val="21"/>
          <w:lang w:val="en-US" w:eastAsia="zh-CN"/>
        </w:rPr>
        <w:object w:dxaOrig="1000" w:dyaOrig="280">
          <v:shape id="_x0000_s1047" type="#_x0000_t75" style="position:absolute;left:0;text-align:left;margin-left:261.6pt;margin-top:-24.6pt;width:142.1pt;height:142.1pt;z-index:251662848">
            <v:imagedata r:id="rId77" o:title=""/>
            <w10:wrap type="square"/>
          </v:shape>
          <o:OLEObject Type="Embed" ProgID="Visio.Drawing.11" ShapeID="_x0000_s1047" DrawAspect="Content" ObjectID="_1634455160" r:id="rId78">
            <o:FieldCodes>\* MERGEFORMAT</o:FieldCodes>
          </o:OLEObject>
        </w:object>
      </w:r>
      <w:r w:rsidRPr="00BD4192">
        <w:rPr>
          <w:rFonts w:hint="eastAsia"/>
          <w:bCs/>
          <w:sz w:val="22"/>
          <w:szCs w:val="21"/>
        </w:rPr>
        <w:t>七</w:t>
      </w:r>
      <w:r w:rsidRPr="00BD4192">
        <w:rPr>
          <w:bCs/>
          <w:sz w:val="22"/>
          <w:szCs w:val="21"/>
        </w:rPr>
        <w:t>、</w:t>
      </w:r>
      <w:r w:rsidRPr="00BD4192">
        <w:rPr>
          <w:rFonts w:hint="eastAsia"/>
          <w:bCs/>
          <w:sz w:val="22"/>
          <w:szCs w:val="21"/>
        </w:rPr>
        <w:t>（本题</w:t>
      </w:r>
      <w:r w:rsidRPr="00BD4192">
        <w:rPr>
          <w:rFonts w:hint="eastAsia"/>
          <w:bCs/>
          <w:sz w:val="22"/>
          <w:szCs w:val="21"/>
        </w:rPr>
        <w:t>10</w:t>
      </w:r>
      <w:r w:rsidRPr="00BD4192">
        <w:rPr>
          <w:rFonts w:hint="eastAsia"/>
          <w:bCs/>
          <w:sz w:val="22"/>
          <w:szCs w:val="21"/>
        </w:rPr>
        <w:t>分）</w:t>
      </w:r>
      <w:r w:rsidRPr="00BD4192">
        <w:rPr>
          <w:rFonts w:hint="eastAsia"/>
          <w:sz w:val="22"/>
          <w:szCs w:val="21"/>
        </w:rPr>
        <w:t>试用</w:t>
      </w:r>
      <w:r w:rsidRPr="00BD4192">
        <w:rPr>
          <w:rFonts w:hint="eastAsia"/>
          <w:bCs/>
          <w:sz w:val="22"/>
          <w:szCs w:val="21"/>
        </w:rPr>
        <w:t>Liang-Barsky</w:t>
      </w:r>
      <w:r w:rsidRPr="00BD4192">
        <w:rPr>
          <w:rFonts w:hint="eastAsia"/>
          <w:sz w:val="22"/>
          <w:szCs w:val="21"/>
        </w:rPr>
        <w:t>算法裁剪如图所示线段。</w:t>
      </w: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spacing w:line="360" w:lineRule="exact"/>
        <w:ind w:left="-480" w:rightChars="-501" w:right="-1052" w:hanging="780"/>
        <w:rPr>
          <w:rFonts w:hint="eastAsia"/>
          <w:sz w:val="22"/>
          <w:szCs w:val="21"/>
        </w:rPr>
      </w:pPr>
      <w:r w:rsidRPr="00BD4192">
        <w:rPr>
          <w:rFonts w:hint="eastAsia"/>
          <w:sz w:val="22"/>
          <w:szCs w:val="21"/>
        </w:rPr>
        <w:t>解：</w:t>
      </w:r>
    </w:p>
    <w:p w:rsidR="00B77854" w:rsidRPr="00BD4192" w:rsidRDefault="00B77854">
      <w:pPr>
        <w:tabs>
          <w:tab w:val="left" w:pos="-720"/>
        </w:tabs>
        <w:ind w:left="-480" w:rightChars="-501" w:right="-1052" w:hanging="780"/>
        <w:rPr>
          <w:rFonts w:ascii="宋体" w:hAnsi="宋体" w:hint="eastAsia"/>
          <w:sz w:val="22"/>
          <w:szCs w:val="21"/>
        </w:rPr>
      </w:pPr>
      <w:r w:rsidRPr="00BD4192">
        <w:rPr>
          <w:rFonts w:ascii="宋体" w:hAnsi="宋体" w:hint="eastAsia"/>
          <w:sz w:val="22"/>
          <w:szCs w:val="21"/>
        </w:rPr>
        <w:t>A(-2,6)        x1=-2,  y1=6</w:t>
      </w:r>
    </w:p>
    <w:p w:rsidR="00B77854" w:rsidRPr="00BD4192" w:rsidRDefault="00B77854">
      <w:pPr>
        <w:tabs>
          <w:tab w:val="left" w:pos="-720"/>
        </w:tabs>
        <w:ind w:left="-480" w:rightChars="-501" w:right="-1052" w:hanging="780"/>
        <w:rPr>
          <w:rFonts w:ascii="宋体" w:hAnsi="宋体" w:hint="eastAsia"/>
          <w:sz w:val="22"/>
          <w:szCs w:val="21"/>
        </w:rPr>
      </w:pPr>
      <w:r w:rsidRPr="00BD4192">
        <w:rPr>
          <w:rFonts w:ascii="宋体" w:hAnsi="宋体" w:hint="eastAsia"/>
          <w:sz w:val="22"/>
          <w:szCs w:val="21"/>
        </w:rPr>
        <w:t>B(7,-2)      x2=7,  y2=-2</w:t>
      </w:r>
    </w:p>
    <w:p w:rsidR="00B77854" w:rsidRPr="00BD4192" w:rsidRDefault="00B77854">
      <w:pPr>
        <w:tabs>
          <w:tab w:val="left" w:pos="-720"/>
        </w:tabs>
        <w:ind w:left="-480" w:rightChars="-501" w:right="-1052" w:hanging="780"/>
        <w:rPr>
          <w:rFonts w:ascii="宋体" w:hAnsi="宋体" w:hint="eastAsia"/>
          <w:sz w:val="22"/>
          <w:szCs w:val="21"/>
        </w:rPr>
      </w:pPr>
      <w:r w:rsidRPr="00BD4192">
        <w:rPr>
          <w:rFonts w:ascii="宋体" w:hAnsi="宋体" w:hint="eastAsia"/>
          <w:sz w:val="22"/>
          <w:szCs w:val="21"/>
        </w:rPr>
        <w:t>窗口：wxl=0,  wxr=4,  wyb=0,  wyt=3</w:t>
      </w:r>
    </w:p>
    <w:p w:rsidR="00B77854" w:rsidRPr="00BD4192" w:rsidRDefault="00B77854">
      <w:pPr>
        <w:tabs>
          <w:tab w:val="left" w:pos="-720"/>
        </w:tabs>
        <w:ind w:left="-480" w:rightChars="-501" w:right="-1052" w:hanging="780"/>
        <w:rPr>
          <w:rFonts w:ascii="宋体" w:hAnsi="宋体" w:hint="eastAsia"/>
          <w:sz w:val="22"/>
          <w:szCs w:val="21"/>
          <w:lang w:val="pl-PL"/>
        </w:rPr>
      </w:pPr>
      <w:r w:rsidRPr="00BD4192">
        <w:rPr>
          <w:rFonts w:ascii="宋体" w:hAnsi="宋体" w:hint="eastAsia"/>
          <w:sz w:val="22"/>
          <w:szCs w:val="21"/>
          <w:lang w:val="pl-PL"/>
        </w:rPr>
        <w:t xml:space="preserve">* </w:t>
      </w:r>
      <w:r w:rsidRPr="00BD4192">
        <w:rPr>
          <w:rFonts w:ascii="宋体" w:hAnsi="宋体"/>
          <w:position w:val="-30"/>
          <w:sz w:val="22"/>
          <w:szCs w:val="21"/>
        </w:rPr>
        <w:object w:dxaOrig="2104" w:dyaOrig="721">
          <v:shape id="_x0000_i1056" type="#_x0000_t75" style="width:105pt;height:36pt;mso-position-horizontal-relative:page;mso-position-vertical-relative:page" o:ole="">
            <v:imagedata r:id="rId79" o:title=""/>
          </v:shape>
          <o:OLEObject Type="Embed" ProgID="Equation.3" ShapeID="_x0000_i1056" DrawAspect="Content" ObjectID="_1634455142" r:id="rId80"/>
        </w:object>
      </w:r>
      <w:r w:rsidRPr="00BD4192">
        <w:rPr>
          <w:rFonts w:ascii="宋体" w:hAnsi="宋体" w:hint="eastAsia"/>
          <w:sz w:val="22"/>
          <w:szCs w:val="21"/>
          <w:lang w:val="pl-PL"/>
        </w:rPr>
        <w:t xml:space="preserve">        0</w:t>
      </w:r>
      <w:r w:rsidRPr="00BD4192">
        <w:rPr>
          <w:rFonts w:ascii="宋体" w:hAnsi="宋体"/>
          <w:sz w:val="22"/>
          <w:szCs w:val="21"/>
          <w:lang w:val="pl-PL"/>
        </w:rPr>
        <w:t>≤</w:t>
      </w:r>
      <w:r w:rsidRPr="00BD4192">
        <w:rPr>
          <w:rFonts w:ascii="宋体" w:hAnsi="宋体" w:hint="eastAsia"/>
          <w:sz w:val="22"/>
          <w:szCs w:val="21"/>
          <w:lang w:val="pl-PL"/>
        </w:rPr>
        <w:t>U</w:t>
      </w:r>
      <w:r w:rsidRPr="00BD4192">
        <w:rPr>
          <w:rFonts w:ascii="宋体" w:hAnsi="宋体"/>
          <w:sz w:val="22"/>
          <w:szCs w:val="21"/>
          <w:lang w:val="pl-PL"/>
        </w:rPr>
        <w:t>≤</w:t>
      </w:r>
      <w:r w:rsidRPr="00BD4192">
        <w:rPr>
          <w:rFonts w:ascii="宋体" w:hAnsi="宋体" w:hint="eastAsia"/>
          <w:sz w:val="22"/>
          <w:szCs w:val="21"/>
          <w:lang w:val="pl-PL"/>
        </w:rPr>
        <w:t>1</w:t>
      </w:r>
    </w:p>
    <w:p w:rsidR="00B77854" w:rsidRPr="00BD4192" w:rsidRDefault="00B77854">
      <w:pPr>
        <w:tabs>
          <w:tab w:val="left" w:pos="-720"/>
        </w:tabs>
        <w:ind w:left="-480" w:rightChars="-501" w:right="-1052" w:hanging="780"/>
        <w:rPr>
          <w:rFonts w:ascii="宋体" w:hAnsi="宋体" w:hint="eastAsia"/>
          <w:sz w:val="22"/>
          <w:szCs w:val="21"/>
          <w:lang w:val="pl-PL"/>
        </w:rPr>
      </w:pPr>
      <w:r w:rsidRPr="00BD4192">
        <w:rPr>
          <w:rFonts w:ascii="宋体" w:hAnsi="宋体" w:hint="eastAsia"/>
          <w:sz w:val="22"/>
          <w:szCs w:val="21"/>
          <w:lang w:val="pl-PL"/>
        </w:rPr>
        <w:t>P</w:t>
      </w:r>
      <w:r w:rsidRPr="00BD4192">
        <w:rPr>
          <w:rFonts w:ascii="宋体" w:hAnsi="宋体" w:hint="eastAsia"/>
          <w:sz w:val="22"/>
          <w:szCs w:val="21"/>
          <w:vertAlign w:val="subscript"/>
          <w:lang w:val="pl-PL"/>
        </w:rPr>
        <w:t>1</w:t>
      </w:r>
      <w:r w:rsidRPr="00BD4192">
        <w:rPr>
          <w:rFonts w:ascii="宋体" w:hAnsi="宋体" w:hint="eastAsia"/>
          <w:sz w:val="22"/>
          <w:szCs w:val="21"/>
          <w:lang w:val="pl-PL"/>
        </w:rPr>
        <w:t>=-</w:t>
      </w:r>
      <w:r w:rsidRPr="00BD4192">
        <w:rPr>
          <w:rFonts w:ascii="宋体" w:hAnsi="宋体"/>
          <w:sz w:val="22"/>
          <w:szCs w:val="21"/>
        </w:rPr>
        <w:t>Δ</w:t>
      </w:r>
      <w:r w:rsidRPr="00BD4192">
        <w:rPr>
          <w:rFonts w:ascii="宋体" w:hAnsi="宋体" w:hint="eastAsia"/>
          <w:sz w:val="22"/>
          <w:szCs w:val="21"/>
          <w:lang w:val="pl-PL"/>
        </w:rPr>
        <w:t>x=-(7+2)=-9     q</w:t>
      </w:r>
      <w:r w:rsidRPr="00BD4192">
        <w:rPr>
          <w:rFonts w:ascii="宋体" w:hAnsi="宋体" w:hint="eastAsia"/>
          <w:sz w:val="22"/>
          <w:szCs w:val="21"/>
          <w:vertAlign w:val="subscript"/>
          <w:lang w:val="pl-PL"/>
        </w:rPr>
        <w:t>1</w:t>
      </w:r>
      <w:r w:rsidRPr="00BD4192">
        <w:rPr>
          <w:rFonts w:ascii="宋体" w:hAnsi="宋体" w:hint="eastAsia"/>
          <w:sz w:val="22"/>
          <w:szCs w:val="21"/>
          <w:lang w:val="pl-PL"/>
        </w:rPr>
        <w:t>=x1-wxl=-2    U</w:t>
      </w:r>
      <w:r w:rsidRPr="00BD4192">
        <w:rPr>
          <w:rFonts w:ascii="宋体" w:hAnsi="宋体" w:hint="eastAsia"/>
          <w:sz w:val="22"/>
          <w:szCs w:val="21"/>
          <w:vertAlign w:val="subscript"/>
          <w:lang w:val="pl-PL"/>
        </w:rPr>
        <w:t>1</w:t>
      </w:r>
      <w:r w:rsidRPr="00BD4192">
        <w:rPr>
          <w:rFonts w:ascii="宋体" w:hAnsi="宋体" w:hint="eastAsia"/>
          <w:sz w:val="22"/>
          <w:szCs w:val="21"/>
          <w:lang w:val="pl-PL"/>
        </w:rPr>
        <w:t>=2/9</w:t>
      </w:r>
    </w:p>
    <w:p w:rsidR="00B77854" w:rsidRPr="00BD4192" w:rsidRDefault="00B77854">
      <w:pPr>
        <w:tabs>
          <w:tab w:val="left" w:pos="-720"/>
        </w:tabs>
        <w:ind w:left="-480" w:rightChars="-501" w:right="-1052" w:hanging="780"/>
        <w:rPr>
          <w:rFonts w:ascii="宋体" w:hAnsi="宋体" w:hint="eastAsia"/>
          <w:sz w:val="22"/>
          <w:szCs w:val="21"/>
          <w:lang w:val="pl-PL"/>
        </w:rPr>
      </w:pPr>
      <w:r w:rsidRPr="00BD4192">
        <w:rPr>
          <w:rFonts w:ascii="宋体" w:hAnsi="宋体" w:hint="eastAsia"/>
          <w:sz w:val="22"/>
          <w:szCs w:val="21"/>
          <w:lang w:val="pl-PL"/>
        </w:rPr>
        <w:t>P</w:t>
      </w:r>
      <w:r w:rsidRPr="00BD4192">
        <w:rPr>
          <w:rFonts w:ascii="宋体" w:hAnsi="宋体" w:hint="eastAsia"/>
          <w:sz w:val="22"/>
          <w:szCs w:val="21"/>
          <w:vertAlign w:val="subscript"/>
          <w:lang w:val="pl-PL"/>
        </w:rPr>
        <w:t>2</w:t>
      </w:r>
      <w:r w:rsidRPr="00BD4192">
        <w:rPr>
          <w:rFonts w:ascii="宋体" w:hAnsi="宋体" w:hint="eastAsia"/>
          <w:sz w:val="22"/>
          <w:szCs w:val="21"/>
          <w:lang w:val="pl-PL"/>
        </w:rPr>
        <w:t>=</w:t>
      </w:r>
      <w:r w:rsidRPr="00BD4192">
        <w:rPr>
          <w:rFonts w:ascii="宋体" w:hAnsi="宋体"/>
          <w:sz w:val="22"/>
          <w:szCs w:val="21"/>
        </w:rPr>
        <w:t>Δ</w:t>
      </w:r>
      <w:r w:rsidRPr="00BD4192">
        <w:rPr>
          <w:rFonts w:ascii="宋体" w:hAnsi="宋体" w:hint="eastAsia"/>
          <w:sz w:val="22"/>
          <w:szCs w:val="21"/>
          <w:lang w:val="pl-PL"/>
        </w:rPr>
        <w:t>x=9              q</w:t>
      </w:r>
      <w:r w:rsidRPr="00BD4192">
        <w:rPr>
          <w:rFonts w:ascii="宋体" w:hAnsi="宋体" w:hint="eastAsia"/>
          <w:sz w:val="22"/>
          <w:szCs w:val="21"/>
          <w:vertAlign w:val="subscript"/>
          <w:lang w:val="pl-PL"/>
        </w:rPr>
        <w:t>2</w:t>
      </w:r>
      <w:r w:rsidRPr="00BD4192">
        <w:rPr>
          <w:rFonts w:ascii="宋体" w:hAnsi="宋体" w:hint="eastAsia"/>
          <w:sz w:val="22"/>
          <w:szCs w:val="21"/>
          <w:lang w:val="pl-PL"/>
        </w:rPr>
        <w:t>=wxr-x1=6     U</w:t>
      </w:r>
      <w:r w:rsidRPr="00BD4192">
        <w:rPr>
          <w:rFonts w:ascii="宋体" w:hAnsi="宋体" w:hint="eastAsia"/>
          <w:sz w:val="22"/>
          <w:szCs w:val="21"/>
          <w:vertAlign w:val="subscript"/>
          <w:lang w:val="pl-PL"/>
        </w:rPr>
        <w:t>2</w:t>
      </w:r>
      <w:r w:rsidRPr="00BD4192">
        <w:rPr>
          <w:rFonts w:ascii="宋体" w:hAnsi="宋体" w:hint="eastAsia"/>
          <w:sz w:val="22"/>
          <w:szCs w:val="21"/>
          <w:lang w:val="pl-PL"/>
        </w:rPr>
        <w:t>=2/3</w:t>
      </w:r>
    </w:p>
    <w:p w:rsidR="00B77854" w:rsidRPr="00BD4192" w:rsidRDefault="00B77854">
      <w:pPr>
        <w:tabs>
          <w:tab w:val="left" w:pos="-720"/>
        </w:tabs>
        <w:ind w:left="-480" w:rightChars="-501" w:right="-1052" w:hanging="780"/>
        <w:rPr>
          <w:rFonts w:ascii="宋体" w:hAnsi="宋体" w:hint="eastAsia"/>
          <w:sz w:val="22"/>
          <w:szCs w:val="21"/>
          <w:lang w:val="pl-PL"/>
        </w:rPr>
      </w:pPr>
      <w:r w:rsidRPr="00BD4192">
        <w:rPr>
          <w:rFonts w:ascii="宋体" w:hAnsi="宋体" w:hint="eastAsia"/>
          <w:sz w:val="22"/>
          <w:szCs w:val="21"/>
          <w:lang w:val="pl-PL"/>
        </w:rPr>
        <w:t>P</w:t>
      </w:r>
      <w:r w:rsidRPr="00BD4192">
        <w:rPr>
          <w:rFonts w:ascii="宋体" w:hAnsi="宋体" w:hint="eastAsia"/>
          <w:sz w:val="22"/>
          <w:szCs w:val="21"/>
          <w:vertAlign w:val="subscript"/>
          <w:lang w:val="pl-PL"/>
        </w:rPr>
        <w:t>3</w:t>
      </w:r>
      <w:r w:rsidRPr="00BD4192">
        <w:rPr>
          <w:rFonts w:ascii="宋体" w:hAnsi="宋体" w:hint="eastAsia"/>
          <w:sz w:val="22"/>
          <w:szCs w:val="21"/>
          <w:lang w:val="pl-PL"/>
        </w:rPr>
        <w:t>=-</w:t>
      </w:r>
      <w:r w:rsidRPr="00BD4192">
        <w:rPr>
          <w:rFonts w:ascii="宋体" w:hAnsi="宋体"/>
          <w:sz w:val="22"/>
          <w:szCs w:val="21"/>
        </w:rPr>
        <w:t>Δ</w:t>
      </w:r>
      <w:r w:rsidRPr="00BD4192">
        <w:rPr>
          <w:rFonts w:ascii="宋体" w:hAnsi="宋体" w:hint="eastAsia"/>
          <w:sz w:val="22"/>
          <w:szCs w:val="21"/>
          <w:lang w:val="pl-PL"/>
        </w:rPr>
        <w:t>y=-(-2-6)=8     q</w:t>
      </w:r>
      <w:r w:rsidRPr="00BD4192">
        <w:rPr>
          <w:rFonts w:ascii="宋体" w:hAnsi="宋体" w:hint="eastAsia"/>
          <w:sz w:val="22"/>
          <w:szCs w:val="21"/>
          <w:vertAlign w:val="subscript"/>
          <w:lang w:val="pl-PL"/>
        </w:rPr>
        <w:t>3</w:t>
      </w:r>
      <w:r w:rsidRPr="00BD4192">
        <w:rPr>
          <w:rFonts w:ascii="宋体" w:hAnsi="宋体" w:hint="eastAsia"/>
          <w:sz w:val="22"/>
          <w:szCs w:val="21"/>
          <w:lang w:val="pl-PL"/>
        </w:rPr>
        <w:t>=y1-wyb=6     U</w:t>
      </w:r>
      <w:r w:rsidRPr="00BD4192">
        <w:rPr>
          <w:rFonts w:ascii="宋体" w:hAnsi="宋体" w:hint="eastAsia"/>
          <w:sz w:val="22"/>
          <w:szCs w:val="21"/>
          <w:vertAlign w:val="subscript"/>
          <w:lang w:val="pl-PL"/>
        </w:rPr>
        <w:t>3</w:t>
      </w:r>
      <w:r w:rsidRPr="00BD4192">
        <w:rPr>
          <w:rFonts w:ascii="宋体" w:hAnsi="宋体" w:hint="eastAsia"/>
          <w:sz w:val="22"/>
          <w:szCs w:val="21"/>
          <w:lang w:val="pl-PL"/>
        </w:rPr>
        <w:t>=3/4</w:t>
      </w:r>
    </w:p>
    <w:p w:rsidR="00B77854" w:rsidRPr="00BD4192" w:rsidRDefault="00B77854">
      <w:pPr>
        <w:tabs>
          <w:tab w:val="left" w:pos="-720"/>
        </w:tabs>
        <w:ind w:left="-480" w:rightChars="-501" w:right="-1052" w:hanging="780"/>
        <w:rPr>
          <w:rFonts w:ascii="宋体" w:hAnsi="宋体" w:hint="eastAsia"/>
          <w:sz w:val="22"/>
          <w:szCs w:val="21"/>
          <w:lang w:val="pl-PL"/>
        </w:rPr>
      </w:pPr>
      <w:r w:rsidRPr="00BD4192">
        <w:rPr>
          <w:rFonts w:ascii="宋体" w:hAnsi="宋体" w:hint="eastAsia"/>
          <w:sz w:val="22"/>
          <w:szCs w:val="21"/>
          <w:lang w:val="pl-PL"/>
        </w:rPr>
        <w:t>P</w:t>
      </w:r>
      <w:r w:rsidRPr="00BD4192">
        <w:rPr>
          <w:rFonts w:ascii="宋体" w:hAnsi="宋体" w:hint="eastAsia"/>
          <w:sz w:val="22"/>
          <w:szCs w:val="21"/>
          <w:vertAlign w:val="subscript"/>
          <w:lang w:val="pl-PL"/>
        </w:rPr>
        <w:t>4</w:t>
      </w:r>
      <w:r w:rsidRPr="00BD4192">
        <w:rPr>
          <w:rFonts w:ascii="宋体" w:hAnsi="宋体" w:hint="eastAsia"/>
          <w:sz w:val="22"/>
          <w:szCs w:val="21"/>
          <w:lang w:val="pl-PL"/>
        </w:rPr>
        <w:t>=</w:t>
      </w:r>
      <w:r w:rsidRPr="00BD4192">
        <w:rPr>
          <w:rFonts w:ascii="宋体" w:hAnsi="宋体"/>
          <w:sz w:val="22"/>
          <w:szCs w:val="21"/>
        </w:rPr>
        <w:t>Δ</w:t>
      </w:r>
      <w:r w:rsidRPr="00BD4192">
        <w:rPr>
          <w:rFonts w:ascii="宋体" w:hAnsi="宋体" w:hint="eastAsia"/>
          <w:sz w:val="22"/>
          <w:szCs w:val="21"/>
          <w:lang w:val="pl-PL"/>
        </w:rPr>
        <w:t>y=-8             q</w:t>
      </w:r>
      <w:r w:rsidRPr="00BD4192">
        <w:rPr>
          <w:rFonts w:ascii="宋体" w:hAnsi="宋体" w:hint="eastAsia"/>
          <w:sz w:val="22"/>
          <w:szCs w:val="21"/>
          <w:vertAlign w:val="subscript"/>
          <w:lang w:val="pl-PL"/>
        </w:rPr>
        <w:t>4</w:t>
      </w:r>
      <w:r w:rsidRPr="00BD4192">
        <w:rPr>
          <w:rFonts w:ascii="宋体" w:hAnsi="宋体" w:hint="eastAsia"/>
          <w:sz w:val="22"/>
          <w:szCs w:val="21"/>
          <w:lang w:val="pl-PL"/>
        </w:rPr>
        <w:t>=wyt-y1=3     U</w:t>
      </w:r>
      <w:r w:rsidRPr="00BD4192">
        <w:rPr>
          <w:rFonts w:ascii="宋体" w:hAnsi="宋体" w:hint="eastAsia"/>
          <w:sz w:val="22"/>
          <w:szCs w:val="21"/>
          <w:vertAlign w:val="subscript"/>
          <w:lang w:val="pl-PL"/>
        </w:rPr>
        <w:t>4</w:t>
      </w:r>
      <w:r w:rsidRPr="00BD4192">
        <w:rPr>
          <w:rFonts w:ascii="宋体" w:hAnsi="宋体" w:hint="eastAsia"/>
          <w:sz w:val="22"/>
          <w:szCs w:val="21"/>
          <w:lang w:val="pl-PL"/>
        </w:rPr>
        <w:t>=3/8</w:t>
      </w:r>
    </w:p>
    <w:p w:rsidR="00B77854" w:rsidRPr="00BD4192" w:rsidRDefault="00B77854">
      <w:pPr>
        <w:tabs>
          <w:tab w:val="left" w:pos="-720"/>
        </w:tabs>
        <w:ind w:left="-480" w:rightChars="-501" w:right="-1052" w:hanging="780"/>
        <w:rPr>
          <w:rFonts w:ascii="宋体" w:hAnsi="宋体" w:hint="eastAsia"/>
          <w:sz w:val="22"/>
          <w:szCs w:val="21"/>
          <w:lang w:val="pl-PL"/>
        </w:rPr>
      </w:pPr>
      <w:r w:rsidRPr="00BD4192">
        <w:rPr>
          <w:rFonts w:ascii="宋体" w:hAnsi="宋体" w:hint="eastAsia"/>
          <w:sz w:val="22"/>
          <w:szCs w:val="21"/>
          <w:lang w:val="pl-PL"/>
        </w:rPr>
        <w:t>U</w:t>
      </w:r>
      <w:r w:rsidRPr="00BD4192">
        <w:rPr>
          <w:rFonts w:ascii="宋体" w:hAnsi="宋体" w:hint="eastAsia"/>
          <w:sz w:val="22"/>
          <w:szCs w:val="21"/>
          <w:vertAlign w:val="subscript"/>
          <w:lang w:val="pl-PL"/>
        </w:rPr>
        <w:t>k</w:t>
      </w:r>
      <w:r w:rsidRPr="00BD4192">
        <w:rPr>
          <w:rFonts w:ascii="宋体" w:hAnsi="宋体" w:hint="eastAsia"/>
          <w:sz w:val="22"/>
          <w:szCs w:val="21"/>
          <w:lang w:val="pl-PL"/>
        </w:rPr>
        <w:t>=</w:t>
      </w:r>
      <w:r w:rsidRPr="00BD4192">
        <w:rPr>
          <w:rFonts w:ascii="宋体" w:hAnsi="宋体"/>
          <w:position w:val="-30"/>
          <w:sz w:val="22"/>
          <w:szCs w:val="21"/>
        </w:rPr>
        <w:object w:dxaOrig="381" w:dyaOrig="702">
          <v:shape id="_x0000_i1057" type="#_x0000_t75" style="width:19pt;height:35pt;mso-position-horizontal-relative:page;mso-position-vertical-relative:page" o:ole="">
            <v:imagedata r:id="rId81" o:title=""/>
          </v:shape>
          <o:OLEObject Type="Embed" ProgID="Equation.3" ShapeID="_x0000_i1057" DrawAspect="Content" ObjectID="_1634455143" r:id="rId82"/>
        </w:object>
      </w:r>
      <w:r w:rsidRPr="00BD4192">
        <w:rPr>
          <w:rFonts w:ascii="宋体" w:hAnsi="宋体" w:hint="eastAsia"/>
          <w:sz w:val="22"/>
          <w:szCs w:val="21"/>
          <w:lang w:val="pl-PL"/>
        </w:rPr>
        <w:t xml:space="preserve">  (k=1</w:t>
      </w:r>
      <w:r w:rsidRPr="00BD4192">
        <w:rPr>
          <w:rFonts w:ascii="宋体" w:hAnsi="宋体" w:hint="eastAsia"/>
          <w:sz w:val="22"/>
          <w:szCs w:val="21"/>
        </w:rPr>
        <w:t>、</w:t>
      </w:r>
      <w:r w:rsidRPr="00BD4192">
        <w:rPr>
          <w:rFonts w:ascii="宋体" w:hAnsi="宋体" w:hint="eastAsia"/>
          <w:sz w:val="22"/>
          <w:szCs w:val="21"/>
          <w:lang w:val="pl-PL"/>
        </w:rPr>
        <w:t>2</w:t>
      </w:r>
      <w:r w:rsidRPr="00BD4192">
        <w:rPr>
          <w:rFonts w:ascii="宋体" w:hAnsi="宋体" w:hint="eastAsia"/>
          <w:sz w:val="22"/>
          <w:szCs w:val="21"/>
        </w:rPr>
        <w:t>、</w:t>
      </w:r>
      <w:r w:rsidRPr="00BD4192">
        <w:rPr>
          <w:rFonts w:ascii="宋体" w:hAnsi="宋体" w:hint="eastAsia"/>
          <w:sz w:val="22"/>
          <w:szCs w:val="21"/>
          <w:lang w:val="pl-PL"/>
        </w:rPr>
        <w:t>3</w:t>
      </w:r>
      <w:r w:rsidRPr="00BD4192">
        <w:rPr>
          <w:rFonts w:ascii="宋体" w:hAnsi="宋体" w:hint="eastAsia"/>
          <w:sz w:val="22"/>
          <w:szCs w:val="21"/>
        </w:rPr>
        <w:t>、</w:t>
      </w:r>
      <w:r w:rsidRPr="00BD4192">
        <w:rPr>
          <w:rFonts w:ascii="宋体" w:hAnsi="宋体" w:hint="eastAsia"/>
          <w:sz w:val="22"/>
          <w:szCs w:val="21"/>
          <w:lang w:val="pl-PL"/>
        </w:rPr>
        <w:t>4)</w:t>
      </w:r>
    </w:p>
    <w:p w:rsidR="00B77854" w:rsidRPr="00BD4192" w:rsidRDefault="00B77854">
      <w:pPr>
        <w:tabs>
          <w:tab w:val="left" w:pos="-720"/>
        </w:tabs>
        <w:ind w:left="-480" w:rightChars="-501" w:right="-1052" w:hanging="780"/>
        <w:rPr>
          <w:rFonts w:ascii="宋体" w:hAnsi="宋体" w:hint="eastAsia"/>
          <w:sz w:val="22"/>
          <w:szCs w:val="21"/>
          <w:lang w:val="pl-PL"/>
        </w:rPr>
      </w:pPr>
      <w:r w:rsidRPr="00BD4192">
        <w:rPr>
          <w:rFonts w:ascii="宋体" w:hAnsi="宋体" w:hint="eastAsia"/>
          <w:sz w:val="22"/>
          <w:szCs w:val="21"/>
          <w:lang w:val="pl-PL"/>
        </w:rPr>
        <w:t>Umax=max（0，</w:t>
      </w:r>
      <w:r w:rsidRPr="00BD4192">
        <w:rPr>
          <w:rFonts w:ascii="宋体" w:hAnsi="宋体"/>
          <w:position w:val="-16"/>
          <w:sz w:val="22"/>
          <w:szCs w:val="21"/>
        </w:rPr>
        <w:object w:dxaOrig="781" w:dyaOrig="440">
          <v:shape id="_x0000_i1058" type="#_x0000_t75" style="width:39pt;height:22pt;mso-position-horizontal-relative:page;mso-position-vertical-relative:page" o:ole="">
            <v:imagedata r:id="rId83" o:title=""/>
          </v:shape>
          <o:OLEObject Type="Embed" ProgID="Equation.3" ShapeID="_x0000_i1058" DrawAspect="Content" ObjectID="_1634455144" r:id="rId84"/>
        </w:object>
      </w:r>
      <w:r w:rsidRPr="00BD4192">
        <w:rPr>
          <w:rFonts w:ascii="宋体" w:hAnsi="宋体" w:hint="eastAsia"/>
          <w:sz w:val="22"/>
          <w:szCs w:val="21"/>
          <w:lang w:val="pl-PL"/>
        </w:rPr>
        <w:t>）=max(0, 2/9, 3/8)= 3/8</w:t>
      </w:r>
    </w:p>
    <w:p w:rsidR="00B77854" w:rsidRPr="00BD4192" w:rsidRDefault="00B77854">
      <w:pPr>
        <w:tabs>
          <w:tab w:val="left" w:pos="-720"/>
        </w:tabs>
        <w:ind w:left="-480" w:rightChars="-501" w:right="-1052" w:hanging="780"/>
        <w:rPr>
          <w:rFonts w:ascii="宋体" w:hAnsi="宋体" w:hint="eastAsia"/>
          <w:sz w:val="22"/>
          <w:szCs w:val="21"/>
          <w:lang w:val="pl-PL"/>
        </w:rPr>
      </w:pPr>
      <w:r w:rsidRPr="00BD4192">
        <w:rPr>
          <w:rFonts w:ascii="宋体" w:hAnsi="宋体" w:hint="eastAsia"/>
          <w:sz w:val="22"/>
          <w:szCs w:val="21"/>
          <w:lang w:val="pl-PL"/>
        </w:rPr>
        <w:t>Umin=min(1,</w:t>
      </w:r>
      <w:r w:rsidRPr="00BD4192">
        <w:rPr>
          <w:rFonts w:ascii="宋体" w:hAnsi="宋体"/>
          <w:position w:val="-16"/>
          <w:sz w:val="22"/>
          <w:szCs w:val="21"/>
        </w:rPr>
        <w:object w:dxaOrig="781" w:dyaOrig="440">
          <v:shape id="_x0000_i1059" type="#_x0000_t75" style="width:39pt;height:22pt;mso-position-horizontal-relative:page;mso-position-vertical-relative:page" o:ole="">
            <v:imagedata r:id="rId85" o:title=""/>
          </v:shape>
          <o:OLEObject Type="Embed" ProgID="Equation.3" ShapeID="_x0000_i1059" DrawAspect="Content" ObjectID="_1634455145" r:id="rId86"/>
        </w:object>
      </w:r>
      <w:r w:rsidRPr="00BD4192">
        <w:rPr>
          <w:rFonts w:ascii="宋体" w:hAnsi="宋体" w:hint="eastAsia"/>
          <w:sz w:val="22"/>
          <w:szCs w:val="21"/>
          <w:lang w:val="pl-PL"/>
        </w:rPr>
        <w:t>)=min(1, 2/3, 3/4)= 2/3</w:t>
      </w:r>
    </w:p>
    <w:p w:rsidR="00B77854" w:rsidRPr="00BD4192" w:rsidRDefault="00B77854">
      <w:pPr>
        <w:tabs>
          <w:tab w:val="left" w:pos="-720"/>
        </w:tabs>
        <w:ind w:left="-480" w:rightChars="-501" w:right="-1052" w:hanging="780"/>
        <w:rPr>
          <w:rFonts w:ascii="宋体" w:hAnsi="宋体" w:hint="eastAsia"/>
          <w:sz w:val="22"/>
          <w:szCs w:val="21"/>
          <w:lang w:val="pl-PL"/>
        </w:rPr>
      </w:pPr>
      <w:r w:rsidRPr="00BD4192">
        <w:rPr>
          <w:rFonts w:ascii="宋体" w:hAnsi="宋体" w:hint="eastAsia"/>
          <w:sz w:val="22"/>
          <w:szCs w:val="21"/>
        </w:rPr>
        <w:t>将</w:t>
      </w:r>
      <w:r w:rsidRPr="00BD4192">
        <w:rPr>
          <w:rFonts w:ascii="宋体" w:hAnsi="宋体" w:hint="eastAsia"/>
          <w:sz w:val="22"/>
          <w:szCs w:val="21"/>
          <w:lang w:val="pl-PL"/>
        </w:rPr>
        <w:t>Umax， Umin</w:t>
      </w:r>
      <w:r w:rsidRPr="00BD4192">
        <w:rPr>
          <w:rFonts w:ascii="宋体" w:hAnsi="宋体" w:hint="eastAsia"/>
          <w:sz w:val="22"/>
          <w:szCs w:val="21"/>
        </w:rPr>
        <w:t>代入方程组</w:t>
      </w:r>
      <w:r w:rsidRPr="00BD4192">
        <w:rPr>
          <w:rFonts w:ascii="宋体" w:hAnsi="宋体" w:hint="eastAsia"/>
          <w:sz w:val="22"/>
          <w:szCs w:val="21"/>
          <w:lang w:val="pl-PL"/>
        </w:rPr>
        <w:t xml:space="preserve">* </w:t>
      </w:r>
      <w:r w:rsidRPr="00BD4192">
        <w:rPr>
          <w:rFonts w:ascii="宋体" w:hAnsi="宋体" w:hint="eastAsia"/>
          <w:sz w:val="22"/>
          <w:szCs w:val="21"/>
        </w:rPr>
        <w:t>中求得直线与窗口的两个交点</w:t>
      </w:r>
      <w:r w:rsidRPr="00BD4192">
        <w:rPr>
          <w:rFonts w:ascii="宋体" w:hAnsi="宋体" w:hint="eastAsia"/>
          <w:sz w:val="22"/>
          <w:szCs w:val="21"/>
          <w:lang w:val="pl-PL"/>
        </w:rPr>
        <w:t>：</w:t>
      </w:r>
    </w:p>
    <w:p w:rsidR="00B77854" w:rsidRPr="00BD4192" w:rsidRDefault="00B77854">
      <w:pPr>
        <w:tabs>
          <w:tab w:val="left" w:pos="-720"/>
        </w:tabs>
        <w:ind w:left="-480" w:rightChars="-501" w:right="-1052" w:hanging="780"/>
        <w:rPr>
          <w:rFonts w:ascii="宋体" w:hAnsi="宋体" w:hint="eastAsia"/>
          <w:sz w:val="22"/>
          <w:szCs w:val="21"/>
          <w:lang w:val="pl-PL"/>
        </w:rPr>
      </w:pPr>
      <w:r w:rsidRPr="00BD4192">
        <w:rPr>
          <w:rFonts w:ascii="宋体" w:hAnsi="宋体" w:hint="eastAsia"/>
          <w:sz w:val="22"/>
          <w:szCs w:val="21"/>
          <w:lang w:val="pl-PL"/>
        </w:rPr>
        <w:t>x</w:t>
      </w:r>
      <w:r w:rsidRPr="00BD4192">
        <w:rPr>
          <w:rFonts w:ascii="宋体" w:hAnsi="宋体" w:hint="eastAsia"/>
          <w:sz w:val="22"/>
          <w:szCs w:val="21"/>
          <w:vertAlign w:val="subscript"/>
          <w:lang w:val="pl-PL"/>
        </w:rPr>
        <w:t>max</w:t>
      </w:r>
      <w:r w:rsidRPr="00BD4192">
        <w:rPr>
          <w:rFonts w:ascii="宋体" w:hAnsi="宋体" w:hint="eastAsia"/>
          <w:sz w:val="22"/>
          <w:szCs w:val="21"/>
          <w:lang w:val="pl-PL"/>
        </w:rPr>
        <w:t>=11/8,    y</w:t>
      </w:r>
      <w:r w:rsidRPr="00BD4192">
        <w:rPr>
          <w:rFonts w:ascii="宋体" w:hAnsi="宋体" w:hint="eastAsia"/>
          <w:sz w:val="22"/>
          <w:szCs w:val="21"/>
          <w:vertAlign w:val="subscript"/>
          <w:lang w:val="pl-PL"/>
        </w:rPr>
        <w:t>max</w:t>
      </w:r>
      <w:r w:rsidRPr="00BD4192">
        <w:rPr>
          <w:rFonts w:ascii="宋体" w:hAnsi="宋体" w:hint="eastAsia"/>
          <w:sz w:val="22"/>
          <w:szCs w:val="21"/>
          <w:lang w:val="pl-PL"/>
        </w:rPr>
        <w:t>=3</w:t>
      </w:r>
    </w:p>
    <w:p w:rsidR="00B77854" w:rsidRPr="00BD4192" w:rsidRDefault="00B77854">
      <w:pPr>
        <w:tabs>
          <w:tab w:val="left" w:pos="-720"/>
        </w:tabs>
        <w:ind w:left="-480" w:rightChars="-501" w:right="-1052" w:hanging="780"/>
        <w:rPr>
          <w:rFonts w:ascii="宋体" w:hAnsi="宋体" w:hint="eastAsia"/>
          <w:sz w:val="22"/>
          <w:szCs w:val="21"/>
        </w:rPr>
      </w:pPr>
      <w:r w:rsidRPr="00BD4192">
        <w:rPr>
          <w:rFonts w:ascii="宋体" w:hAnsi="宋体" w:hint="eastAsia"/>
          <w:sz w:val="22"/>
          <w:szCs w:val="21"/>
        </w:rPr>
        <w:t>x</w:t>
      </w:r>
      <w:r w:rsidRPr="00BD4192">
        <w:rPr>
          <w:rFonts w:ascii="宋体" w:hAnsi="宋体" w:hint="eastAsia"/>
          <w:sz w:val="22"/>
          <w:szCs w:val="21"/>
          <w:vertAlign w:val="subscript"/>
        </w:rPr>
        <w:t>min</w:t>
      </w:r>
      <w:r w:rsidRPr="00BD4192">
        <w:rPr>
          <w:rFonts w:ascii="宋体" w:hAnsi="宋体" w:hint="eastAsia"/>
          <w:sz w:val="22"/>
          <w:szCs w:val="21"/>
        </w:rPr>
        <w:t>=4,       y</w:t>
      </w:r>
      <w:r w:rsidRPr="00BD4192">
        <w:rPr>
          <w:rFonts w:ascii="宋体" w:hAnsi="宋体" w:hint="eastAsia"/>
          <w:sz w:val="22"/>
          <w:szCs w:val="21"/>
          <w:vertAlign w:val="subscript"/>
        </w:rPr>
        <w:t>min</w:t>
      </w:r>
      <w:r w:rsidRPr="00BD4192">
        <w:rPr>
          <w:rFonts w:ascii="宋体" w:hAnsi="宋体" w:hint="eastAsia"/>
          <w:sz w:val="22"/>
          <w:szCs w:val="21"/>
        </w:rPr>
        <w:t>=2/3</w:t>
      </w:r>
    </w:p>
    <w:p w:rsidR="00B77854" w:rsidRPr="00BD4192" w:rsidRDefault="00B77854">
      <w:pPr>
        <w:tabs>
          <w:tab w:val="left" w:pos="-720"/>
        </w:tabs>
        <w:ind w:left="-480" w:rightChars="-501" w:right="-1052" w:hanging="780"/>
        <w:rPr>
          <w:rFonts w:ascii="宋体" w:hAnsi="宋体" w:hint="eastAsia"/>
          <w:sz w:val="22"/>
          <w:szCs w:val="21"/>
        </w:rPr>
      </w:pPr>
      <w:r w:rsidRPr="00BD4192">
        <w:rPr>
          <w:rFonts w:ascii="宋体" w:hAnsi="宋体" w:hint="eastAsia"/>
          <w:sz w:val="22"/>
          <w:szCs w:val="21"/>
        </w:rPr>
        <w:t>即将A</w:t>
      </w:r>
      <w:r w:rsidRPr="00BD4192">
        <w:rPr>
          <w:rFonts w:ascii="宋体" w:hAnsi="宋体"/>
          <w:sz w:val="22"/>
          <w:szCs w:val="21"/>
        </w:rPr>
        <w:t>’</w:t>
      </w:r>
      <w:r w:rsidRPr="00BD4192">
        <w:rPr>
          <w:rFonts w:ascii="宋体" w:hAnsi="宋体" w:hint="eastAsia"/>
          <w:sz w:val="22"/>
          <w:szCs w:val="21"/>
        </w:rPr>
        <w:t>(11/8,3)  B</w:t>
      </w:r>
      <w:r w:rsidRPr="00BD4192">
        <w:rPr>
          <w:rFonts w:ascii="宋体" w:hAnsi="宋体"/>
          <w:sz w:val="22"/>
          <w:szCs w:val="21"/>
        </w:rPr>
        <w:t>’</w:t>
      </w:r>
      <w:r w:rsidRPr="00BD4192">
        <w:rPr>
          <w:rFonts w:ascii="宋体" w:hAnsi="宋体" w:hint="eastAsia"/>
          <w:sz w:val="22"/>
          <w:szCs w:val="21"/>
        </w:rPr>
        <w:t>(4,2/3)直线保留，AA</w:t>
      </w:r>
      <w:r w:rsidRPr="00BD4192">
        <w:rPr>
          <w:rFonts w:ascii="宋体" w:hAnsi="宋体"/>
          <w:sz w:val="22"/>
          <w:szCs w:val="21"/>
        </w:rPr>
        <w:t>’</w:t>
      </w:r>
      <w:r w:rsidRPr="00BD4192">
        <w:rPr>
          <w:rFonts w:ascii="宋体" w:hAnsi="宋体" w:hint="eastAsia"/>
          <w:sz w:val="22"/>
          <w:szCs w:val="21"/>
        </w:rPr>
        <w:t>B</w:t>
      </w:r>
      <w:r w:rsidRPr="00BD4192">
        <w:rPr>
          <w:rFonts w:ascii="宋体" w:hAnsi="宋体"/>
          <w:sz w:val="22"/>
          <w:szCs w:val="21"/>
        </w:rPr>
        <w:t>’</w:t>
      </w:r>
      <w:r w:rsidRPr="00BD4192">
        <w:rPr>
          <w:rFonts w:ascii="宋体" w:hAnsi="宋体" w:hint="eastAsia"/>
          <w:sz w:val="22"/>
          <w:szCs w:val="21"/>
        </w:rPr>
        <w:t>B删去。</w:t>
      </w: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lang w:val="en-US" w:eastAsia="zh-CN"/>
        </w:rPr>
        <w:object w:dxaOrig="1000" w:dyaOrig="280">
          <v:shape id="_x0000_s1048" type="#_x0000_t75" style="position:absolute;left:0;text-align:left;margin-left:241.8pt;margin-top:11.1pt;width:175pt;height:161.75pt;z-index:251663872">
            <v:imagedata r:id="rId87" o:title=""/>
            <w10:wrap type="square"/>
          </v:shape>
          <o:OLEObject Type="Embed" ProgID="Visio.Drawing.11" ShapeID="_x0000_s1048" DrawAspect="Content" ObjectID="_1634455161" r:id="rId88">
            <o:FieldCodes>\* MERGEFORMAT</o:FieldCodes>
          </o:OLEObject>
        </w:object>
      </w:r>
      <w:r w:rsidRPr="00BD4192">
        <w:rPr>
          <w:rFonts w:hint="eastAsia"/>
          <w:bCs/>
          <w:sz w:val="22"/>
          <w:szCs w:val="21"/>
        </w:rPr>
        <w:t>八</w:t>
      </w:r>
      <w:r w:rsidRPr="00BD4192">
        <w:rPr>
          <w:bCs/>
          <w:sz w:val="22"/>
          <w:szCs w:val="21"/>
        </w:rPr>
        <w:t>、</w:t>
      </w:r>
      <w:r w:rsidRPr="00BD4192">
        <w:rPr>
          <w:rFonts w:hint="eastAsia"/>
          <w:bCs/>
          <w:sz w:val="22"/>
          <w:szCs w:val="21"/>
        </w:rPr>
        <w:t>（本题</w:t>
      </w:r>
      <w:r w:rsidRPr="00BD4192">
        <w:rPr>
          <w:rFonts w:hint="eastAsia"/>
          <w:bCs/>
          <w:sz w:val="22"/>
          <w:szCs w:val="21"/>
        </w:rPr>
        <w:t>10</w:t>
      </w:r>
      <w:r w:rsidRPr="00BD4192">
        <w:rPr>
          <w:rFonts w:hint="eastAsia"/>
          <w:bCs/>
          <w:sz w:val="22"/>
          <w:szCs w:val="21"/>
        </w:rPr>
        <w:t>分）</w:t>
      </w:r>
      <w:r w:rsidRPr="00BD4192">
        <w:rPr>
          <w:rFonts w:hint="eastAsia"/>
          <w:sz w:val="22"/>
          <w:szCs w:val="21"/>
        </w:rPr>
        <w:t>如图所示，物体</w:t>
      </w:r>
      <w:r w:rsidRPr="00BD4192">
        <w:rPr>
          <w:rFonts w:hint="eastAsia"/>
          <w:sz w:val="22"/>
          <w:szCs w:val="21"/>
        </w:rPr>
        <w:t>ABCDEFGH</w:t>
      </w:r>
      <w:r w:rsidRPr="00BD4192">
        <w:rPr>
          <w:rFonts w:hint="eastAsia"/>
          <w:sz w:val="22"/>
          <w:szCs w:val="21"/>
        </w:rPr>
        <w:t>进行如下变换，写出其变换矩阵并求出复合变换后顶点的齐次坐标。</w:t>
      </w:r>
    </w:p>
    <w:p w:rsidR="00B77854" w:rsidRPr="00BD4192" w:rsidRDefault="00B77854">
      <w:pPr>
        <w:numPr>
          <w:ilvl w:val="0"/>
          <w:numId w:val="3"/>
        </w:numPr>
        <w:tabs>
          <w:tab w:val="left" w:pos="-720"/>
          <w:tab w:val="left" w:pos="360"/>
        </w:tabs>
        <w:spacing w:line="360" w:lineRule="exact"/>
        <w:ind w:left="-480" w:rightChars="-501" w:right="-1052" w:hanging="780"/>
        <w:rPr>
          <w:rFonts w:hint="eastAsia"/>
          <w:sz w:val="22"/>
          <w:szCs w:val="21"/>
        </w:rPr>
      </w:pPr>
      <w:r w:rsidRPr="00BD4192">
        <w:rPr>
          <w:rFonts w:hint="eastAsia"/>
          <w:sz w:val="22"/>
          <w:szCs w:val="21"/>
        </w:rPr>
        <w:t>平移使点</w:t>
      </w:r>
      <w:r w:rsidRPr="00BD4192">
        <w:rPr>
          <w:rFonts w:hint="eastAsia"/>
          <w:sz w:val="22"/>
          <w:szCs w:val="21"/>
        </w:rPr>
        <w:t>C</w:t>
      </w:r>
      <w:r w:rsidRPr="00BD4192">
        <w:rPr>
          <w:rFonts w:hint="eastAsia"/>
          <w:sz w:val="22"/>
          <w:szCs w:val="21"/>
        </w:rPr>
        <w:t>与点</w:t>
      </w:r>
      <w:r w:rsidRPr="00BD4192">
        <w:rPr>
          <w:rFonts w:hint="eastAsia"/>
          <w:sz w:val="22"/>
          <w:szCs w:val="21"/>
        </w:rPr>
        <w:t>P</w:t>
      </w:r>
      <w:r w:rsidRPr="00BD4192">
        <w:rPr>
          <w:rFonts w:hint="eastAsia"/>
          <w:sz w:val="22"/>
          <w:szCs w:val="21"/>
        </w:rPr>
        <w:t>（</w:t>
      </w:r>
      <w:r w:rsidRPr="00BD4192">
        <w:rPr>
          <w:rFonts w:hint="eastAsia"/>
          <w:sz w:val="22"/>
          <w:szCs w:val="21"/>
        </w:rPr>
        <w:t>1</w:t>
      </w:r>
      <w:r w:rsidRPr="00BD4192">
        <w:rPr>
          <w:rFonts w:hint="eastAsia"/>
          <w:sz w:val="22"/>
          <w:szCs w:val="21"/>
        </w:rPr>
        <w:t>，－</w:t>
      </w:r>
      <w:r w:rsidRPr="00BD4192">
        <w:rPr>
          <w:rFonts w:hint="eastAsia"/>
          <w:sz w:val="22"/>
          <w:szCs w:val="21"/>
        </w:rPr>
        <w:t>1</w:t>
      </w:r>
      <w:r w:rsidRPr="00BD4192">
        <w:rPr>
          <w:rFonts w:hint="eastAsia"/>
          <w:sz w:val="22"/>
          <w:szCs w:val="21"/>
        </w:rPr>
        <w:t>，</w:t>
      </w:r>
      <w:r w:rsidRPr="00BD4192">
        <w:rPr>
          <w:rFonts w:hint="eastAsia"/>
          <w:sz w:val="22"/>
          <w:szCs w:val="21"/>
        </w:rPr>
        <w:t>0</w:t>
      </w:r>
      <w:r w:rsidRPr="00BD4192">
        <w:rPr>
          <w:rFonts w:hint="eastAsia"/>
          <w:sz w:val="22"/>
          <w:szCs w:val="21"/>
        </w:rPr>
        <w:t>）重合；</w:t>
      </w:r>
    </w:p>
    <w:p w:rsidR="00B77854" w:rsidRPr="00BD4192" w:rsidRDefault="00B77854">
      <w:pPr>
        <w:tabs>
          <w:tab w:val="left" w:pos="-720"/>
        </w:tabs>
        <w:spacing w:line="360" w:lineRule="exact"/>
        <w:ind w:left="-480" w:rightChars="-501" w:right="-1052" w:hanging="780"/>
        <w:rPr>
          <w:rFonts w:hint="eastAsia"/>
          <w:sz w:val="22"/>
          <w:szCs w:val="21"/>
        </w:rPr>
      </w:pPr>
      <w:r w:rsidRPr="00BD4192">
        <w:rPr>
          <w:rFonts w:hint="eastAsia"/>
          <w:sz w:val="22"/>
          <w:szCs w:val="21"/>
        </w:rPr>
        <w:t>2</w:t>
      </w:r>
      <w:r w:rsidRPr="00BD4192">
        <w:rPr>
          <w:rFonts w:hint="eastAsia"/>
          <w:sz w:val="22"/>
          <w:szCs w:val="21"/>
        </w:rPr>
        <w:t>、绕</w:t>
      </w:r>
      <w:r w:rsidRPr="00BD4192">
        <w:rPr>
          <w:rFonts w:hint="eastAsia"/>
          <w:sz w:val="22"/>
          <w:szCs w:val="21"/>
        </w:rPr>
        <w:t>z</w:t>
      </w:r>
      <w:r w:rsidRPr="00BD4192">
        <w:rPr>
          <w:rFonts w:hint="eastAsia"/>
          <w:sz w:val="22"/>
          <w:szCs w:val="21"/>
        </w:rPr>
        <w:t>轴旋转</w:t>
      </w:r>
      <w:r w:rsidRPr="00BD4192">
        <w:rPr>
          <w:rFonts w:hint="eastAsia"/>
          <w:sz w:val="22"/>
          <w:szCs w:val="21"/>
        </w:rPr>
        <w:t>60</w:t>
      </w:r>
      <w:r w:rsidRPr="00BD4192">
        <w:rPr>
          <w:rFonts w:hint="eastAsia"/>
          <w:sz w:val="22"/>
          <w:szCs w:val="21"/>
        </w:rPr>
        <w:t>°。</w:t>
      </w: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lastRenderedPageBreak/>
        <w:t>解：平移点</w:t>
      </w:r>
      <w:r w:rsidRPr="00BD4192">
        <w:rPr>
          <w:rFonts w:hint="eastAsia"/>
          <w:sz w:val="22"/>
          <w:szCs w:val="21"/>
        </w:rPr>
        <w:t>C</w:t>
      </w:r>
      <w:r w:rsidRPr="00BD4192">
        <w:rPr>
          <w:rFonts w:hint="eastAsia"/>
          <w:sz w:val="22"/>
          <w:szCs w:val="21"/>
        </w:rPr>
        <w:t>与点</w:t>
      </w:r>
      <w:r w:rsidRPr="00BD4192">
        <w:rPr>
          <w:rFonts w:hint="eastAsia"/>
          <w:sz w:val="22"/>
          <w:szCs w:val="21"/>
        </w:rPr>
        <w:t>P</w:t>
      </w:r>
      <w:r w:rsidRPr="00BD4192">
        <w:rPr>
          <w:rFonts w:hint="eastAsia"/>
          <w:sz w:val="22"/>
          <w:szCs w:val="21"/>
        </w:rPr>
        <w:t>重合的平移矩阵为</w:t>
      </w:r>
    </w:p>
    <w:p w:rsidR="00B77854" w:rsidRPr="00BD4192" w:rsidRDefault="00B77854">
      <w:pPr>
        <w:tabs>
          <w:tab w:val="left" w:pos="-720"/>
        </w:tabs>
        <w:ind w:left="-480" w:rightChars="-501" w:right="-1052" w:hanging="780"/>
        <w:rPr>
          <w:rFonts w:hint="eastAsia"/>
          <w:sz w:val="22"/>
          <w:szCs w:val="21"/>
        </w:rPr>
      </w:pPr>
      <w:r w:rsidRPr="00BD4192">
        <w:rPr>
          <w:position w:val="-66"/>
          <w:sz w:val="22"/>
          <w:szCs w:val="21"/>
        </w:rPr>
        <w:object w:dxaOrig="2083" w:dyaOrig="1441">
          <v:shape id="_x0000_i1060" type="#_x0000_t75" style="width:104pt;height:1in;mso-position-horizontal-relative:page;mso-position-vertical-relative:page" o:ole="">
            <v:imagedata r:id="rId89" o:title=""/>
          </v:shape>
          <o:OLEObject Type="Embed" ProgID="Equation.3" ShapeID="_x0000_i1060" DrawAspect="Content" ObjectID="_1634455146" r:id="rId90"/>
        </w:object>
      </w:r>
      <w:r w:rsidRPr="00BD4192">
        <w:rPr>
          <w:rFonts w:hint="eastAsia"/>
          <w:sz w:val="22"/>
          <w:szCs w:val="21"/>
        </w:rPr>
        <w:t xml:space="preserve"> </w:t>
      </w:r>
      <w:r w:rsidRPr="00BD4192">
        <w:rPr>
          <w:rFonts w:hint="eastAsia"/>
          <w:sz w:val="22"/>
          <w:szCs w:val="21"/>
        </w:rPr>
        <w:t>绕</w:t>
      </w:r>
      <w:r w:rsidRPr="00BD4192">
        <w:rPr>
          <w:rFonts w:hint="eastAsia"/>
          <w:sz w:val="22"/>
          <w:szCs w:val="21"/>
        </w:rPr>
        <w:t>z</w:t>
      </w:r>
      <w:r w:rsidRPr="00BD4192">
        <w:rPr>
          <w:rFonts w:hint="eastAsia"/>
          <w:sz w:val="22"/>
          <w:szCs w:val="21"/>
        </w:rPr>
        <w:t>轴旋转</w:t>
      </w:r>
      <w:r w:rsidRPr="00BD4192">
        <w:rPr>
          <w:rFonts w:hint="eastAsia"/>
          <w:sz w:val="22"/>
          <w:szCs w:val="21"/>
        </w:rPr>
        <w:t>60</w:t>
      </w:r>
      <w:r w:rsidRPr="00BD4192">
        <w:rPr>
          <w:rFonts w:hint="eastAsia"/>
          <w:sz w:val="22"/>
          <w:szCs w:val="21"/>
        </w:rPr>
        <w:t>°矩阵为</w:t>
      </w:r>
      <w:r w:rsidRPr="00BD4192">
        <w:rPr>
          <w:position w:val="-70"/>
          <w:sz w:val="22"/>
          <w:szCs w:val="21"/>
        </w:rPr>
        <w:object w:dxaOrig="2340" w:dyaOrig="1520">
          <v:shape id="_x0000_i1061" type="#_x0000_t75" style="width:117pt;height:76pt;mso-position-horizontal-relative:page;mso-position-vertical-relative:page" o:ole="">
            <v:imagedata r:id="rId91" o:title=""/>
          </v:shape>
          <o:OLEObject Type="Embed" ProgID="Equation.3" ShapeID="_x0000_i1061" DrawAspect="Content" ObjectID="_1634455147" r:id="rId92"/>
        </w:object>
      </w: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所以，复合变换后的矩阵为</w:t>
      </w:r>
      <w:r w:rsidRPr="00BD4192">
        <w:rPr>
          <w:rFonts w:hint="eastAsia"/>
          <w:sz w:val="22"/>
          <w:szCs w:val="21"/>
        </w:rPr>
        <w:t>T1*T2</w:t>
      </w:r>
      <w:r w:rsidRPr="00BD4192">
        <w:rPr>
          <w:rFonts w:hint="eastAsia"/>
          <w:sz w:val="22"/>
          <w:szCs w:val="21"/>
        </w:rPr>
        <w:t>，有：</w:t>
      </w:r>
    </w:p>
    <w:p w:rsidR="00B77854" w:rsidRPr="00BD4192" w:rsidRDefault="00B77854">
      <w:pPr>
        <w:tabs>
          <w:tab w:val="left" w:pos="-720"/>
        </w:tabs>
        <w:ind w:left="-480" w:rightChars="-501" w:right="-1052" w:hanging="780"/>
        <w:rPr>
          <w:rFonts w:hint="eastAsia"/>
          <w:sz w:val="22"/>
          <w:szCs w:val="21"/>
        </w:rPr>
      </w:pPr>
      <w:r w:rsidRPr="00BD4192">
        <w:rPr>
          <w:position w:val="-142"/>
          <w:sz w:val="22"/>
          <w:szCs w:val="21"/>
        </w:rPr>
        <w:object w:dxaOrig="7080" w:dyaOrig="2960">
          <v:shape id="_x0000_i1062" type="#_x0000_t75" style="width:354pt;height:148pt;mso-position-horizontal-relative:page;mso-position-vertical-relative:page" o:ole="">
            <v:imagedata r:id="rId93" o:title=""/>
          </v:shape>
          <o:OLEObject Type="Embed" ProgID="Equation.3" ShapeID="_x0000_i1062" DrawAspect="Content" ObjectID="_1634455148" r:id="rId94"/>
        </w:object>
      </w:r>
    </w:p>
    <w:p w:rsidR="00B77854" w:rsidRPr="00BD4192" w:rsidRDefault="00B77854">
      <w:pPr>
        <w:tabs>
          <w:tab w:val="left" w:pos="-720"/>
        </w:tabs>
        <w:ind w:left="-480" w:rightChars="-501" w:right="-1052" w:hanging="780"/>
        <w:rPr>
          <w:rFonts w:hint="eastAsia"/>
          <w:sz w:val="22"/>
          <w:szCs w:val="21"/>
        </w:rPr>
      </w:pPr>
      <w:r w:rsidRPr="00BD4192">
        <w:rPr>
          <w:rFonts w:hint="eastAsia"/>
          <w:sz w:val="22"/>
          <w:szCs w:val="21"/>
        </w:rPr>
        <w:t>其中</w:t>
      </w:r>
      <w:r w:rsidRPr="00BD4192">
        <w:rPr>
          <w:rFonts w:hint="eastAsia"/>
          <w:sz w:val="22"/>
          <w:szCs w:val="21"/>
        </w:rPr>
        <w:t>A</w:t>
      </w:r>
      <w:r w:rsidRPr="00BD4192">
        <w:rPr>
          <w:sz w:val="22"/>
          <w:szCs w:val="21"/>
        </w:rPr>
        <w:t>’</w:t>
      </w:r>
      <w:r w:rsidRPr="00BD4192">
        <w:rPr>
          <w:rFonts w:hint="eastAsia"/>
          <w:sz w:val="22"/>
          <w:szCs w:val="21"/>
        </w:rPr>
        <w:t>B</w:t>
      </w:r>
      <w:r w:rsidRPr="00BD4192">
        <w:rPr>
          <w:sz w:val="22"/>
          <w:szCs w:val="21"/>
        </w:rPr>
        <w:t>’</w:t>
      </w:r>
      <w:r w:rsidRPr="00BD4192">
        <w:rPr>
          <w:rFonts w:hint="eastAsia"/>
          <w:sz w:val="22"/>
          <w:szCs w:val="21"/>
        </w:rPr>
        <w:t>C</w:t>
      </w:r>
      <w:r w:rsidRPr="00BD4192">
        <w:rPr>
          <w:sz w:val="22"/>
          <w:szCs w:val="21"/>
        </w:rPr>
        <w:t>’</w:t>
      </w:r>
      <w:r w:rsidRPr="00BD4192">
        <w:rPr>
          <w:rFonts w:hint="eastAsia"/>
          <w:sz w:val="22"/>
          <w:szCs w:val="21"/>
        </w:rPr>
        <w:t>D</w:t>
      </w:r>
      <w:r w:rsidRPr="00BD4192">
        <w:rPr>
          <w:sz w:val="22"/>
          <w:szCs w:val="21"/>
        </w:rPr>
        <w:t>’</w:t>
      </w:r>
      <w:r w:rsidRPr="00BD4192">
        <w:rPr>
          <w:rFonts w:hint="eastAsia"/>
          <w:sz w:val="22"/>
          <w:szCs w:val="21"/>
        </w:rPr>
        <w:t>E</w:t>
      </w:r>
      <w:r w:rsidRPr="00BD4192">
        <w:rPr>
          <w:sz w:val="22"/>
          <w:szCs w:val="21"/>
        </w:rPr>
        <w:t>’</w:t>
      </w:r>
      <w:r w:rsidRPr="00BD4192">
        <w:rPr>
          <w:rFonts w:hint="eastAsia"/>
          <w:sz w:val="22"/>
          <w:szCs w:val="21"/>
        </w:rPr>
        <w:t>F</w:t>
      </w:r>
      <w:r w:rsidRPr="00BD4192">
        <w:rPr>
          <w:sz w:val="22"/>
          <w:szCs w:val="21"/>
        </w:rPr>
        <w:t>’</w:t>
      </w:r>
      <w:r w:rsidRPr="00BD4192">
        <w:rPr>
          <w:rFonts w:hint="eastAsia"/>
          <w:sz w:val="22"/>
          <w:szCs w:val="21"/>
        </w:rPr>
        <w:t>G</w:t>
      </w:r>
      <w:r w:rsidRPr="00BD4192">
        <w:rPr>
          <w:sz w:val="22"/>
          <w:szCs w:val="21"/>
        </w:rPr>
        <w:t>’</w:t>
      </w:r>
      <w:r w:rsidRPr="00BD4192">
        <w:rPr>
          <w:rFonts w:hint="eastAsia"/>
          <w:sz w:val="22"/>
          <w:szCs w:val="21"/>
        </w:rPr>
        <w:t>H</w:t>
      </w:r>
      <w:r w:rsidRPr="00BD4192">
        <w:rPr>
          <w:sz w:val="22"/>
          <w:szCs w:val="21"/>
        </w:rPr>
        <w:t>’</w:t>
      </w:r>
      <w:r w:rsidRPr="00BD4192">
        <w:rPr>
          <w:rFonts w:hint="eastAsia"/>
          <w:sz w:val="22"/>
          <w:szCs w:val="21"/>
        </w:rPr>
        <w:t>为变换后对应的齐次坐标。</w:t>
      </w:r>
    </w:p>
    <w:p w:rsidR="00B77854" w:rsidRPr="00BD4192" w:rsidRDefault="00B77854">
      <w:pPr>
        <w:tabs>
          <w:tab w:val="left" w:pos="-720"/>
        </w:tabs>
        <w:spacing w:line="360" w:lineRule="exact"/>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tabs>
          <w:tab w:val="left" w:pos="-720"/>
        </w:tabs>
        <w:ind w:left="-480" w:rightChars="-501" w:right="-1052" w:hanging="780"/>
        <w:rPr>
          <w:rFonts w:hint="eastAsia"/>
          <w:sz w:val="22"/>
          <w:szCs w:val="21"/>
        </w:rPr>
      </w:pPr>
    </w:p>
    <w:p w:rsidR="00B77854" w:rsidRPr="00BD4192" w:rsidRDefault="00B77854">
      <w:pPr>
        <w:pStyle w:val="a5"/>
        <w:spacing w:line="440" w:lineRule="exact"/>
        <w:rPr>
          <w:rFonts w:ascii="仿宋_GB2312" w:eastAsia="仿宋_GB2312" w:hint="eastAsia"/>
          <w:sz w:val="22"/>
        </w:rPr>
      </w:pPr>
      <w:r w:rsidRPr="00BD4192">
        <w:rPr>
          <w:rFonts w:eastAsia="黑体" w:hint="eastAsia"/>
          <w:sz w:val="24"/>
          <w:szCs w:val="22"/>
        </w:rPr>
        <w:t>一、单项选择题（本大题共</w:t>
      </w:r>
      <w:r w:rsidRPr="00BD4192">
        <w:rPr>
          <w:rFonts w:eastAsia="黑体" w:hint="eastAsia"/>
          <w:sz w:val="24"/>
          <w:szCs w:val="22"/>
        </w:rPr>
        <w:t>10</w:t>
      </w:r>
      <w:r w:rsidRPr="00BD4192">
        <w:rPr>
          <w:rFonts w:eastAsia="黑体" w:hint="eastAsia"/>
          <w:sz w:val="24"/>
          <w:szCs w:val="22"/>
        </w:rPr>
        <w:t>小题，每小题</w:t>
      </w:r>
      <w:r w:rsidRPr="00BD4192">
        <w:rPr>
          <w:rFonts w:eastAsia="黑体" w:hint="eastAsia"/>
          <w:sz w:val="24"/>
          <w:szCs w:val="22"/>
        </w:rPr>
        <w:t>3</w:t>
      </w:r>
      <w:r w:rsidRPr="00BD4192">
        <w:rPr>
          <w:rFonts w:eastAsia="黑体" w:hint="eastAsia"/>
          <w:sz w:val="24"/>
          <w:szCs w:val="22"/>
        </w:rPr>
        <w:t>分，共</w:t>
      </w:r>
      <w:r w:rsidRPr="00BD4192">
        <w:rPr>
          <w:rFonts w:eastAsia="黑体" w:hint="eastAsia"/>
          <w:sz w:val="24"/>
          <w:szCs w:val="22"/>
        </w:rPr>
        <w:t>30</w:t>
      </w:r>
      <w:r w:rsidRPr="00BD4192">
        <w:rPr>
          <w:rFonts w:eastAsia="黑体" w:hint="eastAsia"/>
          <w:sz w:val="24"/>
          <w:szCs w:val="22"/>
        </w:rPr>
        <w:t>分）</w:t>
      </w:r>
      <w:r w:rsidRPr="00BD4192">
        <w:rPr>
          <w:rFonts w:ascii="仿宋_GB2312" w:eastAsia="仿宋_GB2312" w:hint="eastAsia"/>
          <w:sz w:val="22"/>
        </w:rPr>
        <w:t>提示：在每小题列出的四个备选项中只有一个是符合题目要求的，请将其代码填写在题后的括号内。错选、多选或未选均无分</w:t>
      </w:r>
    </w:p>
    <w:p w:rsidR="00B77854" w:rsidRPr="00BD4192" w:rsidRDefault="00B77854">
      <w:pPr>
        <w:pStyle w:val="a5"/>
        <w:spacing w:line="440" w:lineRule="exact"/>
        <w:rPr>
          <w:rFonts w:hint="eastAsia"/>
          <w:sz w:val="22"/>
        </w:rPr>
      </w:pPr>
      <w:r w:rsidRPr="00BD4192">
        <w:rPr>
          <w:rFonts w:hint="eastAsia"/>
          <w:sz w:val="22"/>
        </w:rPr>
        <w:t>1</w:t>
      </w:r>
      <w:r w:rsidRPr="00BD4192">
        <w:rPr>
          <w:rFonts w:hint="eastAsia"/>
          <w:sz w:val="22"/>
        </w:rPr>
        <w:t>）</w:t>
      </w:r>
      <w:r w:rsidRPr="00BD4192">
        <w:rPr>
          <w:sz w:val="22"/>
        </w:rPr>
        <w:t>灰度等级为</w:t>
      </w:r>
      <w:r w:rsidRPr="00BD4192">
        <w:rPr>
          <w:rFonts w:hint="eastAsia"/>
          <w:sz w:val="22"/>
        </w:rPr>
        <w:t>256</w:t>
      </w:r>
      <w:r w:rsidRPr="00BD4192">
        <w:rPr>
          <w:sz w:val="22"/>
        </w:rPr>
        <w:t>级，分辨率为</w:t>
      </w:r>
      <w:r w:rsidRPr="00BD4192">
        <w:rPr>
          <w:sz w:val="22"/>
        </w:rPr>
        <w:t>1024*1024</w:t>
      </w:r>
      <w:r w:rsidRPr="00BD4192">
        <w:rPr>
          <w:sz w:val="22"/>
        </w:rPr>
        <w:t>的显示</w:t>
      </w:r>
      <w:r w:rsidRPr="00BD4192">
        <w:rPr>
          <w:rFonts w:hint="eastAsia"/>
          <w:sz w:val="22"/>
        </w:rPr>
        <w:t>模式</w:t>
      </w:r>
      <w:r w:rsidRPr="00BD4192">
        <w:rPr>
          <w:sz w:val="22"/>
        </w:rPr>
        <w:t>，至少需要的帧缓存容量为</w:t>
      </w:r>
      <w:r w:rsidRPr="00BD4192">
        <w:rPr>
          <w:sz w:val="22"/>
        </w:rPr>
        <w:t>___</w:t>
      </w:r>
      <w:r w:rsidRPr="00BD4192">
        <w:rPr>
          <w:rFonts w:hint="eastAsia"/>
          <w:sz w:val="22"/>
        </w:rPr>
        <w:t>B</w:t>
      </w:r>
      <w:r w:rsidRPr="00BD4192">
        <w:rPr>
          <w:sz w:val="22"/>
        </w:rPr>
        <w:t>____bit</w:t>
      </w:r>
      <w:r w:rsidRPr="00BD4192">
        <w:rPr>
          <w:rFonts w:hint="eastAsia"/>
          <w:sz w:val="22"/>
        </w:rPr>
        <w:t>。</w:t>
      </w:r>
    </w:p>
    <w:p w:rsidR="00B77854" w:rsidRPr="00BD4192" w:rsidRDefault="00B77854">
      <w:pPr>
        <w:pStyle w:val="a5"/>
        <w:spacing w:line="440" w:lineRule="exact"/>
        <w:rPr>
          <w:sz w:val="22"/>
        </w:rPr>
      </w:pPr>
      <w:r w:rsidRPr="00BD4192">
        <w:rPr>
          <w:rFonts w:hint="eastAsia"/>
          <w:sz w:val="22"/>
        </w:rPr>
        <w:t>A</w:t>
      </w:r>
      <w:r w:rsidRPr="00BD4192">
        <w:rPr>
          <w:rFonts w:hint="eastAsia"/>
          <w:sz w:val="22"/>
        </w:rPr>
        <w:t>、</w:t>
      </w:r>
      <w:r w:rsidRPr="00BD4192">
        <w:rPr>
          <w:rFonts w:hint="eastAsia"/>
          <w:sz w:val="22"/>
        </w:rPr>
        <w:t>7M           B</w:t>
      </w:r>
      <w:r w:rsidRPr="00BD4192">
        <w:rPr>
          <w:rFonts w:hint="eastAsia"/>
          <w:sz w:val="22"/>
        </w:rPr>
        <w:t>、</w:t>
      </w:r>
      <w:r w:rsidRPr="00BD4192">
        <w:rPr>
          <w:rFonts w:hint="eastAsia"/>
          <w:sz w:val="22"/>
        </w:rPr>
        <w:t>8M</w:t>
      </w:r>
    </w:p>
    <w:p w:rsidR="00B77854" w:rsidRPr="00BD4192" w:rsidRDefault="00B77854">
      <w:pPr>
        <w:pStyle w:val="a5"/>
        <w:spacing w:line="440" w:lineRule="exact"/>
        <w:rPr>
          <w:rFonts w:hint="eastAsia"/>
          <w:sz w:val="22"/>
        </w:rPr>
      </w:pPr>
      <w:r w:rsidRPr="00BD4192">
        <w:rPr>
          <w:rFonts w:hint="eastAsia"/>
          <w:sz w:val="22"/>
        </w:rPr>
        <w:t>C</w:t>
      </w:r>
      <w:r w:rsidRPr="00BD4192">
        <w:rPr>
          <w:rFonts w:hint="eastAsia"/>
          <w:sz w:val="22"/>
        </w:rPr>
        <w:t>、</w:t>
      </w:r>
      <w:r w:rsidRPr="00BD4192">
        <w:rPr>
          <w:sz w:val="22"/>
        </w:rPr>
        <w:t>10M</w:t>
      </w:r>
      <w:r w:rsidRPr="00BD4192">
        <w:rPr>
          <w:rFonts w:hint="eastAsia"/>
          <w:sz w:val="22"/>
        </w:rPr>
        <w:t xml:space="preserve">          </w:t>
      </w:r>
      <w:r w:rsidRPr="00BD4192">
        <w:rPr>
          <w:sz w:val="22"/>
        </w:rPr>
        <w:t>D</w:t>
      </w:r>
      <w:r w:rsidRPr="00BD4192">
        <w:rPr>
          <w:rFonts w:hint="eastAsia"/>
          <w:sz w:val="22"/>
        </w:rPr>
        <w:t>、</w:t>
      </w:r>
      <w:r w:rsidRPr="00BD4192">
        <w:rPr>
          <w:sz w:val="22"/>
        </w:rPr>
        <w:t>16M</w:t>
      </w:r>
    </w:p>
    <w:p w:rsidR="00B77854" w:rsidRPr="00BD4192" w:rsidRDefault="00B77854">
      <w:pPr>
        <w:pStyle w:val="a5"/>
        <w:spacing w:line="440" w:lineRule="exact"/>
        <w:rPr>
          <w:rFonts w:hint="eastAsia"/>
          <w:sz w:val="22"/>
        </w:rPr>
      </w:pPr>
    </w:p>
    <w:p w:rsidR="00B77854" w:rsidRPr="00BD4192" w:rsidRDefault="00B77854">
      <w:pPr>
        <w:pStyle w:val="a5"/>
        <w:spacing w:line="440" w:lineRule="exact"/>
        <w:rPr>
          <w:rFonts w:hint="eastAsia"/>
          <w:sz w:val="22"/>
        </w:rPr>
      </w:pPr>
      <w:r w:rsidRPr="00BD4192">
        <w:rPr>
          <w:rFonts w:hint="eastAsia"/>
          <w:sz w:val="22"/>
        </w:rPr>
        <w:t>2</w:t>
      </w:r>
      <w:r w:rsidRPr="00BD4192">
        <w:rPr>
          <w:sz w:val="22"/>
        </w:rPr>
        <w:t>) ___</w:t>
      </w:r>
      <w:r w:rsidRPr="00BD4192">
        <w:rPr>
          <w:rFonts w:hint="eastAsia"/>
          <w:sz w:val="22"/>
        </w:rPr>
        <w:t>C</w:t>
      </w:r>
      <w:r w:rsidRPr="00BD4192">
        <w:rPr>
          <w:sz w:val="22"/>
        </w:rPr>
        <w:t>___</w:t>
      </w:r>
      <w:r w:rsidRPr="00BD4192">
        <w:rPr>
          <w:rFonts w:hint="eastAsia"/>
          <w:sz w:val="22"/>
        </w:rPr>
        <w:t>是在高于显示分辨率的较高分辨率下用点取样方法计算，然后对几个像素的属性进行平均得到较低分辨率下的像素属性。实际上是把显示器看成是比实际更细的网格来增加取样率。</w:t>
      </w:r>
    </w:p>
    <w:p w:rsidR="00B77854" w:rsidRPr="00BD4192" w:rsidRDefault="00B77854">
      <w:pPr>
        <w:pStyle w:val="a5"/>
        <w:spacing w:line="440" w:lineRule="exact"/>
        <w:rPr>
          <w:rFonts w:hint="eastAsia"/>
          <w:sz w:val="22"/>
        </w:rPr>
      </w:pPr>
      <w:r w:rsidRPr="00BD4192">
        <w:rPr>
          <w:rFonts w:hint="eastAsia"/>
          <w:sz w:val="22"/>
        </w:rPr>
        <w:t>A</w:t>
      </w:r>
      <w:r w:rsidRPr="00BD4192">
        <w:rPr>
          <w:rFonts w:hint="eastAsia"/>
          <w:sz w:val="22"/>
        </w:rPr>
        <w:t>、提高显示分辨率</w:t>
      </w:r>
      <w:r w:rsidRPr="00BD4192">
        <w:rPr>
          <w:rFonts w:hint="eastAsia"/>
          <w:sz w:val="22"/>
        </w:rPr>
        <w:t xml:space="preserve"> </w:t>
      </w:r>
    </w:p>
    <w:p w:rsidR="00B77854" w:rsidRPr="00BD4192" w:rsidRDefault="00B77854">
      <w:pPr>
        <w:pStyle w:val="a5"/>
        <w:spacing w:line="440" w:lineRule="exact"/>
        <w:rPr>
          <w:rFonts w:hint="eastAsia"/>
          <w:sz w:val="22"/>
        </w:rPr>
      </w:pPr>
      <w:r w:rsidRPr="00BD4192">
        <w:rPr>
          <w:rFonts w:hint="eastAsia"/>
          <w:sz w:val="22"/>
        </w:rPr>
        <w:t>B</w:t>
      </w:r>
      <w:r w:rsidRPr="00BD4192">
        <w:rPr>
          <w:rFonts w:hint="eastAsia"/>
          <w:sz w:val="22"/>
        </w:rPr>
        <w:t>、图像分割</w:t>
      </w:r>
    </w:p>
    <w:p w:rsidR="00B77854" w:rsidRPr="00BD4192" w:rsidRDefault="00B77854">
      <w:pPr>
        <w:pStyle w:val="a5"/>
        <w:spacing w:line="440" w:lineRule="exact"/>
        <w:rPr>
          <w:rFonts w:hint="eastAsia"/>
          <w:sz w:val="22"/>
        </w:rPr>
      </w:pPr>
      <w:r w:rsidRPr="00BD4192">
        <w:rPr>
          <w:rFonts w:hint="eastAsia"/>
          <w:sz w:val="22"/>
        </w:rPr>
        <w:t>C</w:t>
      </w:r>
      <w:r w:rsidRPr="00BD4192">
        <w:rPr>
          <w:rFonts w:hint="eastAsia"/>
          <w:sz w:val="22"/>
        </w:rPr>
        <w:t>、过取样（</w:t>
      </w:r>
      <w:r w:rsidRPr="00BD4192">
        <w:rPr>
          <w:sz w:val="22"/>
        </w:rPr>
        <w:t>supersampling</w:t>
      </w:r>
      <w:r w:rsidRPr="00BD4192">
        <w:rPr>
          <w:rFonts w:hint="eastAsia"/>
          <w:sz w:val="22"/>
        </w:rPr>
        <w:t>）</w:t>
      </w:r>
    </w:p>
    <w:p w:rsidR="00B77854" w:rsidRPr="00BD4192" w:rsidRDefault="00B77854">
      <w:pPr>
        <w:pStyle w:val="a5"/>
        <w:spacing w:line="440" w:lineRule="exact"/>
        <w:rPr>
          <w:rFonts w:hint="eastAsia"/>
          <w:sz w:val="22"/>
        </w:rPr>
      </w:pPr>
      <w:r w:rsidRPr="00BD4192">
        <w:rPr>
          <w:rFonts w:hint="eastAsia"/>
          <w:sz w:val="22"/>
        </w:rPr>
        <w:t>D</w:t>
      </w:r>
      <w:r w:rsidRPr="00BD4192">
        <w:rPr>
          <w:rFonts w:hint="eastAsia"/>
          <w:sz w:val="22"/>
        </w:rPr>
        <w:t>、区域取样（</w:t>
      </w:r>
      <w:r w:rsidRPr="00BD4192">
        <w:rPr>
          <w:sz w:val="22"/>
        </w:rPr>
        <w:t>areasampling</w:t>
      </w:r>
      <w:r w:rsidRPr="00BD4192">
        <w:rPr>
          <w:rFonts w:hint="eastAsia"/>
          <w:sz w:val="22"/>
        </w:rPr>
        <w:t>）</w:t>
      </w:r>
    </w:p>
    <w:p w:rsidR="00B77854" w:rsidRPr="00BD4192" w:rsidRDefault="00B77854">
      <w:pPr>
        <w:pStyle w:val="a5"/>
        <w:spacing w:line="440" w:lineRule="exact"/>
        <w:rPr>
          <w:rFonts w:hint="eastAsia"/>
          <w:sz w:val="22"/>
        </w:rPr>
      </w:pPr>
    </w:p>
    <w:p w:rsidR="00B77854" w:rsidRPr="00BD4192" w:rsidRDefault="00B77854">
      <w:pPr>
        <w:pStyle w:val="a5"/>
        <w:spacing w:line="440" w:lineRule="exact"/>
        <w:ind w:left="421" w:firstLine="0"/>
        <w:rPr>
          <w:rFonts w:hint="eastAsia"/>
          <w:sz w:val="22"/>
        </w:rPr>
      </w:pPr>
      <w:r w:rsidRPr="00BD4192">
        <w:rPr>
          <w:rFonts w:hint="eastAsia"/>
          <w:sz w:val="22"/>
        </w:rPr>
        <w:lastRenderedPageBreak/>
        <w:t>3</w:t>
      </w:r>
      <w:r w:rsidRPr="00BD4192">
        <w:rPr>
          <w:rFonts w:hint="eastAsia"/>
          <w:sz w:val="22"/>
        </w:rPr>
        <w:t>）用一个</w:t>
      </w:r>
      <w:r w:rsidRPr="00BD4192">
        <w:rPr>
          <w:sz w:val="22"/>
        </w:rPr>
        <w:t>n</w:t>
      </w:r>
      <w:r w:rsidRPr="00BD4192">
        <w:rPr>
          <w:rFonts w:hint="eastAsia"/>
          <w:sz w:val="22"/>
        </w:rPr>
        <w:t>位的整数表示一个位串，用它控制线型时，可以</w:t>
      </w:r>
      <w:r w:rsidRPr="00BD4192">
        <w:rPr>
          <w:sz w:val="22"/>
        </w:rPr>
        <w:t>n</w:t>
      </w:r>
      <w:r w:rsidRPr="00BD4192">
        <w:rPr>
          <w:rFonts w:hint="eastAsia"/>
          <w:sz w:val="22"/>
        </w:rPr>
        <w:t>个像素为周期进行重复显示。若</w:t>
      </w:r>
      <w:r w:rsidRPr="00BD4192">
        <w:rPr>
          <w:sz w:val="22"/>
        </w:rPr>
        <w:t>Patten=1</w:t>
      </w:r>
      <w:r w:rsidRPr="00BD4192">
        <w:rPr>
          <w:rFonts w:hint="eastAsia"/>
          <w:sz w:val="22"/>
        </w:rPr>
        <w:t>110</w:t>
      </w:r>
      <w:r w:rsidRPr="00BD4192">
        <w:rPr>
          <w:sz w:val="22"/>
        </w:rPr>
        <w:t>0101</w:t>
      </w:r>
      <w:r w:rsidRPr="00BD4192">
        <w:rPr>
          <w:rFonts w:hint="eastAsia"/>
          <w:sz w:val="22"/>
        </w:rPr>
        <w:t>，</w:t>
      </w:r>
    </w:p>
    <w:p w:rsidR="00B77854" w:rsidRPr="00BD4192" w:rsidRDefault="00B77854">
      <w:pPr>
        <w:pStyle w:val="a5"/>
        <w:spacing w:line="440" w:lineRule="exact"/>
        <w:rPr>
          <w:sz w:val="22"/>
        </w:rPr>
      </w:pPr>
      <w:r w:rsidRPr="00BD4192">
        <w:rPr>
          <w:rFonts w:hint="eastAsia"/>
          <w:sz w:val="22"/>
        </w:rPr>
        <w:t>而</w:t>
      </w:r>
      <w:r w:rsidRPr="00BD4192">
        <w:rPr>
          <w:sz w:val="22"/>
        </w:rPr>
        <w:t>i</w:t>
      </w:r>
      <w:r w:rsidRPr="00BD4192">
        <w:rPr>
          <w:rFonts w:hint="eastAsia"/>
          <w:sz w:val="22"/>
        </w:rPr>
        <w:t>表示画线程序中的第</w:t>
      </w:r>
      <w:r w:rsidRPr="00BD4192">
        <w:rPr>
          <w:sz w:val="22"/>
        </w:rPr>
        <w:t>i</w:t>
      </w:r>
      <w:r w:rsidRPr="00BD4192">
        <w:rPr>
          <w:rFonts w:hint="eastAsia"/>
          <w:sz w:val="22"/>
        </w:rPr>
        <w:t>个像素，则画线程序中的</w:t>
      </w:r>
      <w:r w:rsidRPr="00BD4192">
        <w:rPr>
          <w:sz w:val="22"/>
        </w:rPr>
        <w:t>SETPIXEL</w:t>
      </w:r>
      <w:r w:rsidRPr="00BD4192">
        <w:rPr>
          <w:rFonts w:hint="eastAsia"/>
          <w:sz w:val="22"/>
        </w:rPr>
        <w:t>（</w:t>
      </w:r>
      <w:r w:rsidRPr="00BD4192">
        <w:rPr>
          <w:sz w:val="22"/>
        </w:rPr>
        <w:t>X</w:t>
      </w:r>
      <w:r w:rsidRPr="00BD4192">
        <w:rPr>
          <w:rFonts w:hint="eastAsia"/>
          <w:sz w:val="22"/>
        </w:rPr>
        <w:t>，</w:t>
      </w:r>
      <w:r w:rsidRPr="00BD4192">
        <w:rPr>
          <w:sz w:val="22"/>
        </w:rPr>
        <w:t>Y</w:t>
      </w:r>
      <w:r w:rsidRPr="00BD4192">
        <w:rPr>
          <w:rFonts w:hint="eastAsia"/>
          <w:sz w:val="22"/>
        </w:rPr>
        <w:t>，</w:t>
      </w:r>
      <w:r w:rsidRPr="00BD4192">
        <w:rPr>
          <w:sz w:val="22"/>
        </w:rPr>
        <w:t>COLOR</w:t>
      </w:r>
      <w:r w:rsidRPr="00BD4192">
        <w:rPr>
          <w:rFonts w:hint="eastAsia"/>
          <w:sz w:val="22"/>
        </w:rPr>
        <w:t>）可改写为</w:t>
      </w:r>
      <w:r w:rsidRPr="00BD4192">
        <w:rPr>
          <w:sz w:val="22"/>
        </w:rPr>
        <w:t>___</w:t>
      </w:r>
      <w:r w:rsidRPr="00BD4192">
        <w:rPr>
          <w:rFonts w:hint="eastAsia"/>
          <w:sz w:val="22"/>
        </w:rPr>
        <w:t>C</w:t>
      </w:r>
      <w:r w:rsidRPr="00BD4192">
        <w:rPr>
          <w:sz w:val="22"/>
        </w:rPr>
        <w:t>__</w:t>
      </w:r>
    </w:p>
    <w:p w:rsidR="00B77854" w:rsidRPr="00BD4192" w:rsidRDefault="00B77854">
      <w:pPr>
        <w:pStyle w:val="a5"/>
        <w:spacing w:line="440" w:lineRule="exact"/>
        <w:rPr>
          <w:rFonts w:hint="eastAsia"/>
          <w:sz w:val="22"/>
        </w:rPr>
      </w:pPr>
      <w:r w:rsidRPr="00BD4192">
        <w:rPr>
          <w:rFonts w:hint="eastAsia"/>
          <w:sz w:val="22"/>
        </w:rPr>
        <w:t>A</w:t>
      </w:r>
      <w:r w:rsidRPr="00BD4192">
        <w:rPr>
          <w:rFonts w:hint="eastAsia"/>
          <w:sz w:val="22"/>
        </w:rPr>
        <w:t>、</w:t>
      </w:r>
      <w:r w:rsidRPr="00BD4192">
        <w:rPr>
          <w:sz w:val="22"/>
        </w:rPr>
        <w:t>if(pattern[i%</w:t>
      </w:r>
      <w:r w:rsidRPr="00BD4192">
        <w:rPr>
          <w:rFonts w:hint="eastAsia"/>
          <w:sz w:val="22"/>
        </w:rPr>
        <w:t>4</w:t>
      </w:r>
      <w:r w:rsidRPr="00BD4192">
        <w:rPr>
          <w:sz w:val="22"/>
        </w:rPr>
        <w:t>])setixel(x,y,color);</w:t>
      </w:r>
    </w:p>
    <w:p w:rsidR="00B77854" w:rsidRPr="00BD4192" w:rsidRDefault="00B77854">
      <w:pPr>
        <w:pStyle w:val="a5"/>
        <w:spacing w:line="440" w:lineRule="exact"/>
        <w:rPr>
          <w:rFonts w:hint="eastAsia"/>
          <w:sz w:val="22"/>
        </w:rPr>
      </w:pPr>
      <w:r w:rsidRPr="00BD4192">
        <w:rPr>
          <w:rFonts w:hint="eastAsia"/>
          <w:sz w:val="22"/>
        </w:rPr>
        <w:t>B</w:t>
      </w:r>
      <w:r w:rsidRPr="00BD4192">
        <w:rPr>
          <w:rFonts w:hint="eastAsia"/>
          <w:sz w:val="22"/>
        </w:rPr>
        <w:t>、</w:t>
      </w:r>
      <w:r w:rsidRPr="00BD4192">
        <w:rPr>
          <w:sz w:val="22"/>
        </w:rPr>
        <w:t>if(pattern[i%</w:t>
      </w:r>
      <w:r w:rsidRPr="00BD4192">
        <w:rPr>
          <w:rFonts w:hint="eastAsia"/>
          <w:sz w:val="22"/>
        </w:rPr>
        <w:t>6]</w:t>
      </w:r>
      <w:r w:rsidRPr="00BD4192">
        <w:rPr>
          <w:sz w:val="22"/>
        </w:rPr>
        <w:t>)setixel(x,y,color);</w:t>
      </w:r>
    </w:p>
    <w:p w:rsidR="00B77854" w:rsidRPr="00BD4192" w:rsidRDefault="00B77854">
      <w:pPr>
        <w:pStyle w:val="a5"/>
        <w:spacing w:line="440" w:lineRule="exact"/>
        <w:rPr>
          <w:rFonts w:hint="eastAsia"/>
          <w:sz w:val="22"/>
        </w:rPr>
      </w:pPr>
      <w:r w:rsidRPr="00BD4192">
        <w:rPr>
          <w:rFonts w:hint="eastAsia"/>
          <w:sz w:val="22"/>
        </w:rPr>
        <w:t>C</w:t>
      </w:r>
      <w:r w:rsidRPr="00BD4192">
        <w:rPr>
          <w:rFonts w:hint="eastAsia"/>
          <w:sz w:val="22"/>
        </w:rPr>
        <w:t>、</w:t>
      </w:r>
      <w:r w:rsidRPr="00BD4192">
        <w:rPr>
          <w:sz w:val="22"/>
        </w:rPr>
        <w:t>if(pattern[i%</w:t>
      </w:r>
      <w:r w:rsidRPr="00BD4192">
        <w:rPr>
          <w:rFonts w:hint="eastAsia"/>
          <w:sz w:val="22"/>
        </w:rPr>
        <w:t>8</w:t>
      </w:r>
      <w:r w:rsidRPr="00BD4192">
        <w:rPr>
          <w:sz w:val="22"/>
        </w:rPr>
        <w:t>])setixel(x,y,color);</w:t>
      </w:r>
    </w:p>
    <w:p w:rsidR="00B77854" w:rsidRPr="00BD4192" w:rsidRDefault="00B77854">
      <w:pPr>
        <w:pStyle w:val="a5"/>
        <w:spacing w:line="440" w:lineRule="exact"/>
        <w:rPr>
          <w:rFonts w:hint="eastAsia"/>
          <w:sz w:val="22"/>
        </w:rPr>
      </w:pPr>
      <w:r w:rsidRPr="00BD4192">
        <w:rPr>
          <w:rFonts w:hint="eastAsia"/>
          <w:sz w:val="22"/>
        </w:rPr>
        <w:t>D</w:t>
      </w:r>
      <w:r w:rsidRPr="00BD4192">
        <w:rPr>
          <w:rFonts w:hint="eastAsia"/>
          <w:sz w:val="22"/>
        </w:rPr>
        <w:t>、</w:t>
      </w:r>
      <w:r w:rsidRPr="00BD4192">
        <w:rPr>
          <w:sz w:val="22"/>
        </w:rPr>
        <w:t>if(pattern[i%12])setixel(x,y,color);</w:t>
      </w:r>
    </w:p>
    <w:p w:rsidR="00B77854" w:rsidRPr="00BD4192" w:rsidRDefault="00B77854">
      <w:pPr>
        <w:pStyle w:val="a5"/>
        <w:spacing w:line="440" w:lineRule="exact"/>
        <w:rPr>
          <w:rFonts w:hint="eastAsia"/>
          <w:sz w:val="22"/>
        </w:rPr>
      </w:pPr>
    </w:p>
    <w:p w:rsidR="00B77854" w:rsidRPr="00BD4192" w:rsidRDefault="00B77854">
      <w:pPr>
        <w:pStyle w:val="a5"/>
        <w:spacing w:line="440" w:lineRule="exact"/>
        <w:rPr>
          <w:rFonts w:hint="eastAsia"/>
          <w:sz w:val="22"/>
        </w:rPr>
      </w:pPr>
      <w:r w:rsidRPr="00BD4192">
        <w:rPr>
          <w:rFonts w:hint="eastAsia"/>
          <w:sz w:val="22"/>
        </w:rPr>
        <w:t>4</w:t>
      </w:r>
      <w:r w:rsidRPr="00BD4192">
        <w:rPr>
          <w:rFonts w:hint="eastAsia"/>
          <w:sz w:val="22"/>
        </w:rPr>
        <w:t>、点</w:t>
      </w:r>
      <w:r w:rsidRPr="00BD4192">
        <w:rPr>
          <w:rFonts w:hint="eastAsia"/>
          <w:sz w:val="22"/>
        </w:rPr>
        <w:t>P</w:t>
      </w:r>
      <w:r w:rsidRPr="00BD4192">
        <w:rPr>
          <w:rFonts w:hint="eastAsia"/>
          <w:sz w:val="22"/>
        </w:rPr>
        <w:t>的齐次坐标为</w:t>
      </w:r>
      <w:r w:rsidRPr="00BD4192">
        <w:rPr>
          <w:rFonts w:hint="eastAsia"/>
          <w:sz w:val="22"/>
        </w:rPr>
        <w:t>(8,6,2)</w:t>
      </w:r>
      <w:r w:rsidRPr="00BD4192">
        <w:rPr>
          <w:rFonts w:hint="eastAsia"/>
          <w:sz w:val="22"/>
        </w:rPr>
        <w:t>，其对应的空间坐标为</w:t>
      </w:r>
      <w:r w:rsidRPr="00BD4192">
        <w:rPr>
          <w:sz w:val="22"/>
        </w:rPr>
        <w:t>__</w:t>
      </w:r>
      <w:r w:rsidRPr="00BD4192">
        <w:rPr>
          <w:rFonts w:hint="eastAsia"/>
          <w:sz w:val="22"/>
        </w:rPr>
        <w:t>D</w:t>
      </w:r>
      <w:r w:rsidRPr="00BD4192">
        <w:rPr>
          <w:sz w:val="22"/>
        </w:rPr>
        <w:t>____</w:t>
      </w:r>
      <w:r w:rsidRPr="00BD4192">
        <w:rPr>
          <w:rFonts w:hint="eastAsia"/>
          <w:sz w:val="22"/>
        </w:rPr>
        <w:t>。</w:t>
      </w:r>
    </w:p>
    <w:p w:rsidR="00B77854" w:rsidRPr="00BD4192" w:rsidRDefault="00B77854">
      <w:pPr>
        <w:pStyle w:val="a5"/>
        <w:spacing w:line="440" w:lineRule="exact"/>
        <w:rPr>
          <w:rFonts w:hint="eastAsia"/>
          <w:sz w:val="22"/>
        </w:rPr>
      </w:pPr>
      <w:r w:rsidRPr="00BD4192">
        <w:rPr>
          <w:rFonts w:hint="eastAsia"/>
          <w:sz w:val="22"/>
        </w:rPr>
        <w:t>A</w:t>
      </w:r>
      <w:r w:rsidRPr="00BD4192">
        <w:rPr>
          <w:rFonts w:hint="eastAsia"/>
          <w:sz w:val="22"/>
        </w:rPr>
        <w:t>、（</w:t>
      </w:r>
      <w:r w:rsidRPr="00BD4192">
        <w:rPr>
          <w:rFonts w:hint="eastAsia"/>
          <w:sz w:val="22"/>
        </w:rPr>
        <w:t>8</w:t>
      </w:r>
      <w:r w:rsidRPr="00BD4192">
        <w:rPr>
          <w:rFonts w:hint="eastAsia"/>
          <w:sz w:val="22"/>
        </w:rPr>
        <w:t>，</w:t>
      </w:r>
      <w:r w:rsidRPr="00BD4192">
        <w:rPr>
          <w:rFonts w:hint="eastAsia"/>
          <w:sz w:val="22"/>
        </w:rPr>
        <w:t>6</w:t>
      </w:r>
      <w:r w:rsidRPr="00BD4192">
        <w:rPr>
          <w:rFonts w:hint="eastAsia"/>
          <w:sz w:val="22"/>
        </w:rPr>
        <w:t>，</w:t>
      </w:r>
      <w:r w:rsidRPr="00BD4192">
        <w:rPr>
          <w:rFonts w:hint="eastAsia"/>
          <w:sz w:val="22"/>
        </w:rPr>
        <w:t>2</w:t>
      </w:r>
      <w:r w:rsidRPr="00BD4192">
        <w:rPr>
          <w:rFonts w:hint="eastAsia"/>
          <w:sz w:val="22"/>
        </w:rPr>
        <w:t>）</w:t>
      </w:r>
      <w:r w:rsidRPr="00BD4192">
        <w:rPr>
          <w:rFonts w:hint="eastAsia"/>
          <w:sz w:val="22"/>
        </w:rPr>
        <w:t xml:space="preserve">     B</w:t>
      </w:r>
      <w:r w:rsidRPr="00BD4192">
        <w:rPr>
          <w:rFonts w:hint="eastAsia"/>
          <w:sz w:val="22"/>
        </w:rPr>
        <w:t>、（</w:t>
      </w:r>
      <w:r w:rsidRPr="00BD4192">
        <w:rPr>
          <w:rFonts w:hint="eastAsia"/>
          <w:sz w:val="22"/>
        </w:rPr>
        <w:t>8</w:t>
      </w:r>
      <w:r w:rsidRPr="00BD4192">
        <w:rPr>
          <w:rFonts w:hint="eastAsia"/>
          <w:sz w:val="22"/>
        </w:rPr>
        <w:t>，</w:t>
      </w:r>
      <w:r w:rsidRPr="00BD4192">
        <w:rPr>
          <w:rFonts w:hint="eastAsia"/>
          <w:sz w:val="22"/>
        </w:rPr>
        <w:t>6</w:t>
      </w:r>
      <w:r w:rsidRPr="00BD4192">
        <w:rPr>
          <w:rFonts w:hint="eastAsia"/>
          <w:sz w:val="22"/>
        </w:rPr>
        <w:t>）</w:t>
      </w:r>
    </w:p>
    <w:p w:rsidR="00B77854" w:rsidRPr="00BD4192" w:rsidRDefault="00B77854">
      <w:pPr>
        <w:pStyle w:val="a5"/>
        <w:spacing w:line="440" w:lineRule="exact"/>
        <w:rPr>
          <w:rFonts w:hint="eastAsia"/>
          <w:sz w:val="22"/>
        </w:rPr>
      </w:pPr>
      <w:r w:rsidRPr="00BD4192">
        <w:rPr>
          <w:rFonts w:hint="eastAsia"/>
          <w:sz w:val="22"/>
        </w:rPr>
        <w:t>C</w:t>
      </w:r>
      <w:r w:rsidRPr="00BD4192">
        <w:rPr>
          <w:rFonts w:hint="eastAsia"/>
          <w:sz w:val="22"/>
        </w:rPr>
        <w:t>、（</w:t>
      </w:r>
      <w:r w:rsidRPr="00BD4192">
        <w:rPr>
          <w:rFonts w:hint="eastAsia"/>
          <w:sz w:val="22"/>
        </w:rPr>
        <w:t>4</w:t>
      </w:r>
      <w:r w:rsidRPr="00BD4192">
        <w:rPr>
          <w:rFonts w:hint="eastAsia"/>
          <w:sz w:val="22"/>
        </w:rPr>
        <w:t>，</w:t>
      </w:r>
      <w:r w:rsidRPr="00BD4192">
        <w:rPr>
          <w:rFonts w:hint="eastAsia"/>
          <w:sz w:val="22"/>
        </w:rPr>
        <w:t>3</w:t>
      </w:r>
      <w:r w:rsidRPr="00BD4192">
        <w:rPr>
          <w:rFonts w:hint="eastAsia"/>
          <w:sz w:val="22"/>
        </w:rPr>
        <w:t>，</w:t>
      </w:r>
      <w:r w:rsidRPr="00BD4192">
        <w:rPr>
          <w:rFonts w:hint="eastAsia"/>
          <w:sz w:val="22"/>
        </w:rPr>
        <w:t>1</w:t>
      </w:r>
      <w:r w:rsidRPr="00BD4192">
        <w:rPr>
          <w:rFonts w:hint="eastAsia"/>
          <w:sz w:val="22"/>
        </w:rPr>
        <w:t>）</w:t>
      </w:r>
      <w:r w:rsidRPr="00BD4192">
        <w:rPr>
          <w:rFonts w:hint="eastAsia"/>
          <w:sz w:val="22"/>
        </w:rPr>
        <w:t xml:space="preserve">     D</w:t>
      </w:r>
      <w:r w:rsidRPr="00BD4192">
        <w:rPr>
          <w:rFonts w:hint="eastAsia"/>
          <w:sz w:val="22"/>
        </w:rPr>
        <w:t>、（</w:t>
      </w:r>
      <w:r w:rsidRPr="00BD4192">
        <w:rPr>
          <w:rFonts w:hint="eastAsia"/>
          <w:sz w:val="22"/>
        </w:rPr>
        <w:t>4</w:t>
      </w:r>
      <w:r w:rsidRPr="00BD4192">
        <w:rPr>
          <w:rFonts w:hint="eastAsia"/>
          <w:sz w:val="22"/>
        </w:rPr>
        <w:t>，</w:t>
      </w:r>
      <w:r w:rsidRPr="00BD4192">
        <w:rPr>
          <w:rFonts w:hint="eastAsia"/>
          <w:sz w:val="22"/>
        </w:rPr>
        <w:t>3</w:t>
      </w:r>
      <w:r w:rsidRPr="00BD4192">
        <w:rPr>
          <w:rFonts w:hint="eastAsia"/>
          <w:sz w:val="22"/>
        </w:rPr>
        <w:t>）</w:t>
      </w:r>
    </w:p>
    <w:p w:rsidR="00B77854" w:rsidRPr="00BD4192" w:rsidRDefault="00B77854">
      <w:pPr>
        <w:pStyle w:val="a5"/>
        <w:spacing w:line="440" w:lineRule="exact"/>
        <w:rPr>
          <w:rFonts w:hint="eastAsia"/>
          <w:sz w:val="22"/>
        </w:rPr>
      </w:pPr>
    </w:p>
    <w:p w:rsidR="00B77854" w:rsidRPr="00BD4192" w:rsidRDefault="00B77854">
      <w:pPr>
        <w:pStyle w:val="a5"/>
        <w:spacing w:line="440" w:lineRule="exact"/>
        <w:rPr>
          <w:rFonts w:hint="eastAsia"/>
          <w:sz w:val="22"/>
        </w:rPr>
      </w:pPr>
      <w:r w:rsidRPr="00BD4192">
        <w:rPr>
          <w:rFonts w:hint="eastAsia"/>
          <w:sz w:val="22"/>
        </w:rPr>
        <w:t>5</w:t>
      </w:r>
      <w:r w:rsidRPr="00BD4192">
        <w:rPr>
          <w:sz w:val="22"/>
        </w:rPr>
        <w:t>)</w:t>
      </w:r>
      <w:r w:rsidRPr="00BD4192">
        <w:rPr>
          <w:rFonts w:hint="eastAsia"/>
          <w:sz w:val="22"/>
        </w:rPr>
        <w:t>在多边形的逐边裁剪法中</w:t>
      </w:r>
      <w:r w:rsidRPr="00BD4192">
        <w:rPr>
          <w:sz w:val="22"/>
        </w:rPr>
        <w:t>,</w:t>
      </w:r>
      <w:r w:rsidRPr="00BD4192">
        <w:rPr>
          <w:rFonts w:hint="eastAsia"/>
          <w:sz w:val="22"/>
        </w:rPr>
        <w:t>对于某条多边形的边</w:t>
      </w:r>
      <w:r w:rsidRPr="00BD4192">
        <w:rPr>
          <w:sz w:val="22"/>
        </w:rPr>
        <w:t>(</w:t>
      </w:r>
      <w:r w:rsidRPr="00BD4192">
        <w:rPr>
          <w:rFonts w:hint="eastAsia"/>
          <w:sz w:val="22"/>
        </w:rPr>
        <w:t>方向为从端点</w:t>
      </w:r>
      <w:r w:rsidRPr="00BD4192">
        <w:rPr>
          <w:sz w:val="22"/>
        </w:rPr>
        <w:t>S</w:t>
      </w:r>
      <w:r w:rsidRPr="00BD4192">
        <w:rPr>
          <w:rFonts w:hint="eastAsia"/>
          <w:sz w:val="22"/>
        </w:rPr>
        <w:t>到端点</w:t>
      </w:r>
      <w:r w:rsidRPr="00BD4192">
        <w:rPr>
          <w:sz w:val="22"/>
        </w:rPr>
        <w:t>P)</w:t>
      </w:r>
      <w:r w:rsidRPr="00BD4192">
        <w:rPr>
          <w:rFonts w:hint="eastAsia"/>
          <w:sz w:val="22"/>
        </w:rPr>
        <w:t>与某条裁剪线</w:t>
      </w:r>
      <w:r w:rsidRPr="00BD4192">
        <w:rPr>
          <w:sz w:val="22"/>
        </w:rPr>
        <w:t>(</w:t>
      </w:r>
      <w:r w:rsidRPr="00BD4192">
        <w:rPr>
          <w:rFonts w:hint="eastAsia"/>
          <w:sz w:val="22"/>
        </w:rPr>
        <w:t>窗口的某一边</w:t>
      </w:r>
      <w:r w:rsidRPr="00BD4192">
        <w:rPr>
          <w:sz w:val="22"/>
        </w:rPr>
        <w:t>)</w:t>
      </w:r>
      <w:r w:rsidRPr="00BD4192">
        <w:rPr>
          <w:rFonts w:hint="eastAsia"/>
          <w:sz w:val="22"/>
        </w:rPr>
        <w:t>的比较结果共有以下四种情况</w:t>
      </w:r>
      <w:r w:rsidRPr="00BD4192">
        <w:rPr>
          <w:sz w:val="22"/>
        </w:rPr>
        <w:t>,</w:t>
      </w:r>
      <w:r w:rsidRPr="00BD4192">
        <w:rPr>
          <w:rFonts w:hint="eastAsia"/>
          <w:sz w:val="22"/>
        </w:rPr>
        <w:t>分别需输出一些顶点</w:t>
      </w:r>
      <w:r w:rsidRPr="00BD4192">
        <w:rPr>
          <w:sz w:val="22"/>
        </w:rPr>
        <w:t>.</w:t>
      </w:r>
      <w:r w:rsidRPr="00BD4192">
        <w:rPr>
          <w:rFonts w:hint="eastAsia"/>
          <w:sz w:val="22"/>
        </w:rPr>
        <w:t>请问哪种情况下输出的顶点是错误的</w:t>
      </w:r>
      <w:r w:rsidRPr="00BD4192">
        <w:rPr>
          <w:sz w:val="22"/>
        </w:rPr>
        <w:t>____</w:t>
      </w:r>
      <w:r w:rsidRPr="00BD4192">
        <w:rPr>
          <w:rFonts w:hint="eastAsia"/>
          <w:sz w:val="22"/>
        </w:rPr>
        <w:t>A</w:t>
      </w:r>
      <w:r w:rsidRPr="00BD4192">
        <w:rPr>
          <w:sz w:val="22"/>
        </w:rPr>
        <w:t>____</w:t>
      </w:r>
      <w:r w:rsidRPr="00BD4192">
        <w:rPr>
          <w:rFonts w:hint="eastAsia"/>
          <w:sz w:val="22"/>
        </w:rPr>
        <w:t>。</w:t>
      </w:r>
    </w:p>
    <w:p w:rsidR="00B77854" w:rsidRPr="00BD4192" w:rsidRDefault="00B77854">
      <w:pPr>
        <w:pStyle w:val="a5"/>
        <w:spacing w:line="440" w:lineRule="exact"/>
        <w:rPr>
          <w:sz w:val="22"/>
        </w:rPr>
      </w:pPr>
      <w:r w:rsidRPr="00BD4192">
        <w:rPr>
          <w:rFonts w:hint="eastAsia"/>
          <w:sz w:val="22"/>
        </w:rPr>
        <w:t>A</w:t>
      </w:r>
      <w:r w:rsidRPr="00BD4192">
        <w:rPr>
          <w:rFonts w:hint="eastAsia"/>
          <w:sz w:val="22"/>
        </w:rPr>
        <w:t>：</w:t>
      </w:r>
      <w:r w:rsidRPr="00BD4192">
        <w:rPr>
          <w:sz w:val="22"/>
        </w:rPr>
        <w:t>S</w:t>
      </w:r>
      <w:r w:rsidRPr="00BD4192">
        <w:rPr>
          <w:rFonts w:hint="eastAsia"/>
          <w:sz w:val="22"/>
        </w:rPr>
        <w:t>和</w:t>
      </w:r>
      <w:r w:rsidRPr="00BD4192">
        <w:rPr>
          <w:sz w:val="22"/>
        </w:rPr>
        <w:t>P</w:t>
      </w:r>
      <w:r w:rsidRPr="00BD4192">
        <w:rPr>
          <w:rFonts w:hint="eastAsia"/>
          <w:sz w:val="22"/>
        </w:rPr>
        <w:t>均在可见的一侧</w:t>
      </w:r>
      <w:r w:rsidRPr="00BD4192">
        <w:rPr>
          <w:sz w:val="22"/>
        </w:rPr>
        <w:t>,</w:t>
      </w:r>
      <w:r w:rsidRPr="00BD4192">
        <w:rPr>
          <w:rFonts w:hint="eastAsia"/>
          <w:sz w:val="22"/>
        </w:rPr>
        <w:t>则输出</w:t>
      </w:r>
      <w:r w:rsidRPr="00BD4192">
        <w:rPr>
          <w:sz w:val="22"/>
        </w:rPr>
        <w:t>S</w:t>
      </w:r>
      <w:r w:rsidRPr="00BD4192">
        <w:rPr>
          <w:rFonts w:hint="eastAsia"/>
          <w:sz w:val="22"/>
        </w:rPr>
        <w:t>和</w:t>
      </w:r>
      <w:r w:rsidRPr="00BD4192">
        <w:rPr>
          <w:sz w:val="22"/>
        </w:rPr>
        <w:t>P.</w:t>
      </w:r>
    </w:p>
    <w:p w:rsidR="00B77854" w:rsidRPr="00BD4192" w:rsidRDefault="00B77854">
      <w:pPr>
        <w:pStyle w:val="a5"/>
        <w:spacing w:line="440" w:lineRule="exact"/>
        <w:rPr>
          <w:sz w:val="22"/>
        </w:rPr>
      </w:pPr>
      <w:r w:rsidRPr="00BD4192">
        <w:rPr>
          <w:rFonts w:hint="eastAsia"/>
          <w:sz w:val="22"/>
        </w:rPr>
        <w:t>B</w:t>
      </w:r>
      <w:r w:rsidRPr="00BD4192">
        <w:rPr>
          <w:rFonts w:hint="eastAsia"/>
          <w:sz w:val="22"/>
        </w:rPr>
        <w:t>：</w:t>
      </w:r>
      <w:r w:rsidRPr="00BD4192">
        <w:rPr>
          <w:sz w:val="22"/>
        </w:rPr>
        <w:t>S</w:t>
      </w:r>
      <w:r w:rsidRPr="00BD4192">
        <w:rPr>
          <w:rFonts w:hint="eastAsia"/>
          <w:sz w:val="22"/>
        </w:rPr>
        <w:t>和</w:t>
      </w:r>
      <w:r w:rsidRPr="00BD4192">
        <w:rPr>
          <w:sz w:val="22"/>
        </w:rPr>
        <w:t>P</w:t>
      </w:r>
      <w:r w:rsidRPr="00BD4192">
        <w:rPr>
          <w:rFonts w:hint="eastAsia"/>
          <w:sz w:val="22"/>
        </w:rPr>
        <w:t>均在不可见的一侧</w:t>
      </w:r>
      <w:r w:rsidRPr="00BD4192">
        <w:rPr>
          <w:sz w:val="22"/>
        </w:rPr>
        <w:t>,</w:t>
      </w:r>
      <w:r w:rsidRPr="00BD4192">
        <w:rPr>
          <w:rFonts w:hint="eastAsia"/>
          <w:sz w:val="22"/>
        </w:rPr>
        <w:t>则不输出顶点</w:t>
      </w:r>
      <w:r w:rsidRPr="00BD4192">
        <w:rPr>
          <w:sz w:val="22"/>
        </w:rPr>
        <w:t>.</w:t>
      </w:r>
    </w:p>
    <w:p w:rsidR="00B77854" w:rsidRPr="00BD4192" w:rsidRDefault="00B77854">
      <w:pPr>
        <w:pStyle w:val="a5"/>
        <w:spacing w:line="440" w:lineRule="exact"/>
        <w:rPr>
          <w:sz w:val="22"/>
        </w:rPr>
      </w:pPr>
      <w:r w:rsidRPr="00BD4192">
        <w:rPr>
          <w:rFonts w:hint="eastAsia"/>
          <w:sz w:val="22"/>
        </w:rPr>
        <w:t>C</w:t>
      </w:r>
      <w:r w:rsidRPr="00BD4192">
        <w:rPr>
          <w:rFonts w:hint="eastAsia"/>
          <w:sz w:val="22"/>
        </w:rPr>
        <w:t>：</w:t>
      </w:r>
      <w:r w:rsidRPr="00BD4192">
        <w:rPr>
          <w:sz w:val="22"/>
        </w:rPr>
        <w:t>S</w:t>
      </w:r>
      <w:r w:rsidRPr="00BD4192">
        <w:rPr>
          <w:rFonts w:hint="eastAsia"/>
          <w:sz w:val="22"/>
        </w:rPr>
        <w:t>在可见一侧</w:t>
      </w:r>
      <w:r w:rsidRPr="00BD4192">
        <w:rPr>
          <w:sz w:val="22"/>
        </w:rPr>
        <w:t>,P</w:t>
      </w:r>
      <w:r w:rsidRPr="00BD4192">
        <w:rPr>
          <w:rFonts w:hint="eastAsia"/>
          <w:sz w:val="22"/>
        </w:rPr>
        <w:t>在不可见一侧</w:t>
      </w:r>
      <w:r w:rsidRPr="00BD4192">
        <w:rPr>
          <w:sz w:val="22"/>
        </w:rPr>
        <w:t>,</w:t>
      </w:r>
      <w:r w:rsidRPr="00BD4192">
        <w:rPr>
          <w:rFonts w:hint="eastAsia"/>
          <w:sz w:val="22"/>
        </w:rPr>
        <w:t>则输出线段</w:t>
      </w:r>
      <w:r w:rsidRPr="00BD4192">
        <w:rPr>
          <w:sz w:val="22"/>
        </w:rPr>
        <w:t>SP</w:t>
      </w:r>
      <w:r w:rsidRPr="00BD4192">
        <w:rPr>
          <w:rFonts w:hint="eastAsia"/>
          <w:sz w:val="22"/>
        </w:rPr>
        <w:t>与裁剪线的交点</w:t>
      </w:r>
      <w:r w:rsidRPr="00BD4192">
        <w:rPr>
          <w:sz w:val="22"/>
        </w:rPr>
        <w:t>.</w:t>
      </w:r>
    </w:p>
    <w:p w:rsidR="00B77854" w:rsidRPr="00BD4192" w:rsidRDefault="00B77854">
      <w:pPr>
        <w:pStyle w:val="a5"/>
        <w:spacing w:line="440" w:lineRule="exact"/>
        <w:rPr>
          <w:sz w:val="22"/>
        </w:rPr>
      </w:pPr>
      <w:r w:rsidRPr="00BD4192">
        <w:rPr>
          <w:rFonts w:hint="eastAsia"/>
          <w:sz w:val="22"/>
        </w:rPr>
        <w:t>D</w:t>
      </w:r>
      <w:r w:rsidRPr="00BD4192">
        <w:rPr>
          <w:rFonts w:hint="eastAsia"/>
          <w:sz w:val="22"/>
        </w:rPr>
        <w:t>：</w:t>
      </w:r>
      <w:r w:rsidRPr="00BD4192">
        <w:rPr>
          <w:sz w:val="22"/>
        </w:rPr>
        <w:t>S</w:t>
      </w:r>
      <w:r w:rsidRPr="00BD4192">
        <w:rPr>
          <w:rFonts w:hint="eastAsia"/>
          <w:sz w:val="22"/>
        </w:rPr>
        <w:t>在不可见的一侧</w:t>
      </w:r>
      <w:r w:rsidRPr="00BD4192">
        <w:rPr>
          <w:sz w:val="22"/>
        </w:rPr>
        <w:t>,P</w:t>
      </w:r>
      <w:r w:rsidRPr="00BD4192">
        <w:rPr>
          <w:rFonts w:hint="eastAsia"/>
          <w:sz w:val="22"/>
        </w:rPr>
        <w:t>在可见的一侧</w:t>
      </w:r>
      <w:r w:rsidRPr="00BD4192">
        <w:rPr>
          <w:sz w:val="22"/>
        </w:rPr>
        <w:t>,</w:t>
      </w:r>
      <w:r w:rsidRPr="00BD4192">
        <w:rPr>
          <w:rFonts w:hint="eastAsia"/>
          <w:sz w:val="22"/>
        </w:rPr>
        <w:t>则输出线段</w:t>
      </w:r>
      <w:r w:rsidRPr="00BD4192">
        <w:rPr>
          <w:sz w:val="22"/>
        </w:rPr>
        <w:t>SP</w:t>
      </w:r>
      <w:r w:rsidRPr="00BD4192">
        <w:rPr>
          <w:rFonts w:hint="eastAsia"/>
          <w:sz w:val="22"/>
        </w:rPr>
        <w:t>与裁剪线的交点和</w:t>
      </w:r>
      <w:r w:rsidRPr="00BD4192">
        <w:rPr>
          <w:sz w:val="22"/>
        </w:rPr>
        <w:t>P.</w:t>
      </w:r>
    </w:p>
    <w:p w:rsidR="00B77854" w:rsidRPr="00BD4192" w:rsidRDefault="00B77854" w:rsidP="00BD4192">
      <w:pPr>
        <w:pStyle w:val="a5"/>
        <w:spacing w:line="440" w:lineRule="exact"/>
        <w:ind w:leftChars="6" w:left="13" w:firstLineChars="217" w:firstLine="477"/>
        <w:rPr>
          <w:rFonts w:hint="eastAsia"/>
          <w:sz w:val="22"/>
        </w:rPr>
      </w:pPr>
    </w:p>
    <w:p w:rsidR="00B77854" w:rsidRPr="00BD4192" w:rsidRDefault="00B77854">
      <w:pPr>
        <w:pStyle w:val="a5"/>
        <w:spacing w:line="440" w:lineRule="exact"/>
        <w:rPr>
          <w:sz w:val="22"/>
        </w:rPr>
      </w:pPr>
      <w:r w:rsidRPr="00BD4192">
        <w:rPr>
          <w:rFonts w:hint="eastAsia"/>
          <w:sz w:val="22"/>
        </w:rPr>
        <w:t>6</w:t>
      </w:r>
      <w:r w:rsidRPr="00BD4192">
        <w:rPr>
          <w:sz w:val="22"/>
        </w:rPr>
        <w:t>)</w:t>
      </w:r>
      <w:r w:rsidRPr="00BD4192">
        <w:rPr>
          <w:rFonts w:hint="eastAsia"/>
          <w:sz w:val="22"/>
        </w:rPr>
        <w:t>扫描线多边形填充算法中，对于扫描线同各边的交点的处理具有特殊性。穿过某两条边的共享顶点的扫描线与这两条边的交点数只能计为</w:t>
      </w:r>
      <w:r w:rsidRPr="00BD4192">
        <w:rPr>
          <w:sz w:val="22"/>
        </w:rPr>
        <w:t>___</w:t>
      </w:r>
      <w:r w:rsidRPr="00BD4192">
        <w:rPr>
          <w:rFonts w:hint="eastAsia"/>
          <w:sz w:val="22"/>
        </w:rPr>
        <w:t>B</w:t>
      </w:r>
      <w:r w:rsidRPr="00BD4192">
        <w:rPr>
          <w:sz w:val="22"/>
        </w:rPr>
        <w:t>__</w:t>
      </w:r>
      <w:r w:rsidRPr="00BD4192">
        <w:rPr>
          <w:rFonts w:hint="eastAsia"/>
          <w:sz w:val="22"/>
        </w:rPr>
        <w:t>交点：</w:t>
      </w:r>
    </w:p>
    <w:p w:rsidR="00B77854" w:rsidRPr="00BD4192" w:rsidRDefault="00B77854">
      <w:pPr>
        <w:pStyle w:val="a5"/>
        <w:spacing w:line="440" w:lineRule="exact"/>
        <w:rPr>
          <w:rFonts w:hint="eastAsia"/>
          <w:sz w:val="22"/>
        </w:rPr>
      </w:pPr>
      <w:r w:rsidRPr="00BD4192">
        <w:rPr>
          <w:rFonts w:hint="eastAsia"/>
          <w:sz w:val="22"/>
        </w:rPr>
        <w:t>A</w:t>
      </w:r>
      <w:r w:rsidRPr="00BD4192">
        <w:rPr>
          <w:rFonts w:hint="eastAsia"/>
          <w:sz w:val="22"/>
        </w:rPr>
        <w:t>、</w:t>
      </w:r>
      <w:r w:rsidRPr="00BD4192">
        <w:rPr>
          <w:rFonts w:hint="eastAsia"/>
          <w:sz w:val="22"/>
        </w:rPr>
        <w:t xml:space="preserve">0 </w:t>
      </w:r>
      <w:r w:rsidRPr="00BD4192">
        <w:rPr>
          <w:rFonts w:hint="eastAsia"/>
          <w:sz w:val="22"/>
        </w:rPr>
        <w:t>个</w:t>
      </w:r>
      <w:r w:rsidRPr="00BD4192">
        <w:rPr>
          <w:rFonts w:hint="eastAsia"/>
          <w:sz w:val="22"/>
        </w:rPr>
        <w:t xml:space="preserve">      B</w:t>
      </w:r>
      <w:r w:rsidRPr="00BD4192">
        <w:rPr>
          <w:rFonts w:hint="eastAsia"/>
          <w:sz w:val="22"/>
        </w:rPr>
        <w:t>、</w:t>
      </w:r>
      <w:r w:rsidRPr="00BD4192">
        <w:rPr>
          <w:rFonts w:hint="eastAsia"/>
          <w:sz w:val="22"/>
        </w:rPr>
        <w:t>1</w:t>
      </w:r>
      <w:r w:rsidRPr="00BD4192">
        <w:rPr>
          <w:rFonts w:hint="eastAsia"/>
          <w:sz w:val="22"/>
        </w:rPr>
        <w:t>个</w:t>
      </w:r>
      <w:r w:rsidRPr="00BD4192">
        <w:rPr>
          <w:rFonts w:hint="eastAsia"/>
          <w:sz w:val="22"/>
        </w:rPr>
        <w:t xml:space="preserve">      </w:t>
      </w:r>
    </w:p>
    <w:p w:rsidR="00B77854" w:rsidRPr="00BD4192" w:rsidRDefault="00B77854">
      <w:pPr>
        <w:pStyle w:val="a5"/>
        <w:spacing w:line="440" w:lineRule="exact"/>
        <w:rPr>
          <w:rFonts w:hint="eastAsia"/>
          <w:sz w:val="22"/>
        </w:rPr>
      </w:pPr>
      <w:r w:rsidRPr="00BD4192">
        <w:rPr>
          <w:rFonts w:hint="eastAsia"/>
          <w:sz w:val="22"/>
        </w:rPr>
        <w:t>C</w:t>
      </w:r>
      <w:r w:rsidRPr="00BD4192">
        <w:rPr>
          <w:rFonts w:hint="eastAsia"/>
          <w:sz w:val="22"/>
        </w:rPr>
        <w:t>、</w:t>
      </w:r>
      <w:r w:rsidRPr="00BD4192">
        <w:rPr>
          <w:rFonts w:hint="eastAsia"/>
          <w:sz w:val="22"/>
        </w:rPr>
        <w:t>2</w:t>
      </w:r>
      <w:r w:rsidRPr="00BD4192">
        <w:rPr>
          <w:rFonts w:hint="eastAsia"/>
          <w:sz w:val="22"/>
        </w:rPr>
        <w:t>个</w:t>
      </w:r>
      <w:r w:rsidRPr="00BD4192">
        <w:rPr>
          <w:rFonts w:hint="eastAsia"/>
          <w:sz w:val="22"/>
        </w:rPr>
        <w:t xml:space="preserve">       </w:t>
      </w:r>
      <w:r w:rsidRPr="00BD4192">
        <w:rPr>
          <w:sz w:val="22"/>
        </w:rPr>
        <w:t>D</w:t>
      </w:r>
      <w:r w:rsidRPr="00BD4192">
        <w:rPr>
          <w:rFonts w:hint="eastAsia"/>
          <w:sz w:val="22"/>
        </w:rPr>
        <w:t>、</w:t>
      </w:r>
      <w:r w:rsidRPr="00BD4192">
        <w:rPr>
          <w:rFonts w:hint="eastAsia"/>
          <w:sz w:val="22"/>
        </w:rPr>
        <w:t>3</w:t>
      </w:r>
      <w:r w:rsidRPr="00BD4192">
        <w:rPr>
          <w:rFonts w:hint="eastAsia"/>
          <w:sz w:val="22"/>
        </w:rPr>
        <w:t>个</w:t>
      </w:r>
    </w:p>
    <w:p w:rsidR="00B77854" w:rsidRPr="00BD4192" w:rsidRDefault="00B77854">
      <w:pPr>
        <w:pStyle w:val="a5"/>
        <w:spacing w:line="440" w:lineRule="exact"/>
        <w:rPr>
          <w:rFonts w:hint="eastAsia"/>
          <w:sz w:val="22"/>
        </w:rPr>
      </w:pPr>
    </w:p>
    <w:p w:rsidR="00B77854" w:rsidRPr="00BD4192" w:rsidRDefault="00B77854">
      <w:pPr>
        <w:pStyle w:val="a5"/>
        <w:spacing w:line="440" w:lineRule="exact"/>
        <w:rPr>
          <w:sz w:val="22"/>
        </w:rPr>
      </w:pPr>
      <w:r w:rsidRPr="00BD4192">
        <w:rPr>
          <w:rFonts w:hint="eastAsia"/>
          <w:sz w:val="22"/>
        </w:rPr>
        <w:t>7</w:t>
      </w:r>
      <w:r w:rsidRPr="00BD4192">
        <w:rPr>
          <w:rFonts w:hint="eastAsia"/>
          <w:sz w:val="22"/>
        </w:rPr>
        <w:t>、如果观察方向（视线方向）为</w:t>
      </w:r>
      <w:r w:rsidRPr="00BD4192">
        <w:rPr>
          <w:rFonts w:hint="eastAsia"/>
          <w:sz w:val="22"/>
        </w:rPr>
        <w:t>Z</w:t>
      </w:r>
      <w:r w:rsidRPr="00BD4192">
        <w:rPr>
          <w:rFonts w:hint="eastAsia"/>
          <w:sz w:val="22"/>
        </w:rPr>
        <w:t>轴负向，观察向量可设为</w:t>
      </w:r>
      <w:r w:rsidRPr="00BD4192">
        <w:rPr>
          <w:rFonts w:hint="eastAsia"/>
          <w:sz w:val="22"/>
        </w:rPr>
        <w:t>V=(0,0,-1)</w:t>
      </w:r>
      <w:r w:rsidRPr="00BD4192">
        <w:rPr>
          <w:rFonts w:hint="eastAsia"/>
          <w:sz w:val="22"/>
        </w:rPr>
        <w:t>，则对场景中的图形表平面可判定其可见性。令某平面的法向量为</w:t>
      </w:r>
      <w:r w:rsidRPr="00BD4192">
        <w:rPr>
          <w:rFonts w:hint="eastAsia"/>
          <w:sz w:val="22"/>
        </w:rPr>
        <w:t>N=(A,B,C)</w:t>
      </w:r>
      <w:r w:rsidRPr="00BD4192">
        <w:rPr>
          <w:rFonts w:hint="eastAsia"/>
          <w:sz w:val="22"/>
        </w:rPr>
        <w:t>。当</w:t>
      </w:r>
      <w:r w:rsidRPr="00BD4192">
        <w:rPr>
          <w:sz w:val="22"/>
        </w:rPr>
        <w:t>___</w:t>
      </w:r>
      <w:r w:rsidRPr="00BD4192">
        <w:rPr>
          <w:rFonts w:hint="eastAsia"/>
          <w:sz w:val="22"/>
        </w:rPr>
        <w:t>A</w:t>
      </w:r>
      <w:r w:rsidRPr="00BD4192">
        <w:rPr>
          <w:sz w:val="22"/>
        </w:rPr>
        <w:t>__</w:t>
      </w:r>
      <w:r w:rsidRPr="00BD4192">
        <w:rPr>
          <w:rFonts w:hint="eastAsia"/>
          <w:sz w:val="22"/>
        </w:rPr>
        <w:t>时，该平面可判定为后向面（</w:t>
      </w:r>
      <w:r w:rsidRPr="00BD4192">
        <w:rPr>
          <w:rFonts w:hint="eastAsia"/>
          <w:sz w:val="22"/>
        </w:rPr>
        <w:t>Back-Face</w:t>
      </w:r>
      <w:r w:rsidRPr="00BD4192">
        <w:rPr>
          <w:rFonts w:hint="eastAsia"/>
          <w:sz w:val="22"/>
        </w:rPr>
        <w:t>）即是观察时不可见的面。</w:t>
      </w:r>
    </w:p>
    <w:p w:rsidR="00B77854" w:rsidRPr="00BD4192" w:rsidRDefault="00B77854">
      <w:pPr>
        <w:pStyle w:val="a5"/>
        <w:spacing w:line="440" w:lineRule="exact"/>
        <w:rPr>
          <w:rFonts w:hint="eastAsia"/>
          <w:sz w:val="22"/>
        </w:rPr>
      </w:pPr>
      <w:r w:rsidRPr="00BD4192">
        <w:rPr>
          <w:sz w:val="22"/>
        </w:rPr>
        <w:t>Ａ</w:t>
      </w:r>
      <w:r w:rsidRPr="00BD4192">
        <w:rPr>
          <w:rFonts w:hint="eastAsia"/>
          <w:sz w:val="22"/>
        </w:rPr>
        <w:t>、</w:t>
      </w:r>
      <w:r w:rsidRPr="00BD4192">
        <w:rPr>
          <w:rFonts w:hint="eastAsia"/>
          <w:sz w:val="22"/>
        </w:rPr>
        <w:t>C</w:t>
      </w:r>
      <w:r w:rsidRPr="00BD4192">
        <w:rPr>
          <w:sz w:val="22"/>
        </w:rPr>
        <w:t>&lt;</w:t>
      </w:r>
      <w:r w:rsidRPr="00BD4192">
        <w:rPr>
          <w:rFonts w:hint="eastAsia"/>
          <w:sz w:val="22"/>
        </w:rPr>
        <w:t xml:space="preserve">=0        </w:t>
      </w:r>
      <w:r w:rsidRPr="00BD4192">
        <w:rPr>
          <w:sz w:val="22"/>
        </w:rPr>
        <w:t>Ｂ</w:t>
      </w:r>
      <w:r w:rsidRPr="00BD4192">
        <w:rPr>
          <w:rFonts w:hint="eastAsia"/>
          <w:sz w:val="22"/>
        </w:rPr>
        <w:t>、</w:t>
      </w:r>
      <w:r w:rsidRPr="00BD4192">
        <w:rPr>
          <w:rFonts w:hint="eastAsia"/>
          <w:sz w:val="22"/>
        </w:rPr>
        <w:t>C</w:t>
      </w:r>
      <w:r w:rsidRPr="00BD4192">
        <w:rPr>
          <w:sz w:val="22"/>
        </w:rPr>
        <w:t>&gt;</w:t>
      </w:r>
      <w:r w:rsidRPr="00BD4192">
        <w:rPr>
          <w:rFonts w:hint="eastAsia"/>
          <w:sz w:val="22"/>
        </w:rPr>
        <w:t xml:space="preserve">=0     </w:t>
      </w:r>
    </w:p>
    <w:p w:rsidR="00B77854" w:rsidRPr="00BD4192" w:rsidRDefault="00B77854">
      <w:pPr>
        <w:pStyle w:val="a5"/>
        <w:spacing w:line="440" w:lineRule="exact"/>
        <w:rPr>
          <w:rFonts w:hint="eastAsia"/>
          <w:sz w:val="22"/>
        </w:rPr>
      </w:pPr>
      <w:r w:rsidRPr="00BD4192">
        <w:rPr>
          <w:rFonts w:hint="eastAsia"/>
          <w:sz w:val="22"/>
        </w:rPr>
        <w:t>C</w:t>
      </w:r>
      <w:r w:rsidRPr="00BD4192">
        <w:rPr>
          <w:rFonts w:hint="eastAsia"/>
          <w:sz w:val="22"/>
        </w:rPr>
        <w:t>、</w:t>
      </w:r>
      <w:r w:rsidRPr="00BD4192">
        <w:rPr>
          <w:rFonts w:hint="eastAsia"/>
          <w:sz w:val="22"/>
        </w:rPr>
        <w:t xml:space="preserve">A&gt;=0         </w:t>
      </w:r>
      <w:r w:rsidRPr="00BD4192">
        <w:rPr>
          <w:sz w:val="22"/>
        </w:rPr>
        <w:t>D</w:t>
      </w:r>
      <w:r w:rsidRPr="00BD4192">
        <w:rPr>
          <w:rFonts w:hint="eastAsia"/>
          <w:sz w:val="22"/>
        </w:rPr>
        <w:t>、</w:t>
      </w:r>
      <w:r w:rsidRPr="00BD4192">
        <w:rPr>
          <w:rFonts w:hint="eastAsia"/>
          <w:sz w:val="22"/>
        </w:rPr>
        <w:t>B&lt;=0</w:t>
      </w:r>
    </w:p>
    <w:p w:rsidR="00B77854" w:rsidRPr="00BD4192" w:rsidRDefault="00B77854">
      <w:pPr>
        <w:pStyle w:val="a5"/>
        <w:spacing w:line="440" w:lineRule="exact"/>
        <w:rPr>
          <w:rFonts w:hint="eastAsia"/>
          <w:sz w:val="22"/>
        </w:rPr>
      </w:pPr>
    </w:p>
    <w:p w:rsidR="00B77854" w:rsidRPr="00BD4192" w:rsidRDefault="00B77854">
      <w:pPr>
        <w:pStyle w:val="a5"/>
        <w:spacing w:line="440" w:lineRule="exact"/>
        <w:rPr>
          <w:rFonts w:hint="eastAsia"/>
          <w:sz w:val="22"/>
        </w:rPr>
      </w:pPr>
      <w:r w:rsidRPr="00BD4192">
        <w:rPr>
          <w:rFonts w:hint="eastAsia"/>
          <w:sz w:val="22"/>
        </w:rPr>
        <w:t>8</w:t>
      </w:r>
      <w:r w:rsidRPr="00BD4192">
        <w:rPr>
          <w:rFonts w:hint="eastAsia"/>
          <w:sz w:val="22"/>
        </w:rPr>
        <w:t>、多边形面的平面方程为：</w:t>
      </w:r>
      <w:r w:rsidRPr="00BD4192">
        <w:rPr>
          <w:sz w:val="22"/>
        </w:rPr>
        <w:t>Ax+By+Cz+D=0</w:t>
      </w:r>
      <w:r w:rsidRPr="00BD4192">
        <w:rPr>
          <w:rFonts w:hint="eastAsia"/>
          <w:sz w:val="22"/>
        </w:rPr>
        <w:t>。投影后，若扫描线上起始点的深度值为，</w:t>
      </w:r>
    </w:p>
    <w:p w:rsidR="00B77854" w:rsidRPr="00BD4192" w:rsidRDefault="00B77854">
      <w:pPr>
        <w:pStyle w:val="a5"/>
        <w:spacing w:line="440" w:lineRule="exact"/>
        <w:rPr>
          <w:rFonts w:hint="eastAsia"/>
          <w:sz w:val="22"/>
        </w:rPr>
      </w:pPr>
      <w:r w:rsidRPr="00BD4192">
        <w:rPr>
          <w:sz w:val="22"/>
          <w:lang w:val="en-US" w:eastAsia="zh-CN"/>
        </w:rPr>
        <w:object w:dxaOrig="1000" w:dyaOrig="280">
          <v:shape id="_x0000_s1049" type="#_x0000_t75" style="position:absolute;left:0;text-align:left;margin-left:183.35pt;margin-top:12.3pt;width:116pt;height:31pt;z-index:251664896">
            <v:imagedata r:id="rId95" o:title=""/>
            <w10:wrap type="topAndBottom"/>
          </v:shape>
          <o:OLEObject Type="Embed" ProgID="Equation.3" ShapeID="_x0000_s1049" DrawAspect="Content" ObjectID="_1634455162" r:id="rId96">
            <o:FieldCodes>\* MERGEFORMAT</o:FieldCodes>
          </o:OLEObject>
        </w:object>
      </w:r>
      <w:r w:rsidRPr="00BD4192">
        <w:rPr>
          <w:rFonts w:hint="eastAsia"/>
          <w:sz w:val="22"/>
        </w:rPr>
        <w:t>则该面的扫描线上所有后继点的深度值计算公式为</w:t>
      </w:r>
      <w:r w:rsidRPr="00BD4192">
        <w:rPr>
          <w:sz w:val="22"/>
        </w:rPr>
        <w:t>__</w:t>
      </w:r>
      <w:r w:rsidRPr="00BD4192">
        <w:rPr>
          <w:rFonts w:hint="eastAsia"/>
          <w:sz w:val="22"/>
        </w:rPr>
        <w:t>B</w:t>
      </w:r>
      <w:r w:rsidRPr="00BD4192">
        <w:rPr>
          <w:sz w:val="22"/>
        </w:rPr>
        <w:t>__</w:t>
      </w:r>
    </w:p>
    <w:p w:rsidR="00B77854" w:rsidRPr="00BD4192" w:rsidRDefault="00B77854">
      <w:pPr>
        <w:pStyle w:val="a5"/>
        <w:spacing w:line="440" w:lineRule="exact"/>
        <w:rPr>
          <w:sz w:val="22"/>
        </w:rPr>
      </w:pPr>
      <w:r w:rsidRPr="00BD4192">
        <w:rPr>
          <w:sz w:val="22"/>
        </w:rPr>
        <w:t>A</w:t>
      </w:r>
      <w:r w:rsidRPr="00BD4192">
        <w:rPr>
          <w:sz w:val="22"/>
        </w:rPr>
        <w:t>）</w:t>
      </w:r>
      <w:r w:rsidRPr="00BD4192">
        <w:rPr>
          <w:sz w:val="22"/>
        </w:rPr>
        <w:t>z(x+1,y)=z(x,y)+A/C</w:t>
      </w:r>
    </w:p>
    <w:p w:rsidR="00B77854" w:rsidRPr="00BD4192" w:rsidRDefault="00B77854">
      <w:pPr>
        <w:pStyle w:val="a5"/>
        <w:spacing w:line="440" w:lineRule="exact"/>
        <w:rPr>
          <w:sz w:val="22"/>
        </w:rPr>
      </w:pPr>
      <w:r w:rsidRPr="00BD4192">
        <w:rPr>
          <w:sz w:val="22"/>
        </w:rPr>
        <w:t>B</w:t>
      </w:r>
      <w:r w:rsidRPr="00BD4192">
        <w:rPr>
          <w:sz w:val="22"/>
        </w:rPr>
        <w:t>）</w:t>
      </w:r>
      <w:r w:rsidRPr="00BD4192">
        <w:rPr>
          <w:sz w:val="22"/>
        </w:rPr>
        <w:t>z(x+1,y)=z(x,y)-A/C</w:t>
      </w:r>
    </w:p>
    <w:p w:rsidR="00B77854" w:rsidRPr="00BD4192" w:rsidRDefault="00B77854">
      <w:pPr>
        <w:pStyle w:val="a5"/>
        <w:spacing w:line="440" w:lineRule="exact"/>
        <w:rPr>
          <w:sz w:val="22"/>
        </w:rPr>
      </w:pPr>
      <w:r w:rsidRPr="00BD4192">
        <w:rPr>
          <w:sz w:val="22"/>
        </w:rPr>
        <w:t>C</w:t>
      </w:r>
      <w:r w:rsidRPr="00BD4192">
        <w:rPr>
          <w:sz w:val="22"/>
        </w:rPr>
        <w:t>）</w:t>
      </w:r>
      <w:r w:rsidRPr="00BD4192">
        <w:rPr>
          <w:sz w:val="22"/>
        </w:rPr>
        <w:t>z(x+1,y)=z(x,y)+C/A</w:t>
      </w:r>
    </w:p>
    <w:p w:rsidR="00B77854" w:rsidRPr="00BD4192" w:rsidRDefault="00B77854">
      <w:pPr>
        <w:pStyle w:val="a5"/>
        <w:spacing w:line="440" w:lineRule="exact"/>
        <w:rPr>
          <w:rFonts w:hint="eastAsia"/>
          <w:sz w:val="22"/>
        </w:rPr>
      </w:pPr>
      <w:r w:rsidRPr="00BD4192">
        <w:rPr>
          <w:sz w:val="22"/>
        </w:rPr>
        <w:t>D</w:t>
      </w:r>
      <w:r w:rsidRPr="00BD4192">
        <w:rPr>
          <w:sz w:val="22"/>
        </w:rPr>
        <w:t>）</w:t>
      </w:r>
      <w:r w:rsidRPr="00BD4192">
        <w:rPr>
          <w:sz w:val="22"/>
        </w:rPr>
        <w:t>z(x+1,y)=z(x,y)-C/A</w:t>
      </w:r>
    </w:p>
    <w:p w:rsidR="00B77854" w:rsidRPr="00BD4192" w:rsidRDefault="00B77854">
      <w:pPr>
        <w:pStyle w:val="a5"/>
        <w:spacing w:line="440" w:lineRule="exact"/>
        <w:rPr>
          <w:rFonts w:hint="eastAsia"/>
          <w:sz w:val="22"/>
        </w:rPr>
      </w:pPr>
    </w:p>
    <w:p w:rsidR="00B77854" w:rsidRPr="00BD4192" w:rsidRDefault="00B77854">
      <w:pPr>
        <w:pStyle w:val="a5"/>
        <w:spacing w:line="440" w:lineRule="exact"/>
        <w:rPr>
          <w:rFonts w:hint="eastAsia"/>
          <w:sz w:val="22"/>
        </w:rPr>
      </w:pPr>
      <w:r w:rsidRPr="00BD4192">
        <w:rPr>
          <w:rFonts w:hint="eastAsia"/>
          <w:sz w:val="22"/>
        </w:rPr>
        <w:t>9</w:t>
      </w:r>
      <w:r w:rsidRPr="00BD4192">
        <w:rPr>
          <w:rFonts w:hint="eastAsia"/>
          <w:sz w:val="22"/>
        </w:rPr>
        <w:t>）当观察光照下的光滑物体表面时，在某个方向上看到高光或强光，这个现象称为</w:t>
      </w:r>
      <w:r w:rsidRPr="00BD4192">
        <w:rPr>
          <w:sz w:val="22"/>
        </w:rPr>
        <w:t>__</w:t>
      </w:r>
      <w:r w:rsidRPr="00BD4192">
        <w:rPr>
          <w:rFonts w:hint="eastAsia"/>
          <w:sz w:val="22"/>
        </w:rPr>
        <w:t>B</w:t>
      </w:r>
      <w:r w:rsidRPr="00BD4192">
        <w:rPr>
          <w:sz w:val="22"/>
        </w:rPr>
        <w:t>__</w:t>
      </w:r>
    </w:p>
    <w:p w:rsidR="00B77854" w:rsidRPr="00BD4192" w:rsidRDefault="00B77854">
      <w:pPr>
        <w:pStyle w:val="a5"/>
        <w:spacing w:line="440" w:lineRule="exact"/>
        <w:rPr>
          <w:rFonts w:hint="eastAsia"/>
          <w:sz w:val="22"/>
        </w:rPr>
      </w:pPr>
      <w:r w:rsidRPr="00BD4192">
        <w:rPr>
          <w:sz w:val="22"/>
        </w:rPr>
        <w:t>Ａ</w:t>
      </w:r>
      <w:r w:rsidRPr="00BD4192">
        <w:rPr>
          <w:rFonts w:hint="eastAsia"/>
          <w:sz w:val="22"/>
        </w:rPr>
        <w:t>、漫反射</w:t>
      </w:r>
      <w:r w:rsidRPr="00BD4192">
        <w:rPr>
          <w:rFonts w:hint="eastAsia"/>
          <w:sz w:val="22"/>
        </w:rPr>
        <w:t xml:space="preserve">        </w:t>
      </w:r>
      <w:r w:rsidRPr="00BD4192">
        <w:rPr>
          <w:sz w:val="22"/>
        </w:rPr>
        <w:t>Ｂ</w:t>
      </w:r>
      <w:r w:rsidRPr="00BD4192">
        <w:rPr>
          <w:rFonts w:hint="eastAsia"/>
          <w:sz w:val="22"/>
        </w:rPr>
        <w:t>、镜面反射</w:t>
      </w:r>
      <w:r w:rsidRPr="00BD4192">
        <w:rPr>
          <w:rFonts w:hint="eastAsia"/>
          <w:sz w:val="22"/>
        </w:rPr>
        <w:t xml:space="preserve">    C</w:t>
      </w:r>
      <w:r w:rsidRPr="00BD4192">
        <w:rPr>
          <w:rFonts w:hint="eastAsia"/>
          <w:sz w:val="22"/>
        </w:rPr>
        <w:t>、环境光</w:t>
      </w:r>
      <w:r w:rsidRPr="00BD4192">
        <w:rPr>
          <w:rFonts w:hint="eastAsia"/>
          <w:sz w:val="22"/>
        </w:rPr>
        <w:t xml:space="preserve">         </w:t>
      </w:r>
      <w:r w:rsidRPr="00BD4192">
        <w:rPr>
          <w:sz w:val="22"/>
        </w:rPr>
        <w:t>D</w:t>
      </w:r>
      <w:r w:rsidRPr="00BD4192">
        <w:rPr>
          <w:rFonts w:hint="eastAsia"/>
          <w:sz w:val="22"/>
        </w:rPr>
        <w:t>、折射</w:t>
      </w:r>
    </w:p>
    <w:p w:rsidR="00B77854" w:rsidRPr="00BD4192" w:rsidRDefault="00B77854">
      <w:pPr>
        <w:pStyle w:val="a5"/>
        <w:spacing w:line="440" w:lineRule="exact"/>
        <w:rPr>
          <w:rFonts w:hint="eastAsia"/>
          <w:sz w:val="22"/>
        </w:rPr>
      </w:pPr>
    </w:p>
    <w:p w:rsidR="00B77854" w:rsidRPr="00BD4192" w:rsidRDefault="00B77854">
      <w:pPr>
        <w:pStyle w:val="a5"/>
        <w:spacing w:line="440" w:lineRule="exact"/>
        <w:rPr>
          <w:sz w:val="22"/>
        </w:rPr>
      </w:pPr>
      <w:r w:rsidRPr="00BD4192">
        <w:rPr>
          <w:rFonts w:hint="eastAsia"/>
          <w:sz w:val="22"/>
        </w:rPr>
        <w:t>10</w:t>
      </w:r>
      <w:r w:rsidRPr="00BD4192">
        <w:rPr>
          <w:rFonts w:hint="eastAsia"/>
          <w:sz w:val="22"/>
        </w:rPr>
        <w:t>）</w:t>
      </w:r>
      <w:r w:rsidRPr="00BD4192">
        <w:rPr>
          <w:sz w:val="22"/>
        </w:rPr>
        <w:t>、绘制样条曲线时，如果控制点中的任一个发生了变动，则整条曲线都将受到影响的</w:t>
      </w:r>
      <w:r w:rsidRPr="00BD4192">
        <w:rPr>
          <w:rFonts w:hint="eastAsia"/>
          <w:sz w:val="22"/>
        </w:rPr>
        <w:t>是</w:t>
      </w:r>
      <w:r w:rsidRPr="00BD4192">
        <w:rPr>
          <w:sz w:val="22"/>
        </w:rPr>
        <w:t>_</w:t>
      </w:r>
      <w:r w:rsidRPr="00BD4192">
        <w:rPr>
          <w:rFonts w:hint="eastAsia"/>
          <w:sz w:val="22"/>
        </w:rPr>
        <w:t>A</w:t>
      </w:r>
      <w:r w:rsidRPr="00BD4192">
        <w:rPr>
          <w:sz w:val="22"/>
        </w:rPr>
        <w:t>__</w:t>
      </w:r>
      <w:r w:rsidRPr="00BD4192">
        <w:rPr>
          <w:sz w:val="22"/>
        </w:rPr>
        <w:t>曲线：</w:t>
      </w:r>
    </w:p>
    <w:p w:rsidR="00B77854" w:rsidRPr="00BD4192" w:rsidRDefault="00B77854">
      <w:pPr>
        <w:pStyle w:val="a5"/>
        <w:spacing w:line="440" w:lineRule="exact"/>
        <w:rPr>
          <w:sz w:val="22"/>
        </w:rPr>
      </w:pPr>
      <w:r w:rsidRPr="00BD4192">
        <w:rPr>
          <w:sz w:val="22"/>
        </w:rPr>
        <w:t>Ａ</w:t>
      </w:r>
      <w:r w:rsidRPr="00BD4192">
        <w:rPr>
          <w:rFonts w:hint="eastAsia"/>
          <w:sz w:val="22"/>
        </w:rPr>
        <w:t>、</w:t>
      </w:r>
      <w:r w:rsidRPr="00BD4192">
        <w:rPr>
          <w:sz w:val="22"/>
        </w:rPr>
        <w:t>自然三次样条</w:t>
      </w:r>
      <w:r w:rsidRPr="00BD4192">
        <w:rPr>
          <w:sz w:val="22"/>
        </w:rPr>
        <w:tab/>
      </w:r>
    </w:p>
    <w:p w:rsidR="00B77854" w:rsidRPr="00BD4192" w:rsidRDefault="00B77854">
      <w:pPr>
        <w:pStyle w:val="a5"/>
        <w:spacing w:line="440" w:lineRule="exact"/>
        <w:rPr>
          <w:sz w:val="22"/>
        </w:rPr>
      </w:pPr>
      <w:r w:rsidRPr="00BD4192">
        <w:rPr>
          <w:sz w:val="22"/>
        </w:rPr>
        <w:t>Ｂ</w:t>
      </w:r>
      <w:r w:rsidRPr="00BD4192">
        <w:rPr>
          <w:rFonts w:hint="eastAsia"/>
          <w:sz w:val="22"/>
        </w:rPr>
        <w:t>、</w:t>
      </w:r>
      <w:r w:rsidRPr="00BD4192">
        <w:rPr>
          <w:sz w:val="22"/>
        </w:rPr>
        <w:t>Ｈ</w:t>
      </w:r>
      <w:r w:rsidRPr="00BD4192">
        <w:rPr>
          <w:sz w:val="22"/>
        </w:rPr>
        <w:t>ermite</w:t>
      </w:r>
      <w:r w:rsidRPr="00BD4192">
        <w:rPr>
          <w:sz w:val="22"/>
        </w:rPr>
        <w:t>插值样条</w:t>
      </w:r>
      <w:r w:rsidRPr="00BD4192">
        <w:rPr>
          <w:sz w:val="22"/>
        </w:rPr>
        <w:tab/>
      </w:r>
    </w:p>
    <w:p w:rsidR="00B77854" w:rsidRPr="00BD4192" w:rsidRDefault="00B77854">
      <w:pPr>
        <w:pStyle w:val="a5"/>
        <w:spacing w:line="440" w:lineRule="exact"/>
        <w:rPr>
          <w:rFonts w:hint="eastAsia"/>
          <w:sz w:val="22"/>
        </w:rPr>
      </w:pPr>
      <w:r w:rsidRPr="00BD4192">
        <w:rPr>
          <w:sz w:val="22"/>
        </w:rPr>
        <w:t>Ｃ</w:t>
      </w:r>
      <w:r w:rsidRPr="00BD4192">
        <w:rPr>
          <w:rFonts w:hint="eastAsia"/>
          <w:sz w:val="22"/>
        </w:rPr>
        <w:t>、</w:t>
      </w:r>
      <w:r w:rsidRPr="00BD4192">
        <w:rPr>
          <w:sz w:val="22"/>
        </w:rPr>
        <w:t>Cardinal</w:t>
      </w:r>
      <w:r w:rsidRPr="00BD4192">
        <w:rPr>
          <w:sz w:val="22"/>
        </w:rPr>
        <w:t>样条</w:t>
      </w:r>
      <w:r w:rsidRPr="00BD4192">
        <w:rPr>
          <w:sz w:val="22"/>
        </w:rPr>
        <w:tab/>
      </w:r>
      <w:r w:rsidRPr="00BD4192">
        <w:rPr>
          <w:rFonts w:hint="eastAsia"/>
          <w:sz w:val="22"/>
        </w:rPr>
        <w:t xml:space="preserve">    </w:t>
      </w:r>
    </w:p>
    <w:p w:rsidR="00B77854" w:rsidRPr="00BD4192" w:rsidRDefault="00B77854">
      <w:pPr>
        <w:pStyle w:val="a5"/>
        <w:spacing w:line="440" w:lineRule="exact"/>
        <w:rPr>
          <w:rFonts w:hint="eastAsia"/>
          <w:sz w:val="22"/>
        </w:rPr>
      </w:pPr>
      <w:r w:rsidRPr="00BD4192">
        <w:rPr>
          <w:sz w:val="22"/>
        </w:rPr>
        <w:t>Ｄ</w:t>
      </w:r>
      <w:r w:rsidRPr="00BD4192">
        <w:rPr>
          <w:rFonts w:hint="eastAsia"/>
          <w:sz w:val="22"/>
        </w:rPr>
        <w:t>、</w:t>
      </w:r>
      <w:r w:rsidRPr="00BD4192">
        <w:rPr>
          <w:sz w:val="22"/>
        </w:rPr>
        <w:t>Ｋ</w:t>
      </w:r>
      <w:r w:rsidRPr="00BD4192">
        <w:rPr>
          <w:sz w:val="22"/>
        </w:rPr>
        <w:t>orchanek-Bartels</w:t>
      </w:r>
      <w:r w:rsidRPr="00BD4192">
        <w:rPr>
          <w:sz w:val="22"/>
        </w:rPr>
        <w:t>样条</w:t>
      </w:r>
    </w:p>
    <w:p w:rsidR="00B77854" w:rsidRPr="00BD4192" w:rsidRDefault="00B77854">
      <w:pPr>
        <w:pStyle w:val="a5"/>
        <w:spacing w:line="440" w:lineRule="exact"/>
        <w:rPr>
          <w:rFonts w:hint="eastAsia"/>
          <w:sz w:val="22"/>
        </w:rPr>
      </w:pPr>
      <w:r w:rsidRPr="00BD4192">
        <w:rPr>
          <w:rFonts w:hint="eastAsia"/>
          <w:sz w:val="22"/>
        </w:rPr>
        <w:t xml:space="preserve"> </w:t>
      </w:r>
    </w:p>
    <w:p w:rsidR="00B77854" w:rsidRPr="00BD4192" w:rsidRDefault="00B77854" w:rsidP="00BD4192">
      <w:pPr>
        <w:pStyle w:val="5"/>
        <w:spacing w:beforeLines="50" w:before="156" w:afterLines="50" w:after="156" w:line="400" w:lineRule="exact"/>
        <w:ind w:left="480" w:hangingChars="200" w:hanging="480"/>
        <w:rPr>
          <w:rFonts w:ascii="仿宋_GB2312" w:eastAsia="仿宋_GB2312" w:hint="eastAsia"/>
          <w:b w:val="0"/>
          <w:sz w:val="24"/>
          <w:szCs w:val="22"/>
        </w:rPr>
      </w:pPr>
      <w:r w:rsidRPr="00BD4192">
        <w:rPr>
          <w:rFonts w:hint="eastAsia"/>
          <w:b w:val="0"/>
          <w:sz w:val="24"/>
          <w:szCs w:val="22"/>
        </w:rPr>
        <w:t>二、判断题（本大题共</w:t>
      </w:r>
      <w:r w:rsidRPr="00BD4192">
        <w:rPr>
          <w:rFonts w:hint="eastAsia"/>
          <w:b w:val="0"/>
          <w:sz w:val="24"/>
          <w:szCs w:val="22"/>
        </w:rPr>
        <w:t>5</w:t>
      </w:r>
      <w:r w:rsidRPr="00BD4192">
        <w:rPr>
          <w:rFonts w:hint="eastAsia"/>
          <w:b w:val="0"/>
          <w:sz w:val="24"/>
          <w:szCs w:val="22"/>
        </w:rPr>
        <w:t>小题，每小题</w:t>
      </w:r>
      <w:r w:rsidRPr="00BD4192">
        <w:rPr>
          <w:rFonts w:hint="eastAsia"/>
          <w:b w:val="0"/>
          <w:sz w:val="24"/>
          <w:szCs w:val="22"/>
        </w:rPr>
        <w:t>2</w:t>
      </w:r>
      <w:r w:rsidRPr="00BD4192">
        <w:rPr>
          <w:rFonts w:hint="eastAsia"/>
          <w:b w:val="0"/>
          <w:sz w:val="24"/>
          <w:szCs w:val="22"/>
        </w:rPr>
        <w:t>分，共</w:t>
      </w:r>
      <w:r w:rsidRPr="00BD4192">
        <w:rPr>
          <w:rFonts w:hint="eastAsia"/>
          <w:b w:val="0"/>
          <w:sz w:val="24"/>
          <w:szCs w:val="22"/>
        </w:rPr>
        <w:t>10</w:t>
      </w:r>
      <w:r w:rsidRPr="00BD4192">
        <w:rPr>
          <w:rFonts w:hint="eastAsia"/>
          <w:b w:val="0"/>
          <w:sz w:val="24"/>
          <w:szCs w:val="22"/>
        </w:rPr>
        <w:t>分）</w:t>
      </w:r>
      <w:r w:rsidRPr="00BD4192">
        <w:rPr>
          <w:rFonts w:ascii="仿宋_GB2312" w:eastAsia="仿宋_GB2312" w:hint="eastAsia"/>
          <w:b w:val="0"/>
          <w:sz w:val="22"/>
        </w:rPr>
        <w:t>提示：</w:t>
      </w:r>
      <w:r w:rsidRPr="00BD4192">
        <w:rPr>
          <w:rFonts w:ascii="仿宋_GB2312" w:eastAsia="仿宋_GB2312" w:hint="eastAsia"/>
          <w:b w:val="0"/>
          <w:sz w:val="24"/>
          <w:szCs w:val="22"/>
        </w:rPr>
        <w:t>正确打</w:t>
      </w:r>
      <w:r w:rsidRPr="00BD4192">
        <w:rPr>
          <w:rFonts w:ascii="仿宋_GB2312" w:eastAsia="仿宋_GB2312" w:hint="eastAsia"/>
          <w:b w:val="0"/>
          <w:sz w:val="24"/>
          <w:szCs w:val="22"/>
        </w:rPr>
        <w:sym w:font="Wingdings 2" w:char="F050"/>
      </w:r>
      <w:r w:rsidRPr="00BD4192">
        <w:rPr>
          <w:rFonts w:ascii="仿宋_GB2312" w:eastAsia="仿宋_GB2312" w:hint="eastAsia"/>
          <w:b w:val="0"/>
          <w:sz w:val="24"/>
          <w:szCs w:val="22"/>
        </w:rPr>
        <w:t>，错误打</w:t>
      </w:r>
      <w:r w:rsidRPr="00BD4192">
        <w:rPr>
          <w:rFonts w:ascii="仿宋_GB2312" w:eastAsia="仿宋_GB2312" w:hint="eastAsia"/>
          <w:b w:val="0"/>
          <w:sz w:val="24"/>
          <w:szCs w:val="22"/>
        </w:rPr>
        <w:sym w:font="Wingdings" w:char="F0FB"/>
      </w:r>
      <w:r w:rsidRPr="00BD4192">
        <w:rPr>
          <w:rFonts w:ascii="仿宋_GB2312" w:eastAsia="仿宋_GB2312" w:hint="eastAsia"/>
          <w:b w:val="0"/>
          <w:sz w:val="24"/>
          <w:szCs w:val="22"/>
        </w:rPr>
        <w:t>，并分别简述理由。</w:t>
      </w:r>
    </w:p>
    <w:p w:rsidR="00B77854" w:rsidRPr="00BD4192" w:rsidRDefault="00B77854">
      <w:pPr>
        <w:pStyle w:val="a5"/>
        <w:spacing w:line="440" w:lineRule="exact"/>
        <w:rPr>
          <w:rFonts w:hint="eastAsia"/>
          <w:sz w:val="22"/>
        </w:rPr>
      </w:pPr>
      <w:r w:rsidRPr="00BD4192">
        <w:rPr>
          <w:rFonts w:hint="eastAsia"/>
          <w:sz w:val="22"/>
        </w:rPr>
        <w:t>１、显示处理器的主要任务是将应用程序给出的图形定义数字化为一组像素强度值，并存放在帧缓存中，这个数字化过程称为扫描转换。</w:t>
      </w:r>
      <w:r w:rsidRPr="00BD4192">
        <w:rPr>
          <w:rFonts w:hint="eastAsia"/>
          <w:sz w:val="22"/>
        </w:rPr>
        <w:t xml:space="preserve">         </w:t>
      </w:r>
      <w:r w:rsidRPr="00BD4192">
        <w:rPr>
          <w:rFonts w:hint="eastAsia"/>
          <w:sz w:val="22"/>
        </w:rPr>
        <w:t>对</w:t>
      </w:r>
    </w:p>
    <w:p w:rsidR="00B77854" w:rsidRPr="00BD4192" w:rsidRDefault="00B77854">
      <w:pPr>
        <w:pStyle w:val="a5"/>
        <w:spacing w:line="440" w:lineRule="exact"/>
        <w:rPr>
          <w:sz w:val="22"/>
        </w:rPr>
      </w:pPr>
      <w:r w:rsidRPr="00BD4192">
        <w:rPr>
          <w:rFonts w:hint="eastAsia"/>
          <w:sz w:val="22"/>
        </w:rPr>
        <w:t>２、绕多边形的边界，计算相邻边界向量的叉乘可识别出该多边形是凸还是凹多边形。如果叉乘结果全部为正则为凹多边形；若有正有负，则为凸多边形。</w:t>
      </w:r>
      <w:r w:rsidRPr="00BD4192">
        <w:rPr>
          <w:rFonts w:hint="eastAsia"/>
          <w:sz w:val="22"/>
        </w:rPr>
        <w:t xml:space="preserve">            </w:t>
      </w:r>
      <w:r w:rsidRPr="00BD4192">
        <w:rPr>
          <w:rFonts w:hint="eastAsia"/>
          <w:sz w:val="22"/>
        </w:rPr>
        <w:t>错（凸，凹）</w:t>
      </w:r>
    </w:p>
    <w:p w:rsidR="00B77854" w:rsidRPr="00BD4192" w:rsidRDefault="00B77854">
      <w:pPr>
        <w:pStyle w:val="a5"/>
        <w:spacing w:line="440" w:lineRule="exact"/>
        <w:rPr>
          <w:rFonts w:hint="eastAsia"/>
          <w:sz w:val="22"/>
        </w:rPr>
      </w:pPr>
      <w:r w:rsidRPr="00BD4192">
        <w:rPr>
          <w:rFonts w:hint="eastAsia"/>
          <w:sz w:val="22"/>
        </w:rPr>
        <w:t>3</w:t>
      </w:r>
      <w:r w:rsidRPr="00BD4192">
        <w:rPr>
          <w:rFonts w:hint="eastAsia"/>
          <w:sz w:val="22"/>
        </w:rPr>
        <w:t>、使用查色表可以提供合理的能够同时显示的颜色数，而无须大容量的帧缓冲器。这时，帧缓冲器中存放的是真正的颜色编码。</w:t>
      </w:r>
      <w:r w:rsidRPr="00BD4192">
        <w:rPr>
          <w:rFonts w:hint="eastAsia"/>
          <w:sz w:val="22"/>
        </w:rPr>
        <w:t xml:space="preserve">         </w:t>
      </w:r>
      <w:r w:rsidRPr="00BD4192">
        <w:rPr>
          <w:rFonts w:hint="eastAsia"/>
          <w:sz w:val="22"/>
        </w:rPr>
        <w:t>错（颜色编码改为索引（或地</w:t>
      </w:r>
      <w:r w:rsidRPr="00BD4192">
        <w:rPr>
          <w:rFonts w:hint="eastAsia"/>
          <w:sz w:val="22"/>
        </w:rPr>
        <w:lastRenderedPageBreak/>
        <w:t>址））</w:t>
      </w:r>
    </w:p>
    <w:p w:rsidR="00B77854" w:rsidRPr="00BD4192" w:rsidRDefault="00B77854">
      <w:pPr>
        <w:pStyle w:val="a5"/>
        <w:spacing w:line="440" w:lineRule="exact"/>
        <w:rPr>
          <w:rFonts w:hint="eastAsia"/>
          <w:sz w:val="22"/>
        </w:rPr>
      </w:pPr>
      <w:r w:rsidRPr="00BD4192">
        <w:rPr>
          <w:rFonts w:hint="eastAsia"/>
          <w:sz w:val="22"/>
        </w:rPr>
        <w:t>4</w:t>
      </w:r>
      <w:r w:rsidRPr="00BD4192">
        <w:rPr>
          <w:rFonts w:hint="eastAsia"/>
          <w:sz w:val="22"/>
        </w:rPr>
        <w:t>、某种颜色，在</w:t>
      </w:r>
      <w:r w:rsidRPr="00BD4192">
        <w:rPr>
          <w:rFonts w:hint="eastAsia"/>
          <w:sz w:val="22"/>
        </w:rPr>
        <w:t>GRB</w:t>
      </w:r>
      <w:r w:rsidRPr="00BD4192">
        <w:rPr>
          <w:rFonts w:hint="eastAsia"/>
          <w:sz w:val="22"/>
        </w:rPr>
        <w:t>颜色模型下坐标值（</w:t>
      </w:r>
      <w:r w:rsidRPr="00BD4192">
        <w:rPr>
          <w:sz w:val="22"/>
        </w:rPr>
        <w:t>1,0.</w:t>
      </w:r>
      <w:r w:rsidRPr="00BD4192">
        <w:rPr>
          <w:rFonts w:hint="eastAsia"/>
          <w:sz w:val="22"/>
        </w:rPr>
        <w:t>7</w:t>
      </w:r>
      <w:r w:rsidRPr="00BD4192">
        <w:rPr>
          <w:sz w:val="22"/>
        </w:rPr>
        <w:t>,0.</w:t>
      </w:r>
      <w:r w:rsidRPr="00BD4192">
        <w:rPr>
          <w:rFonts w:hint="eastAsia"/>
          <w:sz w:val="22"/>
        </w:rPr>
        <w:t>8</w:t>
      </w:r>
      <w:r w:rsidRPr="00BD4192">
        <w:rPr>
          <w:rFonts w:hint="eastAsia"/>
          <w:sz w:val="22"/>
        </w:rPr>
        <w:t>），在</w:t>
      </w:r>
      <w:r w:rsidRPr="00BD4192">
        <w:rPr>
          <w:rFonts w:hint="eastAsia"/>
          <w:sz w:val="22"/>
        </w:rPr>
        <w:t>CMY</w:t>
      </w:r>
      <w:r w:rsidRPr="00BD4192">
        <w:rPr>
          <w:rFonts w:hint="eastAsia"/>
          <w:sz w:val="22"/>
        </w:rPr>
        <w:t>颜色模型下也是（</w:t>
      </w:r>
      <w:r w:rsidRPr="00BD4192">
        <w:rPr>
          <w:rFonts w:hint="eastAsia"/>
          <w:sz w:val="22"/>
        </w:rPr>
        <w:t>1,0.7,0.8</w:t>
      </w:r>
      <w:r w:rsidRPr="00BD4192">
        <w:rPr>
          <w:rFonts w:hint="eastAsia"/>
          <w:sz w:val="22"/>
        </w:rPr>
        <w:t>）</w:t>
      </w:r>
      <w:r w:rsidRPr="00BD4192">
        <w:rPr>
          <w:rFonts w:hint="eastAsia"/>
          <w:sz w:val="22"/>
        </w:rPr>
        <w:t xml:space="preserve">  </w:t>
      </w:r>
      <w:r w:rsidRPr="00BD4192">
        <w:rPr>
          <w:rFonts w:hint="eastAsia"/>
          <w:sz w:val="22"/>
        </w:rPr>
        <w:t>错（</w:t>
      </w:r>
      <w:r w:rsidRPr="00BD4192">
        <w:rPr>
          <w:rFonts w:hint="eastAsia"/>
          <w:sz w:val="22"/>
        </w:rPr>
        <w:t>0,0.3,0.2</w:t>
      </w:r>
      <w:r w:rsidRPr="00BD4192">
        <w:rPr>
          <w:rFonts w:hint="eastAsia"/>
          <w:sz w:val="22"/>
        </w:rPr>
        <w:t>）</w:t>
      </w:r>
    </w:p>
    <w:p w:rsidR="00B77854" w:rsidRPr="00BD4192" w:rsidRDefault="00B77854">
      <w:pPr>
        <w:pStyle w:val="a5"/>
        <w:spacing w:line="440" w:lineRule="exact"/>
        <w:rPr>
          <w:rFonts w:cs="Arial" w:hint="eastAsia"/>
        </w:rPr>
      </w:pPr>
      <w:r w:rsidRPr="00BD4192">
        <w:rPr>
          <w:rFonts w:hint="eastAsia"/>
          <w:sz w:val="22"/>
        </w:rPr>
        <w:t>5</w:t>
      </w:r>
      <w:r w:rsidRPr="00BD4192">
        <w:rPr>
          <w:rFonts w:hint="eastAsia"/>
          <w:sz w:val="22"/>
        </w:rPr>
        <w:t>、透视投影变换后，图形中的不平行于观察平面的各组平行线的延长线，能够汇聚成最多</w:t>
      </w:r>
      <w:r w:rsidRPr="00BD4192">
        <w:rPr>
          <w:rFonts w:hint="eastAsia"/>
          <w:sz w:val="22"/>
        </w:rPr>
        <w:t>3</w:t>
      </w:r>
      <w:r w:rsidRPr="00BD4192">
        <w:rPr>
          <w:rFonts w:hint="eastAsia"/>
          <w:sz w:val="22"/>
        </w:rPr>
        <w:t>个灭点。</w:t>
      </w:r>
      <w:r w:rsidRPr="00BD4192">
        <w:rPr>
          <w:rFonts w:hint="eastAsia"/>
          <w:sz w:val="22"/>
        </w:rPr>
        <w:t xml:space="preserve">  </w:t>
      </w:r>
      <w:r w:rsidRPr="00BD4192">
        <w:rPr>
          <w:rFonts w:hint="eastAsia"/>
          <w:sz w:val="22"/>
        </w:rPr>
        <w:t>错（可以是无数个灭点）</w:t>
      </w:r>
    </w:p>
    <w:p w:rsidR="00B77854" w:rsidRPr="00BD4192" w:rsidRDefault="00B77854" w:rsidP="00BD4192">
      <w:pPr>
        <w:pStyle w:val="5"/>
        <w:spacing w:beforeLines="50" w:before="156" w:afterLines="50" w:after="156" w:line="400" w:lineRule="exact"/>
        <w:ind w:left="440" w:hangingChars="200" w:hanging="440"/>
        <w:rPr>
          <w:rFonts w:hint="eastAsia"/>
          <w:b w:val="0"/>
          <w:sz w:val="22"/>
        </w:rPr>
      </w:pPr>
      <w:r w:rsidRPr="00BD4192">
        <w:rPr>
          <w:rFonts w:hint="eastAsia"/>
          <w:b w:val="0"/>
          <w:sz w:val="22"/>
        </w:rPr>
        <w:t>三．计算推导题目（本大题共</w:t>
      </w:r>
      <w:r w:rsidRPr="00BD4192">
        <w:rPr>
          <w:rFonts w:hint="eastAsia"/>
          <w:b w:val="0"/>
          <w:sz w:val="22"/>
        </w:rPr>
        <w:t>2</w:t>
      </w:r>
      <w:r w:rsidRPr="00BD4192">
        <w:rPr>
          <w:rFonts w:hint="eastAsia"/>
          <w:b w:val="0"/>
          <w:sz w:val="22"/>
        </w:rPr>
        <w:t>小题，每小题</w:t>
      </w:r>
      <w:r w:rsidRPr="00BD4192">
        <w:rPr>
          <w:rFonts w:hint="eastAsia"/>
          <w:b w:val="0"/>
          <w:sz w:val="22"/>
        </w:rPr>
        <w:t>10</w:t>
      </w:r>
      <w:r w:rsidRPr="00BD4192">
        <w:rPr>
          <w:rFonts w:hint="eastAsia"/>
          <w:b w:val="0"/>
          <w:sz w:val="22"/>
        </w:rPr>
        <w:t>分，共</w:t>
      </w:r>
      <w:r w:rsidRPr="00BD4192">
        <w:rPr>
          <w:rFonts w:hint="eastAsia"/>
          <w:b w:val="0"/>
          <w:sz w:val="22"/>
        </w:rPr>
        <w:t>20</w:t>
      </w:r>
      <w:r w:rsidRPr="00BD4192">
        <w:rPr>
          <w:rFonts w:hint="eastAsia"/>
          <w:b w:val="0"/>
          <w:sz w:val="22"/>
        </w:rPr>
        <w:t>分）。</w:t>
      </w:r>
    </w:p>
    <w:p w:rsidR="00B77854" w:rsidRPr="00BD4192" w:rsidRDefault="00B77854">
      <w:pPr>
        <w:pStyle w:val="a5"/>
        <w:spacing w:line="440" w:lineRule="exact"/>
        <w:rPr>
          <w:rFonts w:hint="eastAsia"/>
          <w:sz w:val="22"/>
        </w:rPr>
      </w:pPr>
      <w:r w:rsidRPr="00BD4192">
        <w:rPr>
          <w:rFonts w:hint="eastAsia"/>
          <w:sz w:val="22"/>
        </w:rPr>
        <w:t>1</w:t>
      </w:r>
      <w:r w:rsidRPr="00BD4192">
        <w:rPr>
          <w:rFonts w:hint="eastAsia"/>
          <w:sz w:val="22"/>
        </w:rPr>
        <w:t>．给定四点</w:t>
      </w:r>
      <w:r w:rsidRPr="00BD4192">
        <w:rPr>
          <w:rFonts w:hint="eastAsia"/>
          <w:sz w:val="22"/>
        </w:rPr>
        <w:t>P1(0,0,0),P2(1,1,1),P3(2,-1,-1),P4(3,0,0)</w:t>
      </w:r>
      <w:r w:rsidRPr="00BD4192">
        <w:rPr>
          <w:rFonts w:hint="eastAsia"/>
          <w:sz w:val="22"/>
        </w:rPr>
        <w:t>。用其作为特征多边形来构造一条三次贝塞尔曲线段，请写出该曲线的参数化表达式，并计算参数为</w:t>
      </w:r>
      <w:r w:rsidRPr="00BD4192">
        <w:rPr>
          <w:rFonts w:hint="eastAsia"/>
          <w:sz w:val="22"/>
        </w:rPr>
        <w:t>1</w:t>
      </w:r>
      <w:r w:rsidRPr="00BD4192">
        <w:rPr>
          <w:rFonts w:hint="eastAsia"/>
          <w:sz w:val="22"/>
        </w:rPr>
        <w:t>、</w:t>
      </w:r>
      <w:r w:rsidRPr="00BD4192">
        <w:rPr>
          <w:rFonts w:hint="eastAsia"/>
          <w:sz w:val="22"/>
        </w:rPr>
        <w:t>2/3</w:t>
      </w:r>
      <w:r w:rsidRPr="00BD4192">
        <w:rPr>
          <w:rFonts w:hint="eastAsia"/>
          <w:sz w:val="22"/>
        </w:rPr>
        <w:t>时曲线上点的值。</w:t>
      </w:r>
    </w:p>
    <w:p w:rsidR="00B77854" w:rsidRPr="00BD4192" w:rsidRDefault="00B77854">
      <w:pPr>
        <w:pStyle w:val="a5"/>
        <w:spacing w:line="440" w:lineRule="exact"/>
        <w:rPr>
          <w:rFonts w:hint="eastAsia"/>
          <w:sz w:val="22"/>
        </w:rPr>
      </w:pPr>
      <w:r w:rsidRPr="00BD4192">
        <w:rPr>
          <w:rFonts w:hint="eastAsia"/>
          <w:sz w:val="22"/>
        </w:rPr>
        <w:t>答</w:t>
      </w:r>
      <w:r w:rsidRPr="00BD4192">
        <w:rPr>
          <w:rFonts w:hint="eastAsia"/>
          <w:sz w:val="22"/>
        </w:rPr>
        <w:t xml:space="preserve">: </w:t>
      </w:r>
      <w:r w:rsidRPr="00BD4192">
        <w:rPr>
          <w:rFonts w:hint="eastAsia"/>
          <w:sz w:val="22"/>
        </w:rPr>
        <w:t>三次贝塞尔曲线的公式为：</w:t>
      </w:r>
      <w:r w:rsidRPr="00BD4192">
        <w:rPr>
          <w:rFonts w:hint="eastAsia"/>
          <w:sz w:val="22"/>
        </w:rPr>
        <w:t xml:space="preserve">                                           4</w:t>
      </w:r>
      <w:r w:rsidRPr="00BD4192">
        <w:rPr>
          <w:rFonts w:hint="eastAsia"/>
          <w:sz w:val="22"/>
        </w:rPr>
        <w:t>分</w:t>
      </w:r>
    </w:p>
    <w:p w:rsidR="00B77854" w:rsidRPr="00BD4192" w:rsidRDefault="00B77854">
      <w:pPr>
        <w:pStyle w:val="a5"/>
        <w:spacing w:line="440" w:lineRule="exact"/>
        <w:rPr>
          <w:rFonts w:hint="eastAsia"/>
          <w:sz w:val="22"/>
        </w:rPr>
      </w:pPr>
      <w:r w:rsidRPr="00BD4192">
        <w:rPr>
          <w:sz w:val="22"/>
          <w:lang w:val="en-US" w:eastAsia="zh-CN"/>
        </w:rPr>
        <w:object w:dxaOrig="1000" w:dyaOrig="280">
          <v:shape id="_x0000_s1050" type="#_x0000_t75" style="position:absolute;left:0;text-align:left;margin-left:21.6pt;margin-top:2.9pt;width:294.95pt;height:72.95pt;z-index:251667968">
            <v:imagedata r:id="rId97" o:title=""/>
          </v:shape>
          <o:OLEObject Type="Embed" ProgID="Equation.3" ShapeID="_x0000_s1050" DrawAspect="Content" ObjectID="_1634455163" r:id="rId98">
            <o:FieldCodes>\* MERGEFORMAT</o:FieldCodes>
          </o:OLEObject>
        </w:object>
      </w:r>
    </w:p>
    <w:p w:rsidR="00B77854" w:rsidRPr="00BD4192" w:rsidRDefault="00B77854">
      <w:pPr>
        <w:pStyle w:val="a5"/>
        <w:spacing w:line="440" w:lineRule="exact"/>
        <w:rPr>
          <w:rFonts w:hint="eastAsia"/>
          <w:sz w:val="22"/>
        </w:rPr>
      </w:pPr>
      <w:r w:rsidRPr="00BD4192">
        <w:rPr>
          <w:rFonts w:hint="eastAsia"/>
          <w:sz w:val="22"/>
        </w:rPr>
        <w:t xml:space="preserve">                                            </w:t>
      </w:r>
    </w:p>
    <w:p w:rsidR="00B77854" w:rsidRPr="00BD4192" w:rsidRDefault="00B77854">
      <w:pPr>
        <w:pStyle w:val="a5"/>
        <w:spacing w:line="440" w:lineRule="exact"/>
        <w:rPr>
          <w:rFonts w:hint="eastAsia"/>
          <w:sz w:val="22"/>
        </w:rPr>
      </w:pPr>
    </w:p>
    <w:p w:rsidR="00B77854" w:rsidRPr="00BD4192" w:rsidRDefault="00B77854">
      <w:pPr>
        <w:pStyle w:val="a5"/>
        <w:spacing w:line="440" w:lineRule="exact"/>
        <w:rPr>
          <w:rFonts w:hint="eastAsia"/>
          <w:sz w:val="22"/>
        </w:rPr>
      </w:pPr>
    </w:p>
    <w:p w:rsidR="00B77854" w:rsidRPr="00BD4192" w:rsidRDefault="00B77854">
      <w:pPr>
        <w:pStyle w:val="a5"/>
        <w:spacing w:line="440" w:lineRule="exact"/>
        <w:rPr>
          <w:rFonts w:hint="eastAsia"/>
          <w:sz w:val="22"/>
        </w:rPr>
      </w:pPr>
      <w:r w:rsidRPr="00BD4192">
        <w:rPr>
          <w:rFonts w:hint="eastAsia"/>
          <w:sz w:val="22"/>
        </w:rPr>
        <w:object w:dxaOrig="1000" w:dyaOrig="280">
          <v:shape id="_x0000_s1051" type="#_x0000_t75" style="position:absolute;left:0;text-align:left;margin-left:193pt;margin-top:8.6pt;width:254pt;height:1in;z-index:251666944">
            <v:imagedata r:id="rId99" o:title=""/>
          </v:shape>
          <o:OLEObject Type="Embed" ProgID="Equation.3" ShapeID="_x0000_s1051" DrawAspect="Content" ObjectID="_1634455164" r:id="rId100">
            <o:FieldCodes>\* MERGEFORMAT</o:FieldCodes>
          </o:OLEObject>
        </w:object>
      </w:r>
      <w:r w:rsidRPr="00BD4192">
        <w:rPr>
          <w:rFonts w:hint="eastAsia"/>
          <w:sz w:val="22"/>
        </w:rPr>
        <w:object w:dxaOrig="1000" w:dyaOrig="280">
          <v:shape id="_x0000_s1052" type="#_x0000_t75" style="position:absolute;left:0;text-align:left;margin-left:38.6pt;margin-top:8.6pt;width:103pt;height:81.95pt;z-index:251665920">
            <v:imagedata r:id="rId101" o:title=""/>
          </v:shape>
          <o:OLEObject Type="Embed" ProgID="Equation.3" ShapeID="_x0000_s1052" DrawAspect="Content" ObjectID="_1634455165" r:id="rId102">
            <o:FieldCodes>\* MERGEFORMAT</o:FieldCodes>
          </o:OLEObject>
        </w:object>
      </w:r>
    </w:p>
    <w:p w:rsidR="00B77854" w:rsidRPr="00BD4192" w:rsidRDefault="00B77854">
      <w:pPr>
        <w:pStyle w:val="a5"/>
        <w:spacing w:line="440" w:lineRule="exact"/>
        <w:rPr>
          <w:rFonts w:hint="eastAsia"/>
          <w:sz w:val="22"/>
        </w:rPr>
      </w:pPr>
    </w:p>
    <w:p w:rsidR="00B77854" w:rsidRPr="00BD4192" w:rsidRDefault="00B77854">
      <w:pPr>
        <w:pStyle w:val="a5"/>
        <w:spacing w:line="440" w:lineRule="exact"/>
        <w:rPr>
          <w:rFonts w:hint="eastAsia"/>
          <w:sz w:val="22"/>
        </w:rPr>
      </w:pPr>
    </w:p>
    <w:p w:rsidR="00B77854" w:rsidRPr="00BD4192" w:rsidRDefault="00B77854">
      <w:pPr>
        <w:pStyle w:val="a5"/>
        <w:spacing w:line="440" w:lineRule="exact"/>
        <w:rPr>
          <w:rFonts w:hint="eastAsia"/>
          <w:sz w:val="22"/>
        </w:rPr>
      </w:pPr>
    </w:p>
    <w:p w:rsidR="00B77854" w:rsidRPr="00BD4192" w:rsidRDefault="00B77854">
      <w:pPr>
        <w:pStyle w:val="a5"/>
        <w:numPr>
          <w:numberingChange w:id="1" w:author="lzd" w:date="2007-01-09T15:42:00Z" w:original="%1:1:0:）"/>
        </w:numPr>
        <w:spacing w:line="440" w:lineRule="exact"/>
        <w:rPr>
          <w:rFonts w:hint="eastAsia"/>
          <w:sz w:val="22"/>
        </w:rPr>
      </w:pPr>
      <w:r w:rsidRPr="00BD4192">
        <w:rPr>
          <w:rFonts w:hint="eastAsia"/>
          <w:sz w:val="22"/>
        </w:rPr>
        <w:t>当</w:t>
      </w:r>
      <w:r w:rsidRPr="00BD4192">
        <w:rPr>
          <w:rFonts w:hint="eastAsia"/>
          <w:sz w:val="22"/>
        </w:rPr>
        <w:t>t=1</w:t>
      </w:r>
      <w:r w:rsidRPr="00BD4192">
        <w:rPr>
          <w:rFonts w:hint="eastAsia"/>
          <w:sz w:val="22"/>
        </w:rPr>
        <w:t>时，根据端点性质，它就是</w:t>
      </w:r>
      <w:r w:rsidRPr="00BD4192">
        <w:rPr>
          <w:rFonts w:hint="eastAsia"/>
          <w:sz w:val="22"/>
        </w:rPr>
        <w:t>P(1)=P1=(1,1,1)                           3</w:t>
      </w:r>
      <w:r w:rsidRPr="00BD4192">
        <w:rPr>
          <w:rFonts w:hint="eastAsia"/>
          <w:sz w:val="22"/>
        </w:rPr>
        <w:t>分</w:t>
      </w:r>
    </w:p>
    <w:p w:rsidR="00B77854" w:rsidRPr="00BD4192" w:rsidRDefault="00B77854">
      <w:pPr>
        <w:pStyle w:val="a5"/>
        <w:numPr>
          <w:numberingChange w:id="2" w:author="lzd" w:date="2007-01-09T15:42:00Z" w:original="%1:2:0:）"/>
        </w:numPr>
        <w:spacing w:line="440" w:lineRule="exact"/>
        <w:rPr>
          <w:rFonts w:hint="eastAsia"/>
          <w:sz w:val="22"/>
        </w:rPr>
      </w:pPr>
      <w:r w:rsidRPr="00BD4192">
        <w:rPr>
          <w:rFonts w:hint="eastAsia"/>
          <w:sz w:val="22"/>
        </w:rPr>
        <w:t>当</w:t>
      </w:r>
      <w:r w:rsidRPr="00BD4192">
        <w:rPr>
          <w:rFonts w:hint="eastAsia"/>
          <w:sz w:val="22"/>
        </w:rPr>
        <w:t>t=2/3</w:t>
      </w:r>
      <w:r w:rsidRPr="00BD4192">
        <w:rPr>
          <w:rFonts w:hint="eastAsia"/>
          <w:sz w:val="22"/>
        </w:rPr>
        <w:t>时，</w:t>
      </w:r>
      <w:r w:rsidRPr="00BD4192">
        <w:rPr>
          <w:rFonts w:hint="eastAsia"/>
          <w:sz w:val="22"/>
        </w:rPr>
        <w:t xml:space="preserve">x=(1/27)*0+3*(2/3)*(1/9)*1+3*(4/9)*(1/3)*2+(8/27)*3=2        </w:t>
      </w:r>
    </w:p>
    <w:p w:rsidR="00B77854" w:rsidRPr="00BD4192" w:rsidRDefault="00B77854">
      <w:pPr>
        <w:pStyle w:val="a5"/>
        <w:spacing w:line="440" w:lineRule="exact"/>
        <w:rPr>
          <w:rFonts w:hint="eastAsia"/>
          <w:sz w:val="22"/>
        </w:rPr>
      </w:pPr>
      <w:r w:rsidRPr="00BD4192">
        <w:rPr>
          <w:rFonts w:hint="eastAsia"/>
          <w:sz w:val="22"/>
        </w:rPr>
        <w:t xml:space="preserve">          </w:t>
      </w:r>
      <w:r w:rsidRPr="00BD4192">
        <w:rPr>
          <w:sz w:val="22"/>
        </w:rPr>
        <w:t>Y</w:t>
      </w:r>
      <w:r w:rsidRPr="00BD4192">
        <w:rPr>
          <w:rFonts w:hint="eastAsia"/>
          <w:sz w:val="22"/>
        </w:rPr>
        <w:t xml:space="preserve">=(1/27)*0+3*(2/3)*(1/9)*1+3*(4/9)*(1/3)*(-1)+(8/27)*0=  </w:t>
      </w:r>
      <w:r w:rsidRPr="00BD4192">
        <w:rPr>
          <w:rFonts w:hint="eastAsia"/>
          <w:sz w:val="22"/>
        </w:rPr>
        <w:t>—</w:t>
      </w:r>
      <w:r w:rsidRPr="00BD4192">
        <w:rPr>
          <w:rFonts w:hint="eastAsia"/>
          <w:sz w:val="22"/>
        </w:rPr>
        <w:t xml:space="preserve">2/9    </w:t>
      </w:r>
    </w:p>
    <w:p w:rsidR="00B77854" w:rsidRPr="00BD4192" w:rsidRDefault="00B77854" w:rsidP="00BD4192">
      <w:pPr>
        <w:ind w:firstLineChars="750" w:firstLine="1650"/>
        <w:rPr>
          <w:rFonts w:hint="eastAsia"/>
          <w:sz w:val="22"/>
        </w:rPr>
      </w:pPr>
      <w:r w:rsidRPr="00BD4192">
        <w:rPr>
          <w:sz w:val="22"/>
        </w:rPr>
        <w:t>Z</w:t>
      </w:r>
      <w:r w:rsidRPr="00BD4192">
        <w:rPr>
          <w:rFonts w:hint="eastAsia"/>
          <w:sz w:val="22"/>
        </w:rPr>
        <w:t xml:space="preserve">=(8/27)*0+3*(2/3)*(1/9)*1+3*(4/9)*(1/3)*(-1)+(8/27)*0=  </w:t>
      </w:r>
      <w:r w:rsidRPr="00BD4192">
        <w:rPr>
          <w:rFonts w:hint="eastAsia"/>
          <w:sz w:val="22"/>
        </w:rPr>
        <w:t>—</w:t>
      </w:r>
      <w:r w:rsidRPr="00BD4192">
        <w:rPr>
          <w:rFonts w:hint="eastAsia"/>
          <w:sz w:val="22"/>
        </w:rPr>
        <w:t>2/9            3</w:t>
      </w:r>
      <w:r w:rsidRPr="00BD4192">
        <w:rPr>
          <w:rFonts w:hint="eastAsia"/>
          <w:sz w:val="22"/>
        </w:rPr>
        <w:t>分</w:t>
      </w:r>
    </w:p>
    <w:p w:rsidR="00B77854" w:rsidRPr="00BD4192" w:rsidRDefault="00B77854" w:rsidP="00BD4192">
      <w:pPr>
        <w:tabs>
          <w:tab w:val="left" w:pos="5400"/>
        </w:tabs>
        <w:ind w:firstLineChars="343" w:firstLine="755"/>
        <w:rPr>
          <w:rFonts w:hint="eastAsia"/>
          <w:sz w:val="22"/>
        </w:rPr>
      </w:pPr>
      <w:r w:rsidRPr="00BD4192">
        <w:rPr>
          <w:sz w:val="22"/>
        </w:rPr>
        <w:t>P</w:t>
      </w:r>
      <w:r w:rsidRPr="00BD4192">
        <w:rPr>
          <w:rFonts w:hint="eastAsia"/>
          <w:sz w:val="22"/>
        </w:rPr>
        <w:t>(2/3)=(2,-2/9,-2/9)</w:t>
      </w:r>
    </w:p>
    <w:p w:rsidR="00B77854" w:rsidRPr="00BD4192" w:rsidRDefault="00B77854" w:rsidP="00BD4192">
      <w:pPr>
        <w:tabs>
          <w:tab w:val="left" w:pos="5400"/>
        </w:tabs>
        <w:ind w:firstLineChars="196" w:firstLine="431"/>
        <w:rPr>
          <w:rFonts w:hint="eastAsia"/>
          <w:sz w:val="22"/>
        </w:rPr>
      </w:pPr>
      <w:r w:rsidRPr="00BD4192">
        <w:rPr>
          <w:rFonts w:hint="eastAsia"/>
          <w:sz w:val="22"/>
        </w:rPr>
        <w:t>评分标准：按步骤给分。若写出计算的表达式后计算结果错误只扣</w:t>
      </w:r>
      <w:r w:rsidRPr="00BD4192">
        <w:rPr>
          <w:rFonts w:hint="eastAsia"/>
          <w:sz w:val="22"/>
        </w:rPr>
        <w:t>1</w:t>
      </w:r>
      <w:r w:rsidRPr="00BD4192">
        <w:rPr>
          <w:rFonts w:hint="eastAsia"/>
          <w:sz w:val="22"/>
        </w:rPr>
        <w:t>分。</w:t>
      </w:r>
    </w:p>
    <w:p w:rsidR="00B77854" w:rsidRPr="00BD4192" w:rsidRDefault="00B77854" w:rsidP="00BD4192">
      <w:pPr>
        <w:pStyle w:val="a7"/>
        <w:spacing w:line="400" w:lineRule="exact"/>
        <w:ind w:leftChars="200" w:left="750" w:hangingChars="150" w:hanging="330"/>
        <w:rPr>
          <w:rFonts w:hint="eastAsia"/>
          <w:sz w:val="22"/>
        </w:rPr>
      </w:pPr>
    </w:p>
    <w:p w:rsidR="00B77854" w:rsidRPr="00BD4192" w:rsidRDefault="00B77854">
      <w:pPr>
        <w:pStyle w:val="a5"/>
        <w:spacing w:line="440" w:lineRule="exact"/>
        <w:rPr>
          <w:rFonts w:hint="eastAsia"/>
          <w:sz w:val="22"/>
        </w:rPr>
      </w:pPr>
      <w:r w:rsidRPr="00BD4192">
        <w:rPr>
          <w:rFonts w:hint="eastAsia"/>
          <w:sz w:val="22"/>
        </w:rPr>
        <w:t>2</w:t>
      </w:r>
      <w:r w:rsidRPr="00BD4192">
        <w:rPr>
          <w:rFonts w:hint="eastAsia"/>
          <w:sz w:val="22"/>
        </w:rPr>
        <w:t>．用</w:t>
      </w:r>
      <w:r w:rsidRPr="00BD4192">
        <w:rPr>
          <w:sz w:val="22"/>
        </w:rPr>
        <w:t>Liang-Barsky</w:t>
      </w:r>
      <w:r w:rsidRPr="00BD4192">
        <w:rPr>
          <w:rFonts w:hint="eastAsia"/>
          <w:sz w:val="22"/>
        </w:rPr>
        <w:t>线段裁剪方法，使用窗口（</w:t>
      </w:r>
      <w:r w:rsidRPr="00BD4192">
        <w:rPr>
          <w:rFonts w:hint="eastAsia"/>
          <w:sz w:val="22"/>
        </w:rPr>
        <w:t>0</w:t>
      </w:r>
      <w:r w:rsidRPr="00BD4192">
        <w:rPr>
          <w:rFonts w:hint="eastAsia"/>
          <w:sz w:val="22"/>
        </w:rPr>
        <w:t>，</w:t>
      </w:r>
      <w:r w:rsidRPr="00BD4192">
        <w:rPr>
          <w:rFonts w:hint="eastAsia"/>
          <w:sz w:val="22"/>
        </w:rPr>
        <w:t>0</w:t>
      </w:r>
      <w:r w:rsidRPr="00BD4192">
        <w:rPr>
          <w:rFonts w:hint="eastAsia"/>
          <w:sz w:val="22"/>
        </w:rPr>
        <w:t>）（</w:t>
      </w:r>
      <w:r w:rsidRPr="00BD4192">
        <w:rPr>
          <w:rFonts w:hint="eastAsia"/>
          <w:sz w:val="22"/>
        </w:rPr>
        <w:t>2</w:t>
      </w:r>
      <w:r w:rsidRPr="00BD4192">
        <w:rPr>
          <w:rFonts w:hint="eastAsia"/>
          <w:sz w:val="22"/>
        </w:rPr>
        <w:t>，</w:t>
      </w:r>
      <w:r w:rsidRPr="00BD4192">
        <w:rPr>
          <w:rFonts w:hint="eastAsia"/>
          <w:sz w:val="22"/>
        </w:rPr>
        <w:t>2</w:t>
      </w:r>
      <w:r w:rsidRPr="00BD4192">
        <w:rPr>
          <w:rFonts w:hint="eastAsia"/>
          <w:sz w:val="22"/>
        </w:rPr>
        <w:t>）裁剪以下线段，要求写出计算步骤和裁剪结果。</w:t>
      </w:r>
    </w:p>
    <w:p w:rsidR="00B77854" w:rsidRPr="00BD4192" w:rsidRDefault="00B77854">
      <w:pPr>
        <w:pStyle w:val="a5"/>
        <w:spacing w:line="440" w:lineRule="exact"/>
        <w:rPr>
          <w:rFonts w:hint="eastAsia"/>
          <w:sz w:val="22"/>
        </w:rPr>
      </w:pPr>
    </w:p>
    <w:p w:rsidR="00B77854" w:rsidRPr="00BD4192" w:rsidRDefault="00B77854" w:rsidP="00BD4192">
      <w:pPr>
        <w:pStyle w:val="5"/>
        <w:spacing w:beforeLines="50" w:before="156" w:afterLines="50" w:after="156" w:line="400" w:lineRule="exact"/>
        <w:ind w:left="440" w:hangingChars="200" w:hanging="440"/>
        <w:rPr>
          <w:rFonts w:ascii="仿宋_GB2312" w:eastAsia="仿宋_GB2312" w:hint="eastAsia"/>
          <w:b w:val="0"/>
          <w:sz w:val="22"/>
        </w:rPr>
      </w:pPr>
      <w:r w:rsidRPr="00BD4192">
        <w:rPr>
          <w:rFonts w:hint="eastAsia"/>
          <w:b w:val="0"/>
          <w:sz w:val="22"/>
        </w:rPr>
        <w:lastRenderedPageBreak/>
        <w:t>四．变换题（本大题共</w:t>
      </w:r>
      <w:r w:rsidRPr="00BD4192">
        <w:rPr>
          <w:rFonts w:hint="eastAsia"/>
          <w:b w:val="0"/>
          <w:sz w:val="22"/>
        </w:rPr>
        <w:t>3</w:t>
      </w:r>
      <w:r w:rsidRPr="00BD4192">
        <w:rPr>
          <w:rFonts w:hint="eastAsia"/>
          <w:b w:val="0"/>
          <w:sz w:val="22"/>
        </w:rPr>
        <w:t>小题，每小题</w:t>
      </w:r>
      <w:r w:rsidRPr="00BD4192">
        <w:rPr>
          <w:rFonts w:hint="eastAsia"/>
          <w:b w:val="0"/>
          <w:sz w:val="22"/>
        </w:rPr>
        <w:t>10</w:t>
      </w:r>
      <w:r w:rsidRPr="00BD4192">
        <w:rPr>
          <w:rFonts w:hint="eastAsia"/>
          <w:b w:val="0"/>
          <w:sz w:val="22"/>
        </w:rPr>
        <w:t>分，共</w:t>
      </w:r>
      <w:r w:rsidRPr="00BD4192">
        <w:rPr>
          <w:rFonts w:hint="eastAsia"/>
          <w:b w:val="0"/>
          <w:sz w:val="22"/>
        </w:rPr>
        <w:t>30</w:t>
      </w:r>
      <w:r w:rsidRPr="00BD4192">
        <w:rPr>
          <w:rFonts w:hint="eastAsia"/>
          <w:b w:val="0"/>
          <w:sz w:val="22"/>
        </w:rPr>
        <w:t>分）。</w:t>
      </w:r>
      <w:r w:rsidRPr="00BD4192">
        <w:rPr>
          <w:rFonts w:ascii="仿宋_GB2312" w:eastAsia="仿宋_GB2312" w:hint="eastAsia"/>
          <w:b w:val="0"/>
          <w:sz w:val="22"/>
        </w:rPr>
        <w:t>提示：用列向量表示，注意矩阵乘的顺序。用齐次坐标表示变换矩阵。不要求计算出最后结果，但是每个矩阵要表示出来。</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1</w:t>
      </w:r>
      <w:r w:rsidRPr="00BD4192">
        <w:rPr>
          <w:rFonts w:hint="eastAsia"/>
          <w:sz w:val="22"/>
        </w:rPr>
        <w:t>．二维空间中，图形绕点</w:t>
      </w:r>
      <w:r w:rsidRPr="00BD4192">
        <w:rPr>
          <w:sz w:val="22"/>
        </w:rPr>
        <w:t>(</w:t>
      </w:r>
      <w:r w:rsidRPr="00BD4192">
        <w:rPr>
          <w:rFonts w:hint="eastAsia"/>
          <w:sz w:val="22"/>
        </w:rPr>
        <w:t>-1</w:t>
      </w:r>
      <w:r w:rsidRPr="00BD4192">
        <w:rPr>
          <w:rFonts w:hint="eastAsia"/>
          <w:sz w:val="22"/>
        </w:rPr>
        <w:t>，</w:t>
      </w:r>
      <w:r w:rsidRPr="00BD4192">
        <w:rPr>
          <w:rFonts w:hint="eastAsia"/>
          <w:sz w:val="22"/>
        </w:rPr>
        <w:t>-2</w:t>
      </w:r>
      <w:r w:rsidRPr="00BD4192">
        <w:rPr>
          <w:sz w:val="22"/>
        </w:rPr>
        <w:t>)</w:t>
      </w:r>
      <w:r w:rsidRPr="00BD4192">
        <w:rPr>
          <w:rFonts w:hint="eastAsia"/>
          <w:sz w:val="22"/>
        </w:rPr>
        <w:t>，顺时针旋转</w:t>
      </w:r>
      <w:r w:rsidRPr="00BD4192">
        <w:rPr>
          <w:sz w:val="22"/>
        </w:rPr>
        <w:t>50</w:t>
      </w:r>
      <w:r w:rsidRPr="00BD4192">
        <w:rPr>
          <w:rFonts w:hint="eastAsia"/>
          <w:sz w:val="22"/>
        </w:rPr>
        <w:t>度的变换矩阵。</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2</w:t>
      </w:r>
      <w:r w:rsidRPr="00BD4192">
        <w:rPr>
          <w:rFonts w:hint="eastAsia"/>
          <w:sz w:val="22"/>
        </w:rPr>
        <w:t>．在</w:t>
      </w:r>
      <w:r w:rsidRPr="00BD4192">
        <w:rPr>
          <w:sz w:val="22"/>
        </w:rPr>
        <w:t>XOY</w:t>
      </w:r>
      <w:r w:rsidRPr="00BD4192">
        <w:rPr>
          <w:rFonts w:hint="eastAsia"/>
          <w:sz w:val="22"/>
        </w:rPr>
        <w:t>二维平面坐标系中有点</w:t>
      </w:r>
      <w:r w:rsidRPr="00BD4192">
        <w:rPr>
          <w:sz w:val="22"/>
        </w:rPr>
        <w:t>P(</w:t>
      </w:r>
      <w:r w:rsidRPr="00BD4192">
        <w:rPr>
          <w:rFonts w:hint="eastAsia"/>
          <w:sz w:val="22"/>
        </w:rPr>
        <w:t>4</w:t>
      </w:r>
      <w:r w:rsidRPr="00BD4192">
        <w:rPr>
          <w:rFonts w:hint="eastAsia"/>
          <w:sz w:val="22"/>
        </w:rPr>
        <w:t>，</w:t>
      </w:r>
      <w:r w:rsidRPr="00BD4192">
        <w:rPr>
          <w:rFonts w:hint="eastAsia"/>
          <w:sz w:val="22"/>
        </w:rPr>
        <w:t>1</w:t>
      </w:r>
      <w:r w:rsidRPr="00BD4192">
        <w:rPr>
          <w:sz w:val="22"/>
        </w:rPr>
        <w:t>)</w:t>
      </w:r>
      <w:r w:rsidRPr="00BD4192">
        <w:rPr>
          <w:rFonts w:hint="eastAsia"/>
          <w:sz w:val="22"/>
        </w:rPr>
        <w:t>和点</w:t>
      </w:r>
      <w:r w:rsidRPr="00BD4192">
        <w:rPr>
          <w:sz w:val="22"/>
        </w:rPr>
        <w:t>O’(</w:t>
      </w:r>
      <w:r w:rsidRPr="00BD4192">
        <w:rPr>
          <w:rFonts w:hint="eastAsia"/>
          <w:sz w:val="22"/>
        </w:rPr>
        <w:t>3</w:t>
      </w:r>
      <w:r w:rsidRPr="00BD4192">
        <w:rPr>
          <w:rFonts w:hint="eastAsia"/>
          <w:sz w:val="22"/>
        </w:rPr>
        <w:t>，</w:t>
      </w:r>
      <w:r w:rsidRPr="00BD4192">
        <w:rPr>
          <w:rFonts w:hint="eastAsia"/>
          <w:sz w:val="22"/>
        </w:rPr>
        <w:t>4</w:t>
      </w:r>
      <w:r w:rsidRPr="00BD4192">
        <w:rPr>
          <w:sz w:val="22"/>
        </w:rPr>
        <w:t>)</w:t>
      </w:r>
      <w:r w:rsidRPr="00BD4192">
        <w:rPr>
          <w:rFonts w:hint="eastAsia"/>
          <w:sz w:val="22"/>
        </w:rPr>
        <w:t>。现以</w:t>
      </w:r>
      <w:r w:rsidRPr="00BD4192">
        <w:rPr>
          <w:sz w:val="22"/>
        </w:rPr>
        <w:t>O’</w:t>
      </w:r>
      <w:r w:rsidRPr="00BD4192">
        <w:rPr>
          <w:rFonts w:hint="eastAsia"/>
          <w:sz w:val="22"/>
        </w:rPr>
        <w:t>P</w:t>
      </w:r>
      <w:r w:rsidRPr="00BD4192">
        <w:rPr>
          <w:rFonts w:hint="eastAsia"/>
          <w:sz w:val="22"/>
        </w:rPr>
        <w:t>作为</w:t>
      </w:r>
      <w:r w:rsidRPr="00BD4192">
        <w:rPr>
          <w:rFonts w:hint="eastAsia"/>
          <w:sz w:val="22"/>
        </w:rPr>
        <w:t>Y</w:t>
      </w:r>
      <w:r w:rsidRPr="00BD4192">
        <w:rPr>
          <w:sz w:val="22"/>
        </w:rPr>
        <w:t>’</w:t>
      </w:r>
      <w:r w:rsidRPr="00BD4192">
        <w:rPr>
          <w:rFonts w:hint="eastAsia"/>
          <w:sz w:val="22"/>
        </w:rPr>
        <w:t>轴正向建立新坐标系</w:t>
      </w:r>
      <w:r w:rsidRPr="00BD4192">
        <w:rPr>
          <w:rFonts w:hint="eastAsia"/>
          <w:sz w:val="22"/>
        </w:rPr>
        <w:t>X</w:t>
      </w:r>
      <w:r w:rsidRPr="00BD4192">
        <w:rPr>
          <w:sz w:val="22"/>
        </w:rPr>
        <w:t>’</w:t>
      </w:r>
      <w:r w:rsidRPr="00BD4192">
        <w:rPr>
          <w:rFonts w:hint="eastAsia"/>
          <w:sz w:val="22"/>
        </w:rPr>
        <w:t>O</w:t>
      </w:r>
      <w:r w:rsidRPr="00BD4192">
        <w:rPr>
          <w:sz w:val="22"/>
        </w:rPr>
        <w:t>’</w:t>
      </w:r>
      <w:r w:rsidRPr="00BD4192">
        <w:rPr>
          <w:rFonts w:hint="eastAsia"/>
          <w:sz w:val="22"/>
        </w:rPr>
        <w:t>Y</w:t>
      </w:r>
      <w:r w:rsidRPr="00BD4192">
        <w:rPr>
          <w:sz w:val="22"/>
        </w:rPr>
        <w:t>’</w:t>
      </w:r>
      <w:r w:rsidRPr="00BD4192">
        <w:rPr>
          <w:rFonts w:hint="eastAsia"/>
          <w:sz w:val="22"/>
        </w:rPr>
        <w:t>（都是右手坐标系），请写出图形由</w:t>
      </w:r>
      <w:r w:rsidRPr="00BD4192">
        <w:rPr>
          <w:sz w:val="22"/>
        </w:rPr>
        <w:t>XOY</w:t>
      </w:r>
      <w:r w:rsidRPr="00BD4192">
        <w:rPr>
          <w:rFonts w:hint="eastAsia"/>
          <w:sz w:val="22"/>
        </w:rPr>
        <w:t>到</w:t>
      </w:r>
      <w:r w:rsidRPr="00BD4192">
        <w:rPr>
          <w:rFonts w:hint="eastAsia"/>
          <w:sz w:val="22"/>
        </w:rPr>
        <w:t>X</w:t>
      </w:r>
      <w:r w:rsidRPr="00BD4192">
        <w:rPr>
          <w:sz w:val="22"/>
        </w:rPr>
        <w:t>’</w:t>
      </w:r>
      <w:r w:rsidRPr="00BD4192">
        <w:rPr>
          <w:rFonts w:hint="eastAsia"/>
          <w:sz w:val="22"/>
        </w:rPr>
        <w:t>O</w:t>
      </w:r>
      <w:r w:rsidRPr="00BD4192">
        <w:rPr>
          <w:sz w:val="22"/>
        </w:rPr>
        <w:t>’</w:t>
      </w:r>
      <w:r w:rsidRPr="00BD4192">
        <w:rPr>
          <w:rFonts w:hint="eastAsia"/>
          <w:sz w:val="22"/>
        </w:rPr>
        <w:t>Y</w:t>
      </w:r>
      <w:r w:rsidRPr="00BD4192">
        <w:rPr>
          <w:sz w:val="22"/>
        </w:rPr>
        <w:t>’</w:t>
      </w:r>
      <w:r w:rsidRPr="00BD4192">
        <w:rPr>
          <w:rFonts w:hint="eastAsia"/>
          <w:sz w:val="22"/>
        </w:rPr>
        <w:t>的坐标变换矩阵。</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3</w:t>
      </w:r>
      <w:r w:rsidRPr="00BD4192">
        <w:rPr>
          <w:rFonts w:hint="eastAsia"/>
          <w:sz w:val="22"/>
        </w:rPr>
        <w:t>．设投影参考点为（</w:t>
      </w:r>
      <w:r w:rsidRPr="00BD4192">
        <w:rPr>
          <w:rFonts w:hint="eastAsia"/>
          <w:sz w:val="22"/>
        </w:rPr>
        <w:t>0</w:t>
      </w:r>
      <w:r w:rsidRPr="00BD4192">
        <w:rPr>
          <w:rFonts w:hint="eastAsia"/>
          <w:sz w:val="22"/>
        </w:rPr>
        <w:t>，</w:t>
      </w:r>
      <w:r w:rsidRPr="00BD4192">
        <w:rPr>
          <w:rFonts w:hint="eastAsia"/>
          <w:sz w:val="22"/>
        </w:rPr>
        <w:t>0</w:t>
      </w:r>
      <w:r w:rsidRPr="00BD4192">
        <w:rPr>
          <w:rFonts w:hint="eastAsia"/>
          <w:sz w:val="22"/>
        </w:rPr>
        <w:t>，</w:t>
      </w:r>
      <w:r w:rsidRPr="00BD4192">
        <w:rPr>
          <w:rFonts w:hint="eastAsia"/>
          <w:sz w:val="22"/>
        </w:rPr>
        <w:t>d</w:t>
      </w:r>
      <w:r w:rsidRPr="00BD4192">
        <w:rPr>
          <w:rFonts w:hint="eastAsia"/>
          <w:sz w:val="22"/>
        </w:rPr>
        <w:t>）</w:t>
      </w:r>
      <w:r w:rsidRPr="00BD4192">
        <w:rPr>
          <w:rFonts w:hint="eastAsia"/>
          <w:sz w:val="22"/>
        </w:rPr>
        <w:t>,</w:t>
      </w:r>
      <w:r w:rsidRPr="00BD4192">
        <w:rPr>
          <w:rFonts w:hint="eastAsia"/>
          <w:sz w:val="22"/>
        </w:rPr>
        <w:t>投影面为</w:t>
      </w:r>
      <w:r w:rsidRPr="00BD4192">
        <w:rPr>
          <w:rFonts w:hint="eastAsia"/>
          <w:sz w:val="22"/>
        </w:rPr>
        <w:t>xoy</w:t>
      </w:r>
      <w:r w:rsidRPr="00BD4192">
        <w:rPr>
          <w:rFonts w:hint="eastAsia"/>
          <w:sz w:val="22"/>
        </w:rPr>
        <w:t>平面，请推导投影变换矩阵。</w:t>
      </w:r>
    </w:p>
    <w:p w:rsidR="00B77854" w:rsidRPr="00BD4192" w:rsidRDefault="00407FB1" w:rsidP="00BD4192">
      <w:pPr>
        <w:pStyle w:val="a7"/>
        <w:spacing w:line="400" w:lineRule="exact"/>
        <w:ind w:leftChars="200" w:left="750" w:hangingChars="150" w:hanging="330"/>
        <w:rPr>
          <w:rFonts w:hint="eastAsia"/>
          <w:sz w:val="22"/>
        </w:rPr>
      </w:pPr>
      <w:r w:rsidRPr="00BD4192">
        <w:rPr>
          <w:rFonts w:hint="eastAsia"/>
          <w:noProof/>
          <w:sz w:val="22"/>
        </w:rPr>
        <mc:AlternateContent>
          <mc:Choice Requires="wps">
            <w:drawing>
              <wp:anchor distT="0" distB="0" distL="114300" distR="114300" simplePos="0" relativeHeight="251671040" behindDoc="0" locked="0" layoutInCell="1" allowOverlap="1">
                <wp:simplePos x="0" y="0"/>
                <wp:positionH relativeFrom="column">
                  <wp:posOffset>2648585</wp:posOffset>
                </wp:positionH>
                <wp:positionV relativeFrom="paragraph">
                  <wp:posOffset>210185</wp:posOffset>
                </wp:positionV>
                <wp:extent cx="1013460" cy="1108710"/>
                <wp:effectExtent l="10160" t="7620" r="5080" b="7620"/>
                <wp:wrapNone/>
                <wp:docPr id="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110871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37CF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9" o:spid="_x0000_s1026" type="#_x0000_t185" style="position:absolute;left:0;text-align:left;margin-left:208.55pt;margin-top:16.55pt;width:79.8pt;height:87.3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"/>
            </w:pict>
          </mc:Fallback>
        </mc:AlternateContent>
      </w:r>
      <w:r w:rsidRPr="00BD4192">
        <w:rPr>
          <w:rFonts w:hint="eastAsia"/>
          <w:noProof/>
          <w:sz w:val="22"/>
        </w:rPr>
        <mc:AlternateContent>
          <mc:Choice Requires="wps">
            <w:drawing>
              <wp:anchor distT="0" distB="0" distL="114300" distR="114300" simplePos="0" relativeHeight="251670016" behindDoc="0" locked="0" layoutInCell="1" allowOverlap="1">
                <wp:simplePos x="0" y="0"/>
                <wp:positionH relativeFrom="column">
                  <wp:posOffset>1348105</wp:posOffset>
                </wp:positionH>
                <wp:positionV relativeFrom="paragraph">
                  <wp:posOffset>210185</wp:posOffset>
                </wp:positionV>
                <wp:extent cx="1257300" cy="1108710"/>
                <wp:effectExtent l="5080" t="7620" r="13970" b="7620"/>
                <wp:wrapNone/>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0871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A22D1" id="AutoShape 30" o:spid="_x0000_s1026" type="#_x0000_t185" style="position:absolute;left:0;text-align:left;margin-left:106.15pt;margin-top:16.55pt;width:99pt;height:87.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"/>
            </w:pict>
          </mc:Fallback>
        </mc:AlternateContent>
      </w:r>
      <w:r w:rsidRPr="00BD4192">
        <w:rPr>
          <w:rFonts w:hint="eastAsia"/>
          <w:noProof/>
          <w:sz w:val="22"/>
        </w:rPr>
        <mc:AlternateContent>
          <mc:Choice Requires="wps">
            <w:drawing>
              <wp:anchor distT="0" distB="0" distL="114300" distR="114300" simplePos="0" relativeHeight="251668992" behindDoc="0" locked="0" layoutInCell="1" allowOverlap="1">
                <wp:simplePos x="0" y="0"/>
                <wp:positionH relativeFrom="column">
                  <wp:posOffset>490220</wp:posOffset>
                </wp:positionH>
                <wp:positionV relativeFrom="paragraph">
                  <wp:posOffset>249555</wp:posOffset>
                </wp:positionV>
                <wp:extent cx="800100" cy="1069340"/>
                <wp:effectExtent l="13970" t="8890" r="5080" b="7620"/>
                <wp:wrapNone/>
                <wp:docPr id="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6934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AFC58" id="AutoShape 31" o:spid="_x0000_s1026" type="#_x0000_t185" style="position:absolute;left:0;text-align:left;margin-left:38.6pt;margin-top:19.65pt;width:63pt;height:84.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"/>
            </w:pict>
          </mc:Fallback>
        </mc:AlternateContent>
      </w:r>
      <w:r w:rsidR="00B77854" w:rsidRPr="00BD4192">
        <w:rPr>
          <w:rFonts w:hint="eastAsia"/>
          <w:sz w:val="22"/>
        </w:rPr>
        <w:t>答案：</w:t>
      </w:r>
      <w:r w:rsidR="00B77854" w:rsidRPr="00BD4192">
        <w:rPr>
          <w:rFonts w:hint="eastAsia"/>
          <w:sz w:val="22"/>
        </w:rPr>
        <w:t>1</w:t>
      </w:r>
      <w:r w:rsidR="00B77854" w:rsidRPr="00BD4192">
        <w:rPr>
          <w:rFonts w:hint="eastAsia"/>
          <w:sz w:val="22"/>
        </w:rPr>
        <w:t>．二维空间中，图形绕点</w:t>
      </w:r>
      <w:r w:rsidR="00B77854" w:rsidRPr="00BD4192">
        <w:rPr>
          <w:sz w:val="22"/>
        </w:rPr>
        <w:t>(</w:t>
      </w:r>
      <w:r w:rsidR="00B77854" w:rsidRPr="00BD4192">
        <w:rPr>
          <w:rFonts w:hint="eastAsia"/>
          <w:sz w:val="22"/>
        </w:rPr>
        <w:t>-1</w:t>
      </w:r>
      <w:r w:rsidR="00B77854" w:rsidRPr="00BD4192">
        <w:rPr>
          <w:rFonts w:hint="eastAsia"/>
          <w:sz w:val="22"/>
        </w:rPr>
        <w:t>，</w:t>
      </w:r>
      <w:r w:rsidR="00B77854" w:rsidRPr="00BD4192">
        <w:rPr>
          <w:rFonts w:hint="eastAsia"/>
          <w:sz w:val="22"/>
        </w:rPr>
        <w:t>-2</w:t>
      </w:r>
      <w:r w:rsidR="00B77854" w:rsidRPr="00BD4192">
        <w:rPr>
          <w:sz w:val="22"/>
        </w:rPr>
        <w:t>)</w:t>
      </w:r>
      <w:r w:rsidR="00B77854" w:rsidRPr="00BD4192">
        <w:rPr>
          <w:rFonts w:hint="eastAsia"/>
          <w:sz w:val="22"/>
        </w:rPr>
        <w:t>，顺时针旋转</w:t>
      </w:r>
      <w:r w:rsidR="00B77854" w:rsidRPr="00BD4192">
        <w:rPr>
          <w:sz w:val="22"/>
        </w:rPr>
        <w:t>50</w:t>
      </w:r>
      <w:r w:rsidR="00B77854" w:rsidRPr="00BD4192">
        <w:rPr>
          <w:rFonts w:hint="eastAsia"/>
          <w:sz w:val="22"/>
        </w:rPr>
        <w:t>度的变换矩阵。</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 xml:space="preserve">      1  0  -1     cos(-50) </w:t>
      </w:r>
      <w:r w:rsidRPr="00BD4192">
        <w:rPr>
          <w:sz w:val="22"/>
        </w:rPr>
        <w:t>–</w:t>
      </w:r>
      <w:r w:rsidRPr="00BD4192">
        <w:rPr>
          <w:rFonts w:hint="eastAsia"/>
          <w:sz w:val="22"/>
        </w:rPr>
        <w:t xml:space="preserve">sin(-50)  0      1    0   1      </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 xml:space="preserve">      0  1   -2    sin(-50)  cos(-50)  0     0    1    2    </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 xml:space="preserve">      0  0   1      0     0      1       0     0   1   </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评分标准：每一个矩阵写正确得</w:t>
      </w:r>
      <w:r w:rsidRPr="00BD4192">
        <w:rPr>
          <w:rFonts w:hint="eastAsia"/>
          <w:sz w:val="22"/>
        </w:rPr>
        <w:t>3</w:t>
      </w:r>
      <w:r w:rsidRPr="00BD4192">
        <w:rPr>
          <w:rFonts w:hint="eastAsia"/>
          <w:sz w:val="22"/>
        </w:rPr>
        <w:t>分，顺序正确</w:t>
      </w:r>
      <w:r w:rsidRPr="00BD4192">
        <w:rPr>
          <w:rFonts w:hint="eastAsia"/>
          <w:sz w:val="22"/>
        </w:rPr>
        <w:t>1</w:t>
      </w:r>
      <w:r w:rsidRPr="00BD4192">
        <w:rPr>
          <w:rFonts w:hint="eastAsia"/>
          <w:sz w:val="22"/>
        </w:rPr>
        <w:t>分。</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2</w:t>
      </w:r>
      <w:r w:rsidRPr="00BD4192">
        <w:rPr>
          <w:rFonts w:hint="eastAsia"/>
          <w:sz w:val="22"/>
        </w:rPr>
        <w:t>、在</w:t>
      </w:r>
      <w:r w:rsidRPr="00BD4192">
        <w:rPr>
          <w:sz w:val="22"/>
        </w:rPr>
        <w:t>XOY</w:t>
      </w:r>
      <w:r w:rsidRPr="00BD4192">
        <w:rPr>
          <w:rFonts w:hint="eastAsia"/>
          <w:sz w:val="22"/>
        </w:rPr>
        <w:t>二维平面坐标系中有点</w:t>
      </w:r>
      <w:r w:rsidRPr="00BD4192">
        <w:rPr>
          <w:sz w:val="22"/>
        </w:rPr>
        <w:t>P(</w:t>
      </w:r>
      <w:r w:rsidRPr="00BD4192">
        <w:rPr>
          <w:rFonts w:hint="eastAsia"/>
          <w:sz w:val="22"/>
        </w:rPr>
        <w:t>6</w:t>
      </w:r>
      <w:r w:rsidRPr="00BD4192">
        <w:rPr>
          <w:rFonts w:hint="eastAsia"/>
          <w:sz w:val="22"/>
        </w:rPr>
        <w:t>，</w:t>
      </w:r>
      <w:r w:rsidRPr="00BD4192">
        <w:rPr>
          <w:rFonts w:hint="eastAsia"/>
          <w:sz w:val="22"/>
        </w:rPr>
        <w:t>1</w:t>
      </w:r>
      <w:r w:rsidRPr="00BD4192">
        <w:rPr>
          <w:sz w:val="22"/>
        </w:rPr>
        <w:t>)</w:t>
      </w:r>
      <w:r w:rsidRPr="00BD4192">
        <w:rPr>
          <w:rFonts w:hint="eastAsia"/>
          <w:sz w:val="22"/>
        </w:rPr>
        <w:t>和点</w:t>
      </w:r>
      <w:r w:rsidRPr="00BD4192">
        <w:rPr>
          <w:sz w:val="22"/>
        </w:rPr>
        <w:t>O’(</w:t>
      </w:r>
      <w:r w:rsidRPr="00BD4192">
        <w:rPr>
          <w:rFonts w:hint="eastAsia"/>
          <w:sz w:val="22"/>
        </w:rPr>
        <w:t>3</w:t>
      </w:r>
      <w:r w:rsidRPr="00BD4192">
        <w:rPr>
          <w:rFonts w:hint="eastAsia"/>
          <w:sz w:val="22"/>
        </w:rPr>
        <w:t>，</w:t>
      </w:r>
      <w:r w:rsidRPr="00BD4192">
        <w:rPr>
          <w:rFonts w:hint="eastAsia"/>
          <w:sz w:val="22"/>
        </w:rPr>
        <w:t>5</w:t>
      </w:r>
      <w:r w:rsidRPr="00BD4192">
        <w:rPr>
          <w:sz w:val="22"/>
        </w:rPr>
        <w:t>)</w:t>
      </w:r>
      <w:r w:rsidRPr="00BD4192">
        <w:rPr>
          <w:rFonts w:hint="eastAsia"/>
          <w:sz w:val="22"/>
        </w:rPr>
        <w:t>。现以</w:t>
      </w:r>
      <w:r w:rsidRPr="00BD4192">
        <w:rPr>
          <w:sz w:val="22"/>
        </w:rPr>
        <w:t>O’</w:t>
      </w:r>
      <w:r w:rsidRPr="00BD4192">
        <w:rPr>
          <w:rFonts w:hint="eastAsia"/>
          <w:sz w:val="22"/>
        </w:rPr>
        <w:t>P</w:t>
      </w:r>
      <w:r w:rsidRPr="00BD4192">
        <w:rPr>
          <w:rFonts w:hint="eastAsia"/>
          <w:sz w:val="22"/>
        </w:rPr>
        <w:t>作为</w:t>
      </w:r>
      <w:r w:rsidRPr="00BD4192">
        <w:rPr>
          <w:rFonts w:hint="eastAsia"/>
          <w:sz w:val="22"/>
        </w:rPr>
        <w:t>X</w:t>
      </w:r>
      <w:r w:rsidRPr="00BD4192">
        <w:rPr>
          <w:sz w:val="22"/>
        </w:rPr>
        <w:t>’</w:t>
      </w:r>
      <w:r w:rsidRPr="00BD4192">
        <w:rPr>
          <w:rFonts w:hint="eastAsia"/>
          <w:sz w:val="22"/>
        </w:rPr>
        <w:t>轴正向来建立新坐标系</w:t>
      </w:r>
      <w:r w:rsidRPr="00BD4192">
        <w:rPr>
          <w:rFonts w:hint="eastAsia"/>
          <w:sz w:val="22"/>
        </w:rPr>
        <w:t>X</w:t>
      </w:r>
      <w:r w:rsidRPr="00BD4192">
        <w:rPr>
          <w:sz w:val="22"/>
        </w:rPr>
        <w:t>’</w:t>
      </w:r>
      <w:r w:rsidRPr="00BD4192">
        <w:rPr>
          <w:rFonts w:hint="eastAsia"/>
          <w:sz w:val="22"/>
        </w:rPr>
        <w:t>O</w:t>
      </w:r>
      <w:r w:rsidRPr="00BD4192">
        <w:rPr>
          <w:sz w:val="22"/>
        </w:rPr>
        <w:t>’</w:t>
      </w:r>
      <w:r w:rsidRPr="00BD4192">
        <w:rPr>
          <w:rFonts w:hint="eastAsia"/>
          <w:sz w:val="22"/>
        </w:rPr>
        <w:t>Y</w:t>
      </w:r>
      <w:r w:rsidRPr="00BD4192">
        <w:rPr>
          <w:sz w:val="22"/>
        </w:rPr>
        <w:t>’</w:t>
      </w:r>
      <w:r w:rsidRPr="00BD4192">
        <w:rPr>
          <w:rFonts w:hint="eastAsia"/>
          <w:sz w:val="22"/>
        </w:rPr>
        <w:t>（都是右手坐标系），请写出图形由</w:t>
      </w:r>
      <w:r w:rsidRPr="00BD4192">
        <w:rPr>
          <w:sz w:val="22"/>
        </w:rPr>
        <w:t>XOY</w:t>
      </w:r>
      <w:r w:rsidRPr="00BD4192">
        <w:rPr>
          <w:rFonts w:hint="eastAsia"/>
          <w:sz w:val="22"/>
        </w:rPr>
        <w:t>到</w:t>
      </w:r>
      <w:r w:rsidRPr="00BD4192">
        <w:rPr>
          <w:rFonts w:hint="eastAsia"/>
          <w:sz w:val="22"/>
        </w:rPr>
        <w:t>X</w:t>
      </w:r>
      <w:r w:rsidRPr="00BD4192">
        <w:rPr>
          <w:sz w:val="22"/>
        </w:rPr>
        <w:t>’</w:t>
      </w:r>
      <w:r w:rsidRPr="00BD4192">
        <w:rPr>
          <w:rFonts w:hint="eastAsia"/>
          <w:sz w:val="22"/>
        </w:rPr>
        <w:t>O</w:t>
      </w:r>
      <w:r w:rsidRPr="00BD4192">
        <w:rPr>
          <w:sz w:val="22"/>
        </w:rPr>
        <w:t>’</w:t>
      </w:r>
      <w:r w:rsidRPr="00BD4192">
        <w:rPr>
          <w:rFonts w:hint="eastAsia"/>
          <w:sz w:val="22"/>
        </w:rPr>
        <w:t>Y</w:t>
      </w:r>
      <w:r w:rsidRPr="00BD4192">
        <w:rPr>
          <w:sz w:val="22"/>
        </w:rPr>
        <w:t>’</w:t>
      </w:r>
      <w:r w:rsidRPr="00BD4192">
        <w:rPr>
          <w:rFonts w:hint="eastAsia"/>
          <w:sz w:val="22"/>
        </w:rPr>
        <w:t>的坐标变换矩阵。</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 xml:space="preserve">   </w:t>
      </w:r>
      <w:r w:rsidRPr="00BD4192">
        <w:rPr>
          <w:rFonts w:hint="eastAsia"/>
          <w:sz w:val="22"/>
        </w:rPr>
        <w:t>计算向量</w:t>
      </w:r>
      <w:r w:rsidRPr="00BD4192">
        <w:rPr>
          <w:rFonts w:hint="eastAsia"/>
          <w:sz w:val="22"/>
        </w:rPr>
        <w:t>o</w:t>
      </w:r>
      <w:r w:rsidRPr="00BD4192">
        <w:rPr>
          <w:sz w:val="22"/>
        </w:rPr>
        <w:t>’</w:t>
      </w:r>
      <w:r w:rsidRPr="00BD4192">
        <w:rPr>
          <w:rFonts w:hint="eastAsia"/>
          <w:sz w:val="22"/>
        </w:rPr>
        <w:t>p</w:t>
      </w:r>
      <w:r w:rsidRPr="00BD4192">
        <w:rPr>
          <w:rFonts w:hint="eastAsia"/>
          <w:sz w:val="22"/>
        </w:rPr>
        <w:t>为（</w:t>
      </w:r>
      <w:r w:rsidRPr="00BD4192">
        <w:rPr>
          <w:rFonts w:hint="eastAsia"/>
          <w:sz w:val="22"/>
        </w:rPr>
        <w:t>3</w:t>
      </w:r>
      <w:r w:rsidRPr="00BD4192">
        <w:rPr>
          <w:rFonts w:hint="eastAsia"/>
          <w:sz w:val="22"/>
        </w:rPr>
        <w:t>，</w:t>
      </w:r>
      <w:r w:rsidRPr="00BD4192">
        <w:rPr>
          <w:rFonts w:hint="eastAsia"/>
          <w:sz w:val="22"/>
        </w:rPr>
        <w:t>-4</w:t>
      </w:r>
      <w:r w:rsidRPr="00BD4192">
        <w:rPr>
          <w:rFonts w:hint="eastAsia"/>
          <w:sz w:val="22"/>
        </w:rPr>
        <w:t>），则单位向量为</w:t>
      </w:r>
      <w:r w:rsidRPr="00BD4192">
        <w:rPr>
          <w:rFonts w:hint="eastAsia"/>
          <w:sz w:val="22"/>
        </w:rPr>
        <w:t>u=</w:t>
      </w:r>
      <w:r w:rsidRPr="00BD4192">
        <w:rPr>
          <w:rFonts w:hint="eastAsia"/>
          <w:sz w:val="22"/>
        </w:rPr>
        <w:t>（</w:t>
      </w:r>
      <w:r w:rsidRPr="00BD4192">
        <w:rPr>
          <w:sz w:val="22"/>
        </w:rPr>
        <w:t> </w:t>
      </w:r>
      <w:r w:rsidRPr="00BD4192">
        <w:rPr>
          <w:rFonts w:hint="eastAsia"/>
          <w:sz w:val="22"/>
        </w:rPr>
        <w:t>3/5</w:t>
      </w:r>
      <w:r w:rsidRPr="00BD4192">
        <w:rPr>
          <w:rFonts w:hint="eastAsia"/>
          <w:sz w:val="22"/>
        </w:rPr>
        <w:t>，</w:t>
      </w:r>
      <w:r w:rsidRPr="00BD4192">
        <w:rPr>
          <w:rFonts w:hint="eastAsia"/>
          <w:sz w:val="22"/>
        </w:rPr>
        <w:t>-4/5</w:t>
      </w:r>
      <w:r w:rsidRPr="00BD4192">
        <w:rPr>
          <w:rFonts w:hint="eastAsia"/>
          <w:sz w:val="22"/>
        </w:rPr>
        <w:t>），计算得到</w:t>
      </w:r>
      <w:r w:rsidRPr="00BD4192">
        <w:rPr>
          <w:rFonts w:hint="eastAsia"/>
          <w:sz w:val="22"/>
        </w:rPr>
        <w:t xml:space="preserve">u=(-4/5,-3/5)     </w:t>
      </w:r>
    </w:p>
    <w:p w:rsidR="00B77854" w:rsidRPr="00BD4192" w:rsidRDefault="00407FB1" w:rsidP="00BD4192">
      <w:pPr>
        <w:pStyle w:val="a7"/>
        <w:spacing w:line="400" w:lineRule="exact"/>
        <w:ind w:leftChars="200" w:left="750" w:hangingChars="150" w:hanging="330"/>
        <w:rPr>
          <w:rFonts w:hint="eastAsia"/>
          <w:sz w:val="22"/>
        </w:rPr>
      </w:pPr>
      <w:r w:rsidRPr="00BD4192">
        <w:rPr>
          <w:noProof/>
          <w:sz w:val="22"/>
        </w:rPr>
        <mc:AlternateContent>
          <mc:Choice Requires="wps">
            <w:drawing>
              <wp:anchor distT="0" distB="0" distL="114300" distR="114300" simplePos="0" relativeHeight="251672064" behindDoc="0" locked="0" layoutInCell="1" allowOverlap="1">
                <wp:simplePos x="0" y="0"/>
                <wp:positionH relativeFrom="column">
                  <wp:posOffset>1960880</wp:posOffset>
                </wp:positionH>
                <wp:positionV relativeFrom="paragraph">
                  <wp:posOffset>69215</wp:posOffset>
                </wp:positionV>
                <wp:extent cx="857885" cy="923925"/>
                <wp:effectExtent l="8255" t="9525" r="10160" b="9525"/>
                <wp:wrapNone/>
                <wp:docPr id="3"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885" cy="92392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C5508" id="AutoShape 32" o:spid="_x0000_s1026" type="#_x0000_t185" style="position:absolute;left:0;text-align:left;margin-left:154.4pt;margin-top:5.45pt;width:67.55pt;height:72.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"/>
            </w:pict>
          </mc:Fallback>
        </mc:AlternateContent>
      </w:r>
      <w:r w:rsidRPr="00BD4192">
        <w:rPr>
          <w:noProof/>
          <w:sz w:val="22"/>
        </w:rPr>
        <mc:AlternateContent>
          <mc:Choice Requires="wps">
            <w:drawing>
              <wp:anchor distT="0" distB="0" distL="114300" distR="114300" simplePos="0" relativeHeight="251673088" behindDoc="0" locked="0" layoutInCell="1" allowOverlap="1">
                <wp:simplePos x="0" y="0"/>
                <wp:positionH relativeFrom="column">
                  <wp:posOffset>857885</wp:posOffset>
                </wp:positionH>
                <wp:positionV relativeFrom="paragraph">
                  <wp:posOffset>69215</wp:posOffset>
                </wp:positionV>
                <wp:extent cx="857885" cy="923925"/>
                <wp:effectExtent l="10160" t="9525" r="8255" b="9525"/>
                <wp:wrapNone/>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885" cy="92392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F546B" id="AutoShape 33" o:spid="_x0000_s1026" type="#_x0000_t185" style="position:absolute;left:0;text-align:left;margin-left:67.55pt;margin-top:5.45pt;width:67.55pt;height:72.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"/>
            </w:pict>
          </mc:Fallback>
        </mc:AlternateContent>
      </w:r>
      <w:r w:rsidR="00B77854" w:rsidRPr="00BD4192">
        <w:rPr>
          <w:rFonts w:hint="eastAsia"/>
          <w:sz w:val="22"/>
        </w:rPr>
        <w:t xml:space="preserve">           3/5   -4/5  0      1    0   -3    </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 xml:space="preserve">           -4/5  -3/5  0      0    1    -5    </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 xml:space="preserve">           0     0   1       0     0   1    </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评分标准：单位向量计算正确得</w:t>
      </w:r>
      <w:r w:rsidRPr="00BD4192">
        <w:rPr>
          <w:rFonts w:hint="eastAsia"/>
          <w:sz w:val="22"/>
        </w:rPr>
        <w:t>4</w:t>
      </w:r>
      <w:r w:rsidRPr="00BD4192">
        <w:rPr>
          <w:rFonts w:hint="eastAsia"/>
          <w:sz w:val="22"/>
        </w:rPr>
        <w:t>分，每一个矩阵写正确得</w:t>
      </w:r>
      <w:r w:rsidRPr="00BD4192">
        <w:rPr>
          <w:rFonts w:hint="eastAsia"/>
          <w:sz w:val="22"/>
        </w:rPr>
        <w:t>2</w:t>
      </w:r>
      <w:r w:rsidRPr="00BD4192">
        <w:rPr>
          <w:rFonts w:hint="eastAsia"/>
          <w:sz w:val="22"/>
        </w:rPr>
        <w:t>分，顺序正确</w:t>
      </w:r>
      <w:r w:rsidRPr="00BD4192">
        <w:rPr>
          <w:rFonts w:hint="eastAsia"/>
          <w:sz w:val="22"/>
        </w:rPr>
        <w:t>2</w:t>
      </w:r>
      <w:r w:rsidRPr="00BD4192">
        <w:rPr>
          <w:rFonts w:hint="eastAsia"/>
          <w:sz w:val="22"/>
        </w:rPr>
        <w:t>分。</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3</w:t>
      </w:r>
      <w:r w:rsidRPr="00BD4192">
        <w:rPr>
          <w:rFonts w:hint="eastAsia"/>
          <w:sz w:val="22"/>
        </w:rPr>
        <w:t>．设投影参考点为</w:t>
      </w:r>
      <w:r w:rsidRPr="00BD4192">
        <w:rPr>
          <w:rFonts w:hint="eastAsia"/>
          <w:sz w:val="22"/>
        </w:rPr>
        <w:t>Pprp</w:t>
      </w:r>
      <w:r w:rsidRPr="00BD4192">
        <w:rPr>
          <w:rFonts w:hint="eastAsia"/>
          <w:sz w:val="22"/>
        </w:rPr>
        <w:t>（</w:t>
      </w:r>
      <w:r w:rsidRPr="00BD4192">
        <w:rPr>
          <w:rFonts w:hint="eastAsia"/>
          <w:sz w:val="22"/>
        </w:rPr>
        <w:t>0</w:t>
      </w:r>
      <w:r w:rsidRPr="00BD4192">
        <w:rPr>
          <w:rFonts w:hint="eastAsia"/>
          <w:sz w:val="22"/>
        </w:rPr>
        <w:t>，</w:t>
      </w:r>
      <w:r w:rsidRPr="00BD4192">
        <w:rPr>
          <w:rFonts w:hint="eastAsia"/>
          <w:sz w:val="22"/>
        </w:rPr>
        <w:t>0</w:t>
      </w:r>
      <w:r w:rsidRPr="00BD4192">
        <w:rPr>
          <w:rFonts w:hint="eastAsia"/>
          <w:sz w:val="22"/>
        </w:rPr>
        <w:t>，</w:t>
      </w:r>
      <w:r w:rsidRPr="00BD4192">
        <w:rPr>
          <w:rFonts w:hint="eastAsia"/>
          <w:sz w:val="22"/>
        </w:rPr>
        <w:t>d</w:t>
      </w:r>
      <w:r w:rsidRPr="00BD4192">
        <w:rPr>
          <w:rFonts w:hint="eastAsia"/>
          <w:sz w:val="22"/>
        </w:rPr>
        <w:t>）</w:t>
      </w:r>
      <w:r w:rsidRPr="00BD4192">
        <w:rPr>
          <w:rFonts w:hint="eastAsia"/>
          <w:sz w:val="22"/>
        </w:rPr>
        <w:t>,</w:t>
      </w:r>
      <w:r w:rsidRPr="00BD4192">
        <w:rPr>
          <w:rFonts w:hint="eastAsia"/>
          <w:sz w:val="22"/>
        </w:rPr>
        <w:t>投影面为</w:t>
      </w:r>
      <w:r w:rsidRPr="00BD4192">
        <w:rPr>
          <w:rFonts w:hint="eastAsia"/>
          <w:sz w:val="22"/>
        </w:rPr>
        <w:t>xoy</w:t>
      </w:r>
      <w:r w:rsidRPr="00BD4192">
        <w:rPr>
          <w:rFonts w:hint="eastAsia"/>
          <w:sz w:val="22"/>
        </w:rPr>
        <w:t>平面，请推导投影变换矩阵</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1</w:t>
      </w:r>
      <w:r w:rsidRPr="00BD4192">
        <w:rPr>
          <w:rFonts w:hint="eastAsia"/>
          <w:sz w:val="22"/>
        </w:rPr>
        <w:t>）当投影中心点是（</w:t>
      </w:r>
      <w:r w:rsidRPr="00BD4192">
        <w:rPr>
          <w:rFonts w:hint="eastAsia"/>
          <w:sz w:val="22"/>
        </w:rPr>
        <w:t>0</w:t>
      </w:r>
      <w:r w:rsidRPr="00BD4192">
        <w:rPr>
          <w:rFonts w:hint="eastAsia"/>
          <w:sz w:val="22"/>
        </w:rPr>
        <w:t>，</w:t>
      </w:r>
      <w:r w:rsidRPr="00BD4192">
        <w:rPr>
          <w:rFonts w:hint="eastAsia"/>
          <w:sz w:val="22"/>
        </w:rPr>
        <w:t>0</w:t>
      </w:r>
      <w:r w:rsidRPr="00BD4192">
        <w:rPr>
          <w:rFonts w:hint="eastAsia"/>
          <w:sz w:val="22"/>
        </w:rPr>
        <w:t>，</w:t>
      </w:r>
      <w:r w:rsidRPr="00BD4192">
        <w:rPr>
          <w:rFonts w:hint="eastAsia"/>
          <w:sz w:val="22"/>
        </w:rPr>
        <w:t>d</w:t>
      </w:r>
      <w:r w:rsidRPr="00BD4192">
        <w:rPr>
          <w:rFonts w:hint="eastAsia"/>
          <w:sz w:val="22"/>
        </w:rPr>
        <w:t>）时，根据两点</w:t>
      </w:r>
      <w:r w:rsidRPr="00BD4192">
        <w:rPr>
          <w:rFonts w:hint="eastAsia"/>
          <w:sz w:val="22"/>
        </w:rPr>
        <w:t>(Pprp</w:t>
      </w:r>
      <w:r w:rsidRPr="00BD4192">
        <w:rPr>
          <w:rFonts w:hint="eastAsia"/>
          <w:sz w:val="22"/>
        </w:rPr>
        <w:t>和</w:t>
      </w:r>
      <w:r w:rsidRPr="00BD4192">
        <w:rPr>
          <w:rFonts w:hint="eastAsia"/>
          <w:sz w:val="22"/>
        </w:rPr>
        <w:t>P)</w:t>
      </w:r>
      <w:r w:rsidRPr="00BD4192">
        <w:rPr>
          <w:rFonts w:hint="eastAsia"/>
          <w:sz w:val="22"/>
        </w:rPr>
        <w:t>可求得</w:t>
      </w:r>
      <w:r w:rsidRPr="00BD4192">
        <w:rPr>
          <w:rFonts w:hint="eastAsia"/>
          <w:sz w:val="22"/>
        </w:rPr>
        <w:t>PP</w:t>
      </w:r>
      <w:r w:rsidRPr="00BD4192">
        <w:rPr>
          <w:sz w:val="22"/>
        </w:rPr>
        <w:t>’</w:t>
      </w:r>
      <w:r w:rsidRPr="00BD4192">
        <w:rPr>
          <w:rFonts w:hint="eastAsia"/>
          <w:sz w:val="22"/>
        </w:rPr>
        <w:t>射线的参数方程为</w:t>
      </w:r>
    </w:p>
    <w:p w:rsidR="00B77854" w:rsidRPr="00BD4192" w:rsidRDefault="00B77854">
      <w:pPr>
        <w:pStyle w:val="a7"/>
        <w:spacing w:line="400" w:lineRule="exact"/>
        <w:ind w:leftChars="350" w:left="735" w:firstLineChars="0" w:firstLine="0"/>
        <w:rPr>
          <w:rFonts w:hint="eastAsia"/>
          <w:sz w:val="22"/>
        </w:rPr>
      </w:pPr>
      <w:r w:rsidRPr="00BD4192">
        <w:rPr>
          <w:rFonts w:hint="eastAsia"/>
          <w:sz w:val="22"/>
        </w:rPr>
        <w:t>X</w:t>
      </w:r>
      <w:r w:rsidRPr="00BD4192">
        <w:rPr>
          <w:rFonts w:hint="eastAsia"/>
          <w:sz w:val="22"/>
        </w:rPr>
        <w:t>’</w:t>
      </w:r>
      <w:r w:rsidRPr="00BD4192">
        <w:rPr>
          <w:rFonts w:hint="eastAsia"/>
          <w:sz w:val="22"/>
        </w:rPr>
        <w:t>= (x-0) u+0</w:t>
      </w:r>
    </w:p>
    <w:p w:rsidR="00B77854" w:rsidRPr="00BD4192" w:rsidRDefault="00B77854">
      <w:pPr>
        <w:pStyle w:val="a7"/>
        <w:spacing w:line="400" w:lineRule="exact"/>
        <w:ind w:leftChars="350" w:left="735" w:firstLineChars="0" w:firstLine="0"/>
        <w:rPr>
          <w:rFonts w:hint="eastAsia"/>
          <w:sz w:val="22"/>
        </w:rPr>
      </w:pPr>
      <w:r w:rsidRPr="00BD4192">
        <w:rPr>
          <w:rFonts w:hint="eastAsia"/>
          <w:sz w:val="22"/>
        </w:rPr>
        <w:t>Y</w:t>
      </w:r>
      <w:r w:rsidRPr="00BD4192">
        <w:rPr>
          <w:rFonts w:hint="eastAsia"/>
          <w:sz w:val="22"/>
        </w:rPr>
        <w:t>’</w:t>
      </w:r>
      <w:r w:rsidRPr="00BD4192">
        <w:rPr>
          <w:rFonts w:hint="eastAsia"/>
          <w:sz w:val="22"/>
        </w:rPr>
        <w:t>=(y-0) u+0</w:t>
      </w:r>
    </w:p>
    <w:p w:rsidR="00B77854" w:rsidRPr="00BD4192" w:rsidRDefault="00B77854">
      <w:pPr>
        <w:pStyle w:val="a7"/>
        <w:spacing w:line="400" w:lineRule="exact"/>
        <w:ind w:leftChars="350" w:left="735" w:firstLineChars="0" w:firstLine="0"/>
        <w:rPr>
          <w:rFonts w:hint="eastAsia"/>
          <w:sz w:val="22"/>
        </w:rPr>
      </w:pPr>
      <w:r w:rsidRPr="00BD4192">
        <w:rPr>
          <w:rFonts w:hint="eastAsia"/>
          <w:sz w:val="22"/>
        </w:rPr>
        <w:t>Z</w:t>
      </w:r>
      <w:r w:rsidRPr="00BD4192">
        <w:rPr>
          <w:rFonts w:hint="eastAsia"/>
          <w:sz w:val="22"/>
        </w:rPr>
        <w:t>’</w:t>
      </w:r>
      <w:r w:rsidRPr="00BD4192">
        <w:rPr>
          <w:rFonts w:hint="eastAsia"/>
          <w:sz w:val="22"/>
        </w:rPr>
        <w:t>= (z-d) u + d</w:t>
      </w:r>
    </w:p>
    <w:p w:rsidR="00B77854" w:rsidRPr="00BD4192" w:rsidRDefault="00B77854">
      <w:pPr>
        <w:pStyle w:val="a7"/>
        <w:spacing w:line="400" w:lineRule="exact"/>
        <w:ind w:leftChars="350" w:left="735" w:firstLineChars="0" w:firstLine="0"/>
        <w:rPr>
          <w:rFonts w:hint="eastAsia"/>
          <w:sz w:val="22"/>
        </w:rPr>
      </w:pPr>
      <w:r w:rsidRPr="00BD4192">
        <w:rPr>
          <w:rFonts w:hint="eastAsia"/>
          <w:sz w:val="22"/>
        </w:rPr>
        <w:t>投影面为</w:t>
      </w:r>
      <w:r w:rsidRPr="00BD4192">
        <w:rPr>
          <w:rFonts w:hint="eastAsia"/>
          <w:sz w:val="22"/>
        </w:rPr>
        <w:t>xoy</w:t>
      </w:r>
      <w:r w:rsidRPr="00BD4192">
        <w:rPr>
          <w:rFonts w:hint="eastAsia"/>
          <w:sz w:val="22"/>
        </w:rPr>
        <w:t>平面，则</w:t>
      </w:r>
      <w:r w:rsidRPr="00BD4192">
        <w:rPr>
          <w:rFonts w:hint="eastAsia"/>
          <w:sz w:val="22"/>
        </w:rPr>
        <w:t>Z</w:t>
      </w:r>
      <w:r w:rsidRPr="00BD4192">
        <w:rPr>
          <w:sz w:val="22"/>
        </w:rPr>
        <w:t>’</w:t>
      </w:r>
      <w:r w:rsidRPr="00BD4192">
        <w:rPr>
          <w:rFonts w:hint="eastAsia"/>
          <w:sz w:val="22"/>
        </w:rPr>
        <w:t>=0</w:t>
      </w:r>
      <w:r w:rsidRPr="00BD4192">
        <w:rPr>
          <w:rFonts w:hint="eastAsia"/>
          <w:sz w:val="22"/>
        </w:rPr>
        <w:t>，带入可得到</w:t>
      </w:r>
      <w:r w:rsidRPr="00BD4192">
        <w:rPr>
          <w:rFonts w:hint="eastAsia"/>
          <w:sz w:val="22"/>
        </w:rPr>
        <w:t>u=d/(d-z)</w:t>
      </w:r>
    </w:p>
    <w:p w:rsidR="00B77854" w:rsidRPr="00BD4192" w:rsidRDefault="00B77854">
      <w:pPr>
        <w:pStyle w:val="a7"/>
        <w:spacing w:line="400" w:lineRule="exact"/>
        <w:ind w:leftChars="350" w:left="735" w:firstLineChars="0" w:firstLine="0"/>
        <w:rPr>
          <w:rFonts w:hint="eastAsia"/>
          <w:sz w:val="22"/>
        </w:rPr>
      </w:pPr>
      <w:r w:rsidRPr="00BD4192">
        <w:rPr>
          <w:rFonts w:hint="eastAsia"/>
          <w:sz w:val="22"/>
        </w:rPr>
        <w:lastRenderedPageBreak/>
        <w:t>X</w:t>
      </w:r>
      <w:r w:rsidRPr="00BD4192">
        <w:rPr>
          <w:rFonts w:hint="eastAsia"/>
          <w:sz w:val="22"/>
        </w:rPr>
        <w:t>’</w:t>
      </w:r>
      <w:r w:rsidRPr="00BD4192">
        <w:rPr>
          <w:rFonts w:hint="eastAsia"/>
          <w:sz w:val="22"/>
        </w:rPr>
        <w:t>= x *d/(d-z)</w:t>
      </w:r>
    </w:p>
    <w:p w:rsidR="00B77854" w:rsidRPr="00BD4192" w:rsidRDefault="00B77854">
      <w:pPr>
        <w:pStyle w:val="a7"/>
        <w:spacing w:line="400" w:lineRule="exact"/>
        <w:ind w:leftChars="350" w:left="735" w:firstLineChars="0" w:firstLine="0"/>
        <w:rPr>
          <w:rFonts w:hint="eastAsia"/>
          <w:sz w:val="22"/>
        </w:rPr>
      </w:pPr>
      <w:r w:rsidRPr="00BD4192">
        <w:rPr>
          <w:rFonts w:hint="eastAsia"/>
          <w:sz w:val="22"/>
        </w:rPr>
        <w:t>Y</w:t>
      </w:r>
      <w:r w:rsidRPr="00BD4192">
        <w:rPr>
          <w:rFonts w:hint="eastAsia"/>
          <w:sz w:val="22"/>
        </w:rPr>
        <w:t>’</w:t>
      </w:r>
      <w:r w:rsidRPr="00BD4192">
        <w:rPr>
          <w:rFonts w:hint="eastAsia"/>
          <w:sz w:val="22"/>
        </w:rPr>
        <w:t>= y*d /(d-z)</w:t>
      </w:r>
    </w:p>
    <w:p w:rsidR="00B77854" w:rsidRPr="00BD4192" w:rsidRDefault="00B77854">
      <w:pPr>
        <w:pStyle w:val="a7"/>
        <w:spacing w:line="400" w:lineRule="exact"/>
        <w:ind w:leftChars="350" w:left="735" w:firstLineChars="0" w:firstLine="0"/>
        <w:rPr>
          <w:rFonts w:hint="eastAsia"/>
          <w:sz w:val="22"/>
        </w:rPr>
      </w:pPr>
      <w:r w:rsidRPr="00BD4192">
        <w:rPr>
          <w:rFonts w:hint="eastAsia"/>
          <w:sz w:val="22"/>
        </w:rPr>
        <w:t>Z</w:t>
      </w:r>
      <w:r w:rsidRPr="00BD4192">
        <w:rPr>
          <w:rFonts w:hint="eastAsia"/>
          <w:sz w:val="22"/>
        </w:rPr>
        <w:t>’</w:t>
      </w:r>
      <w:r w:rsidRPr="00BD4192">
        <w:rPr>
          <w:rFonts w:hint="eastAsia"/>
          <w:sz w:val="22"/>
        </w:rPr>
        <w:t>= 0</w:t>
      </w:r>
    </w:p>
    <w:p w:rsidR="00B77854" w:rsidRPr="00BD4192" w:rsidRDefault="00B77854" w:rsidP="00BD4192">
      <w:pPr>
        <w:pStyle w:val="a7"/>
        <w:spacing w:line="400" w:lineRule="exact"/>
        <w:ind w:firstLineChars="348" w:firstLine="766"/>
        <w:rPr>
          <w:rFonts w:hint="eastAsia"/>
          <w:sz w:val="22"/>
        </w:rPr>
      </w:pPr>
      <w:r w:rsidRPr="00BD4192">
        <w:rPr>
          <w:rFonts w:hint="eastAsia"/>
          <w:sz w:val="22"/>
        </w:rPr>
        <w:t>令</w:t>
      </w:r>
      <w:r w:rsidRPr="00BD4192">
        <w:rPr>
          <w:rFonts w:hint="eastAsia"/>
          <w:sz w:val="22"/>
        </w:rPr>
        <w:t>h=1-z/d</w:t>
      </w:r>
      <w:r w:rsidRPr="00BD4192">
        <w:rPr>
          <w:rFonts w:hint="eastAsia"/>
          <w:sz w:val="22"/>
        </w:rPr>
        <w:t>，可以得到齐次坐标表示的投影变换矩阵为</w:t>
      </w:r>
    </w:p>
    <w:p w:rsidR="00B77854" w:rsidRPr="00BD4192" w:rsidRDefault="00407FB1" w:rsidP="00BD4192">
      <w:pPr>
        <w:pStyle w:val="a7"/>
        <w:spacing w:line="400" w:lineRule="exact"/>
        <w:ind w:firstLineChars="348" w:firstLine="766"/>
        <w:rPr>
          <w:rFonts w:hint="eastAsia"/>
          <w:sz w:val="22"/>
        </w:rPr>
      </w:pPr>
      <w:r w:rsidRPr="00BD4192">
        <w:rPr>
          <w:noProof/>
          <w:sz w:val="22"/>
        </w:rPr>
        <mc:AlternateContent>
          <mc:Choice Requires="wps">
            <w:drawing>
              <wp:anchor distT="0" distB="0" distL="114300" distR="114300" simplePos="0" relativeHeight="251674112" behindDoc="0" locked="0" layoutInCell="1" allowOverlap="1">
                <wp:simplePos x="0" y="0"/>
                <wp:positionH relativeFrom="column">
                  <wp:posOffset>367665</wp:posOffset>
                </wp:positionH>
                <wp:positionV relativeFrom="paragraph">
                  <wp:posOffset>66040</wp:posOffset>
                </wp:positionV>
                <wp:extent cx="980440" cy="1293495"/>
                <wp:effectExtent l="5715" t="5715" r="13970" b="5715"/>
                <wp:wrapNone/>
                <wp:docPr id="1"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0440" cy="129349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14FA4" id="AutoShape 34" o:spid="_x0000_s1026" type="#_x0000_t185" style="position:absolute;left:0;text-align:left;margin-left:28.95pt;margin-top:5.2pt;width:77.2pt;height:101.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"/>
            </w:pict>
          </mc:Fallback>
        </mc:AlternateContent>
      </w:r>
      <w:r w:rsidR="00B77854" w:rsidRPr="00BD4192">
        <w:rPr>
          <w:rFonts w:hint="eastAsia"/>
          <w:sz w:val="22"/>
        </w:rPr>
        <w:t>1</w:t>
      </w:r>
      <w:r w:rsidR="00B77854" w:rsidRPr="00BD4192">
        <w:rPr>
          <w:rFonts w:hint="eastAsia"/>
          <w:sz w:val="22"/>
        </w:rPr>
        <w:t>，</w:t>
      </w:r>
      <w:r w:rsidR="00B77854" w:rsidRPr="00BD4192">
        <w:rPr>
          <w:rFonts w:hint="eastAsia"/>
          <w:sz w:val="22"/>
        </w:rPr>
        <w:t>0</w:t>
      </w:r>
      <w:r w:rsidR="00B77854" w:rsidRPr="00BD4192">
        <w:rPr>
          <w:rFonts w:hint="eastAsia"/>
          <w:sz w:val="22"/>
        </w:rPr>
        <w:t>，</w:t>
      </w:r>
      <w:r w:rsidR="00B77854" w:rsidRPr="00BD4192">
        <w:rPr>
          <w:rFonts w:hint="eastAsia"/>
          <w:sz w:val="22"/>
        </w:rPr>
        <w:t xml:space="preserve"> 0</w:t>
      </w:r>
      <w:r w:rsidR="00B77854" w:rsidRPr="00BD4192">
        <w:rPr>
          <w:rFonts w:hint="eastAsia"/>
          <w:sz w:val="22"/>
        </w:rPr>
        <w:t>，</w:t>
      </w:r>
      <w:r w:rsidR="00B77854" w:rsidRPr="00BD4192">
        <w:rPr>
          <w:rFonts w:hint="eastAsia"/>
          <w:sz w:val="22"/>
        </w:rPr>
        <w:t xml:space="preserve"> 0 </w:t>
      </w:r>
    </w:p>
    <w:p w:rsidR="00B77854" w:rsidRPr="00BD4192" w:rsidRDefault="00B77854" w:rsidP="00BD4192">
      <w:pPr>
        <w:pStyle w:val="a7"/>
        <w:spacing w:line="400" w:lineRule="exact"/>
        <w:ind w:firstLineChars="348" w:firstLine="766"/>
        <w:rPr>
          <w:rFonts w:hint="eastAsia"/>
          <w:sz w:val="22"/>
        </w:rPr>
      </w:pPr>
      <w:r w:rsidRPr="00BD4192">
        <w:rPr>
          <w:rFonts w:hint="eastAsia"/>
          <w:sz w:val="22"/>
        </w:rPr>
        <w:t>0</w:t>
      </w:r>
      <w:r w:rsidRPr="00BD4192">
        <w:rPr>
          <w:rFonts w:hint="eastAsia"/>
          <w:sz w:val="22"/>
        </w:rPr>
        <w:t>，</w:t>
      </w:r>
      <w:r w:rsidRPr="00BD4192">
        <w:rPr>
          <w:rFonts w:hint="eastAsia"/>
          <w:sz w:val="22"/>
        </w:rPr>
        <w:t>1</w:t>
      </w:r>
      <w:r w:rsidRPr="00BD4192">
        <w:rPr>
          <w:rFonts w:hint="eastAsia"/>
          <w:sz w:val="22"/>
        </w:rPr>
        <w:t>，</w:t>
      </w:r>
      <w:r w:rsidRPr="00BD4192">
        <w:rPr>
          <w:rFonts w:hint="eastAsia"/>
          <w:sz w:val="22"/>
        </w:rPr>
        <w:t xml:space="preserve"> 0</w:t>
      </w:r>
      <w:r w:rsidRPr="00BD4192">
        <w:rPr>
          <w:rFonts w:hint="eastAsia"/>
          <w:sz w:val="22"/>
        </w:rPr>
        <w:t>，</w:t>
      </w:r>
      <w:r w:rsidRPr="00BD4192">
        <w:rPr>
          <w:rFonts w:hint="eastAsia"/>
          <w:sz w:val="22"/>
        </w:rPr>
        <w:t xml:space="preserve"> 0</w:t>
      </w:r>
    </w:p>
    <w:p w:rsidR="00B77854" w:rsidRPr="00BD4192" w:rsidRDefault="00B77854" w:rsidP="00BD4192">
      <w:pPr>
        <w:pStyle w:val="a7"/>
        <w:spacing w:line="400" w:lineRule="exact"/>
        <w:ind w:firstLineChars="348" w:firstLine="766"/>
        <w:rPr>
          <w:rFonts w:hint="eastAsia"/>
          <w:sz w:val="22"/>
        </w:rPr>
      </w:pPr>
      <w:r w:rsidRPr="00BD4192">
        <w:rPr>
          <w:rFonts w:hint="eastAsia"/>
          <w:sz w:val="22"/>
        </w:rPr>
        <w:t>0</w:t>
      </w:r>
      <w:r w:rsidRPr="00BD4192">
        <w:rPr>
          <w:rFonts w:hint="eastAsia"/>
          <w:sz w:val="22"/>
        </w:rPr>
        <w:t>，</w:t>
      </w:r>
      <w:r w:rsidRPr="00BD4192">
        <w:rPr>
          <w:rFonts w:hint="eastAsia"/>
          <w:sz w:val="22"/>
        </w:rPr>
        <w:t>0</w:t>
      </w:r>
      <w:r w:rsidRPr="00BD4192">
        <w:rPr>
          <w:rFonts w:hint="eastAsia"/>
          <w:sz w:val="22"/>
        </w:rPr>
        <w:t>，</w:t>
      </w:r>
      <w:r w:rsidRPr="00BD4192">
        <w:rPr>
          <w:rFonts w:hint="eastAsia"/>
          <w:sz w:val="22"/>
        </w:rPr>
        <w:t xml:space="preserve"> 0</w:t>
      </w:r>
      <w:r w:rsidRPr="00BD4192">
        <w:rPr>
          <w:rFonts w:hint="eastAsia"/>
          <w:sz w:val="22"/>
        </w:rPr>
        <w:t>，</w:t>
      </w:r>
      <w:r w:rsidRPr="00BD4192">
        <w:rPr>
          <w:rFonts w:hint="eastAsia"/>
          <w:sz w:val="22"/>
        </w:rPr>
        <w:t xml:space="preserve"> 0</w:t>
      </w:r>
    </w:p>
    <w:p w:rsidR="00B77854" w:rsidRPr="00BD4192" w:rsidRDefault="00B77854" w:rsidP="00BD4192">
      <w:pPr>
        <w:pStyle w:val="a7"/>
        <w:spacing w:line="400" w:lineRule="exact"/>
        <w:ind w:firstLineChars="348" w:firstLine="766"/>
        <w:rPr>
          <w:rFonts w:hint="eastAsia"/>
          <w:sz w:val="22"/>
        </w:rPr>
      </w:pPr>
      <w:r w:rsidRPr="00BD4192">
        <w:rPr>
          <w:rFonts w:hint="eastAsia"/>
          <w:sz w:val="22"/>
        </w:rPr>
        <w:t>0</w:t>
      </w:r>
      <w:r w:rsidRPr="00BD4192">
        <w:rPr>
          <w:rFonts w:hint="eastAsia"/>
          <w:sz w:val="22"/>
        </w:rPr>
        <w:t>，</w:t>
      </w:r>
      <w:r w:rsidRPr="00BD4192">
        <w:rPr>
          <w:rFonts w:hint="eastAsia"/>
          <w:sz w:val="22"/>
        </w:rPr>
        <w:t>0</w:t>
      </w:r>
      <w:r w:rsidRPr="00BD4192">
        <w:rPr>
          <w:rFonts w:hint="eastAsia"/>
          <w:sz w:val="22"/>
        </w:rPr>
        <w:t>，</w:t>
      </w:r>
      <w:r w:rsidRPr="00BD4192">
        <w:rPr>
          <w:rFonts w:hint="eastAsia"/>
          <w:sz w:val="22"/>
        </w:rPr>
        <w:t>-1/d  1</w:t>
      </w:r>
    </w:p>
    <w:p w:rsidR="00B77854" w:rsidRPr="00BD4192" w:rsidRDefault="00B77854" w:rsidP="00BD4192">
      <w:pPr>
        <w:pStyle w:val="a7"/>
        <w:spacing w:line="400" w:lineRule="exact"/>
        <w:ind w:leftChars="200" w:left="750" w:hangingChars="150" w:hanging="330"/>
        <w:rPr>
          <w:rFonts w:hint="eastAsia"/>
          <w:sz w:val="22"/>
        </w:rPr>
      </w:pPr>
      <w:r w:rsidRPr="00BD4192">
        <w:rPr>
          <w:rFonts w:hint="eastAsia"/>
          <w:sz w:val="22"/>
        </w:rPr>
        <w:t>评分标准：写出直线参数方程得</w:t>
      </w:r>
      <w:r w:rsidRPr="00BD4192">
        <w:rPr>
          <w:rFonts w:hint="eastAsia"/>
          <w:sz w:val="22"/>
        </w:rPr>
        <w:t>5</w:t>
      </w:r>
      <w:r w:rsidRPr="00BD4192">
        <w:rPr>
          <w:rFonts w:hint="eastAsia"/>
          <w:sz w:val="22"/>
        </w:rPr>
        <w:t>分，推导步骤完整，矩阵写正确得</w:t>
      </w:r>
      <w:r w:rsidRPr="00BD4192">
        <w:rPr>
          <w:rFonts w:hint="eastAsia"/>
          <w:sz w:val="22"/>
        </w:rPr>
        <w:t>5</w:t>
      </w:r>
      <w:r w:rsidRPr="00BD4192">
        <w:rPr>
          <w:rFonts w:hint="eastAsia"/>
          <w:sz w:val="22"/>
        </w:rPr>
        <w:t>分。</w:t>
      </w:r>
    </w:p>
    <w:p w:rsidR="00B77854" w:rsidRPr="00BD4192" w:rsidRDefault="00B77854" w:rsidP="00BD4192">
      <w:pPr>
        <w:pStyle w:val="a7"/>
        <w:spacing w:line="400" w:lineRule="exact"/>
        <w:ind w:leftChars="200" w:left="750" w:hangingChars="150" w:hanging="330"/>
        <w:rPr>
          <w:rFonts w:hint="eastAsia"/>
          <w:sz w:val="22"/>
        </w:rPr>
      </w:pPr>
    </w:p>
    <w:p w:rsidR="00B77854" w:rsidRPr="00BD4192" w:rsidRDefault="00B77854" w:rsidP="00BD4192">
      <w:pPr>
        <w:pStyle w:val="5"/>
        <w:spacing w:beforeLines="50" w:before="156" w:afterLines="50" w:after="156" w:line="400" w:lineRule="exact"/>
        <w:ind w:left="440" w:hangingChars="200" w:hanging="440"/>
        <w:rPr>
          <w:rFonts w:hint="eastAsia"/>
          <w:b w:val="0"/>
          <w:sz w:val="22"/>
        </w:rPr>
      </w:pPr>
      <w:r w:rsidRPr="00BD4192">
        <w:rPr>
          <w:rFonts w:hint="eastAsia"/>
          <w:b w:val="0"/>
          <w:sz w:val="22"/>
        </w:rPr>
        <w:t>五、编程及分析题（本大题共</w:t>
      </w:r>
      <w:r w:rsidRPr="00BD4192">
        <w:rPr>
          <w:rFonts w:hint="eastAsia"/>
          <w:b w:val="0"/>
          <w:sz w:val="22"/>
        </w:rPr>
        <w:t>1</w:t>
      </w:r>
      <w:r w:rsidRPr="00BD4192">
        <w:rPr>
          <w:rFonts w:hint="eastAsia"/>
          <w:b w:val="0"/>
          <w:sz w:val="22"/>
        </w:rPr>
        <w:t>小题，每题</w:t>
      </w:r>
      <w:r w:rsidRPr="00BD4192">
        <w:rPr>
          <w:rFonts w:hint="eastAsia"/>
          <w:b w:val="0"/>
          <w:sz w:val="22"/>
        </w:rPr>
        <w:t>10</w:t>
      </w:r>
      <w:r w:rsidRPr="00BD4192">
        <w:rPr>
          <w:rFonts w:hint="eastAsia"/>
          <w:b w:val="0"/>
          <w:sz w:val="22"/>
        </w:rPr>
        <w:t>分，共</w:t>
      </w:r>
      <w:r w:rsidRPr="00BD4192">
        <w:rPr>
          <w:rFonts w:hint="eastAsia"/>
          <w:b w:val="0"/>
          <w:sz w:val="22"/>
        </w:rPr>
        <w:t>10</w:t>
      </w:r>
      <w:r w:rsidRPr="00BD4192">
        <w:rPr>
          <w:rFonts w:hint="eastAsia"/>
          <w:b w:val="0"/>
          <w:sz w:val="22"/>
        </w:rPr>
        <w:t>分），</w:t>
      </w:r>
      <w:r w:rsidRPr="00BD4192">
        <w:rPr>
          <w:rFonts w:hint="eastAsia"/>
          <w:b w:val="0"/>
          <w:sz w:val="22"/>
        </w:rPr>
        <w:t xml:space="preserve"> </w:t>
      </w:r>
    </w:p>
    <w:p w:rsidR="00B77854" w:rsidRPr="00BD4192" w:rsidRDefault="00B77854">
      <w:pPr>
        <w:pStyle w:val="a7"/>
        <w:numPr>
          <w:ilvl w:val="0"/>
          <w:numId w:val="4"/>
        </w:numPr>
        <w:spacing w:line="400" w:lineRule="exact"/>
        <w:ind w:firstLineChars="0"/>
        <w:rPr>
          <w:rFonts w:hint="eastAsia"/>
          <w:sz w:val="22"/>
        </w:rPr>
      </w:pPr>
      <w:r w:rsidRPr="00BD4192">
        <w:rPr>
          <w:rFonts w:hint="eastAsia"/>
          <w:sz w:val="22"/>
        </w:rPr>
        <w:t>请根据中点圆生成算法思想，对圆</w:t>
      </w:r>
      <w:r w:rsidRPr="00BD4192">
        <w:rPr>
          <w:rFonts w:hint="eastAsia"/>
          <w:sz w:val="22"/>
        </w:rPr>
        <w:t>x</w:t>
      </w:r>
      <w:r w:rsidRPr="00BD4192">
        <w:rPr>
          <w:rFonts w:hint="eastAsia"/>
          <w:sz w:val="22"/>
          <w:szCs w:val="21"/>
          <w:vertAlign w:val="superscript"/>
        </w:rPr>
        <w:t>2</w:t>
      </w:r>
      <w:r w:rsidRPr="00BD4192">
        <w:rPr>
          <w:rFonts w:hint="eastAsia"/>
          <w:sz w:val="22"/>
        </w:rPr>
        <w:t>+y</w:t>
      </w:r>
      <w:r w:rsidRPr="00BD4192">
        <w:rPr>
          <w:rFonts w:hint="eastAsia"/>
          <w:sz w:val="22"/>
          <w:szCs w:val="21"/>
          <w:vertAlign w:val="superscript"/>
        </w:rPr>
        <w:t>2</w:t>
      </w:r>
      <w:r w:rsidRPr="00BD4192">
        <w:rPr>
          <w:rFonts w:hint="eastAsia"/>
          <w:sz w:val="22"/>
        </w:rPr>
        <w:t>=R</w:t>
      </w:r>
      <w:r w:rsidRPr="00BD4192">
        <w:rPr>
          <w:rFonts w:hint="eastAsia"/>
          <w:sz w:val="22"/>
          <w:szCs w:val="21"/>
          <w:vertAlign w:val="superscript"/>
        </w:rPr>
        <w:t>2</w:t>
      </w:r>
      <w:r w:rsidRPr="00BD4192">
        <w:rPr>
          <w:rFonts w:hint="eastAsia"/>
          <w:sz w:val="22"/>
        </w:rPr>
        <w:t>，推出第一象限中从</w:t>
      </w:r>
      <w:r w:rsidRPr="00BD4192">
        <w:rPr>
          <w:rFonts w:hint="eastAsia"/>
          <w:sz w:val="22"/>
        </w:rPr>
        <w:t>y=0</w:t>
      </w:r>
      <w:r w:rsidRPr="00BD4192">
        <w:rPr>
          <w:rFonts w:hint="eastAsia"/>
          <w:sz w:val="22"/>
        </w:rPr>
        <w:t>到</w:t>
      </w:r>
      <w:r w:rsidRPr="00BD4192">
        <w:rPr>
          <w:rFonts w:hint="eastAsia"/>
          <w:sz w:val="22"/>
        </w:rPr>
        <w:t>y=x</w:t>
      </w:r>
      <w:r w:rsidRPr="00BD4192">
        <w:rPr>
          <w:rFonts w:hint="eastAsia"/>
          <w:sz w:val="22"/>
        </w:rPr>
        <w:t>这段弧的生成算法。要求推导出主要的计算公式，并写出算法（描述性算法）。提示这一段上，</w:t>
      </w:r>
      <w:r w:rsidRPr="00BD4192">
        <w:rPr>
          <w:rFonts w:hint="eastAsia"/>
          <w:sz w:val="22"/>
        </w:rPr>
        <w:t>y</w:t>
      </w:r>
      <w:r w:rsidRPr="00BD4192">
        <w:rPr>
          <w:rFonts w:hint="eastAsia"/>
          <w:sz w:val="22"/>
        </w:rPr>
        <w:t>的变换率比</w:t>
      </w:r>
      <w:r w:rsidRPr="00BD4192">
        <w:rPr>
          <w:rFonts w:hint="eastAsia"/>
          <w:sz w:val="22"/>
        </w:rPr>
        <w:t>x</w:t>
      </w:r>
      <w:r w:rsidRPr="00BD4192">
        <w:rPr>
          <w:rFonts w:hint="eastAsia"/>
          <w:sz w:val="22"/>
        </w:rPr>
        <w:t>大。</w:t>
      </w:r>
    </w:p>
    <w:p w:rsidR="00B77854" w:rsidRPr="00BD4192" w:rsidRDefault="00B77854">
      <w:pPr>
        <w:pStyle w:val="a7"/>
        <w:spacing w:line="400" w:lineRule="exact"/>
        <w:ind w:firstLineChars="0"/>
        <w:rPr>
          <w:rFonts w:hint="eastAsia"/>
          <w:sz w:val="22"/>
        </w:rPr>
      </w:pPr>
    </w:p>
    <w:p w:rsidR="00B77854" w:rsidRPr="00E405AC" w:rsidRDefault="00B77854" w:rsidP="00E405AC">
      <w:pPr>
        <w:pStyle w:val="a7"/>
        <w:spacing w:line="400" w:lineRule="exact"/>
        <w:ind w:leftChars="200" w:left="750" w:hangingChars="150" w:hanging="330"/>
        <w:rPr>
          <w:sz w:val="22"/>
        </w:rPr>
      </w:pPr>
    </w:p>
    <w:sectPr w:rsidR="00B77854" w:rsidRPr="00E405A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japaneseCounting"/>
      <w:lvlText w:val="%1、"/>
      <w:lvlJc w:val="left"/>
      <w:pPr>
        <w:tabs>
          <w:tab w:val="num" w:pos="420"/>
        </w:tabs>
        <w:ind w:left="420" w:hanging="420"/>
      </w:pPr>
      <w:rPr>
        <w:rFonts w:ascii="Times New Roman" w:eastAsia="Times New Roman" w:hAnsi="Times New Roman" w:cs="Times New Roman"/>
      </w:rPr>
    </w:lvl>
    <w:lvl w:ilvl="1">
      <w:start w:val="1"/>
      <w:numFmt w:val="decimal"/>
      <w:lvlText w:val="%2、"/>
      <w:lvlJc w:val="left"/>
      <w:pPr>
        <w:tabs>
          <w:tab w:val="num" w:pos="780"/>
        </w:tabs>
        <w:ind w:left="780" w:hanging="360"/>
      </w:pPr>
      <w:rPr>
        <w:rFonts w:hint="eastAsia"/>
      </w:rPr>
    </w:lvl>
    <w:lvl w:ilvl="2">
      <w:start w:val="1"/>
      <w:numFmt w:val="japaneseCounting"/>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9"/>
    <w:multiLevelType w:val="multilevel"/>
    <w:tmpl w:val="0000000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B"/>
    <w:multiLevelType w:val="multilevel"/>
    <w:tmpl w:val="0000000B"/>
    <w:lvl w:ilvl="0">
      <w:start w:val="1"/>
      <w:numFmt w:val="decimal"/>
      <w:lvlText w:val="%1．"/>
      <w:lvlJc w:val="left"/>
      <w:pPr>
        <w:tabs>
          <w:tab w:val="num" w:pos="746"/>
        </w:tabs>
        <w:ind w:left="746" w:hanging="360"/>
      </w:pPr>
      <w:rPr>
        <w:rFonts w:hint="default"/>
      </w:rPr>
    </w:lvl>
    <w:lvl w:ilvl="1">
      <w:start w:val="1"/>
      <w:numFmt w:val="lowerLetter"/>
      <w:lvlText w:val="%2)"/>
      <w:lvlJc w:val="left"/>
      <w:pPr>
        <w:tabs>
          <w:tab w:val="num" w:pos="1226"/>
        </w:tabs>
        <w:ind w:left="1226" w:hanging="420"/>
      </w:pPr>
    </w:lvl>
    <w:lvl w:ilvl="2">
      <w:start w:val="1"/>
      <w:numFmt w:val="lowerRoman"/>
      <w:lvlText w:val="%3."/>
      <w:lvlJc w:val="right"/>
      <w:pPr>
        <w:tabs>
          <w:tab w:val="num" w:pos="1646"/>
        </w:tabs>
        <w:ind w:left="1646" w:hanging="420"/>
      </w:pPr>
    </w:lvl>
    <w:lvl w:ilvl="3">
      <w:start w:val="1"/>
      <w:numFmt w:val="decimal"/>
      <w:lvlText w:val="%4."/>
      <w:lvlJc w:val="left"/>
      <w:pPr>
        <w:tabs>
          <w:tab w:val="num" w:pos="2066"/>
        </w:tabs>
        <w:ind w:left="2066" w:hanging="420"/>
      </w:pPr>
    </w:lvl>
    <w:lvl w:ilvl="4">
      <w:start w:val="1"/>
      <w:numFmt w:val="lowerLetter"/>
      <w:lvlText w:val="%5)"/>
      <w:lvlJc w:val="left"/>
      <w:pPr>
        <w:tabs>
          <w:tab w:val="num" w:pos="2486"/>
        </w:tabs>
        <w:ind w:left="2486" w:hanging="420"/>
      </w:pPr>
    </w:lvl>
    <w:lvl w:ilvl="5">
      <w:start w:val="1"/>
      <w:numFmt w:val="lowerRoman"/>
      <w:lvlText w:val="%6."/>
      <w:lvlJc w:val="right"/>
      <w:pPr>
        <w:tabs>
          <w:tab w:val="num" w:pos="2906"/>
        </w:tabs>
        <w:ind w:left="2906" w:hanging="420"/>
      </w:pPr>
    </w:lvl>
    <w:lvl w:ilvl="6">
      <w:start w:val="1"/>
      <w:numFmt w:val="decimal"/>
      <w:lvlText w:val="%7."/>
      <w:lvlJc w:val="left"/>
      <w:pPr>
        <w:tabs>
          <w:tab w:val="num" w:pos="3326"/>
        </w:tabs>
        <w:ind w:left="3326" w:hanging="420"/>
      </w:pPr>
    </w:lvl>
    <w:lvl w:ilvl="7">
      <w:start w:val="1"/>
      <w:numFmt w:val="lowerLetter"/>
      <w:lvlText w:val="%8)"/>
      <w:lvlJc w:val="left"/>
      <w:pPr>
        <w:tabs>
          <w:tab w:val="num" w:pos="3746"/>
        </w:tabs>
        <w:ind w:left="3746" w:hanging="420"/>
      </w:pPr>
    </w:lvl>
    <w:lvl w:ilvl="8">
      <w:start w:val="1"/>
      <w:numFmt w:val="lowerRoman"/>
      <w:lvlText w:val="%9."/>
      <w:lvlJc w:val="right"/>
      <w:pPr>
        <w:tabs>
          <w:tab w:val="num" w:pos="4166"/>
        </w:tabs>
        <w:ind w:left="4166" w:hanging="420"/>
      </w:pPr>
    </w:lvl>
  </w:abstractNum>
  <w:abstractNum w:abstractNumId="3" w15:restartNumberingAfterBreak="0">
    <w:nsid w:val="0000000E"/>
    <w:multiLevelType w:val="multilevel"/>
    <w:tmpl w:val="0000000E"/>
    <w:lvl w:ilvl="0">
      <w:start w:val="1"/>
      <w:numFmt w:val="decimal"/>
      <w:lvlText w:val="%1）"/>
      <w:lvlJc w:val="left"/>
      <w:pPr>
        <w:tabs>
          <w:tab w:val="num" w:pos="746"/>
        </w:tabs>
        <w:ind w:left="746" w:hanging="360"/>
      </w:pPr>
      <w:rPr>
        <w:rFonts w:hint="default"/>
      </w:rPr>
    </w:lvl>
    <w:lvl w:ilvl="1">
      <w:start w:val="1"/>
      <w:numFmt w:val="lowerLetter"/>
      <w:lvlText w:val="%2)"/>
      <w:lvlJc w:val="left"/>
      <w:pPr>
        <w:tabs>
          <w:tab w:val="num" w:pos="1226"/>
        </w:tabs>
        <w:ind w:left="1226" w:hanging="420"/>
      </w:pPr>
    </w:lvl>
    <w:lvl w:ilvl="2">
      <w:start w:val="1"/>
      <w:numFmt w:val="lowerRoman"/>
      <w:lvlText w:val="%3."/>
      <w:lvlJc w:val="right"/>
      <w:pPr>
        <w:tabs>
          <w:tab w:val="num" w:pos="1646"/>
        </w:tabs>
        <w:ind w:left="1646" w:hanging="420"/>
      </w:pPr>
    </w:lvl>
    <w:lvl w:ilvl="3">
      <w:start w:val="1"/>
      <w:numFmt w:val="decimal"/>
      <w:lvlText w:val="%4."/>
      <w:lvlJc w:val="left"/>
      <w:pPr>
        <w:tabs>
          <w:tab w:val="num" w:pos="2066"/>
        </w:tabs>
        <w:ind w:left="2066" w:hanging="420"/>
      </w:pPr>
    </w:lvl>
    <w:lvl w:ilvl="4">
      <w:start w:val="1"/>
      <w:numFmt w:val="lowerLetter"/>
      <w:lvlText w:val="%5)"/>
      <w:lvlJc w:val="left"/>
      <w:pPr>
        <w:tabs>
          <w:tab w:val="num" w:pos="2486"/>
        </w:tabs>
        <w:ind w:left="2486" w:hanging="420"/>
      </w:pPr>
    </w:lvl>
    <w:lvl w:ilvl="5">
      <w:start w:val="1"/>
      <w:numFmt w:val="lowerRoman"/>
      <w:lvlText w:val="%6."/>
      <w:lvlJc w:val="right"/>
      <w:pPr>
        <w:tabs>
          <w:tab w:val="num" w:pos="2906"/>
        </w:tabs>
        <w:ind w:left="2906" w:hanging="420"/>
      </w:pPr>
    </w:lvl>
    <w:lvl w:ilvl="6">
      <w:start w:val="1"/>
      <w:numFmt w:val="decimal"/>
      <w:lvlText w:val="%7."/>
      <w:lvlJc w:val="left"/>
      <w:pPr>
        <w:tabs>
          <w:tab w:val="num" w:pos="3326"/>
        </w:tabs>
        <w:ind w:left="3326" w:hanging="420"/>
      </w:pPr>
    </w:lvl>
    <w:lvl w:ilvl="7">
      <w:start w:val="1"/>
      <w:numFmt w:val="lowerLetter"/>
      <w:lvlText w:val="%8)"/>
      <w:lvlJc w:val="left"/>
      <w:pPr>
        <w:tabs>
          <w:tab w:val="num" w:pos="3746"/>
        </w:tabs>
        <w:ind w:left="3746" w:hanging="420"/>
      </w:pPr>
    </w:lvl>
    <w:lvl w:ilvl="8">
      <w:start w:val="1"/>
      <w:numFmt w:val="lowerRoman"/>
      <w:lvlText w:val="%9."/>
      <w:lvlJc w:val="right"/>
      <w:pPr>
        <w:tabs>
          <w:tab w:val="num" w:pos="4166"/>
        </w:tabs>
        <w:ind w:left="4166" w:hanging="420"/>
      </w:pPr>
    </w:lvl>
  </w:abstractNum>
  <w:abstractNum w:abstractNumId="4" w15:restartNumberingAfterBreak="0">
    <w:nsid w:val="00000014"/>
    <w:multiLevelType w:val="multilevel"/>
    <w:tmpl w:val="0000001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8712A"/>
    <w:rsid w:val="003776E1"/>
    <w:rsid w:val="00407FB1"/>
    <w:rsid w:val="00847041"/>
    <w:rsid w:val="00B77854"/>
    <w:rsid w:val="00BD4192"/>
    <w:rsid w:val="00E40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3"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4938BCF"/>
  <w15:chartTrackingRefBased/>
  <w15:docId w15:val="{F11E2E82-C4C0-4940-915C-497054D1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5">
    <w:name w:val="heading 5"/>
    <w:basedOn w:val="a"/>
    <w:next w:val="a"/>
    <w:qFormat/>
    <w:pPr>
      <w:ind w:firstLine="414"/>
      <w:outlineLvl w:val="4"/>
    </w:pPr>
    <w:rPr>
      <w:rFonts w:eastAsia="黑体"/>
      <w:b/>
      <w:szCs w:val="20"/>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Normal Indent"/>
    <w:basedOn w:val="a"/>
    <w:pPr>
      <w:ind w:left="12" w:firstLine="420"/>
      <w:jc w:val="left"/>
    </w:pPr>
    <w:rPr>
      <w:szCs w:val="20"/>
    </w:rPr>
  </w:style>
  <w:style w:type="paragraph" w:styleId="a6">
    <w:name w:val="Body Text"/>
    <w:basedOn w:val="a"/>
    <w:pPr>
      <w:spacing w:after="120"/>
    </w:pPr>
  </w:style>
  <w:style w:type="paragraph" w:styleId="a7">
    <w:name w:val="Body Text First Indent"/>
    <w:basedOn w:val="a6"/>
    <w:pPr>
      <w:ind w:firstLineChars="200" w:firstLine="200"/>
    </w:pPr>
  </w:style>
  <w:style w:type="paragraph" w:styleId="a8">
    <w:name w:val="Balloon Text"/>
    <w:basedOn w:val="a"/>
    <w:link w:val="Char"/>
    <w:rsid w:val="00BD4192"/>
    <w:rPr>
      <w:sz w:val="18"/>
      <w:szCs w:val="18"/>
    </w:rPr>
  </w:style>
  <w:style w:type="character" w:customStyle="1" w:styleId="Char">
    <w:name w:val="批注框文本 Char"/>
    <w:link w:val="a8"/>
    <w:rsid w:val="00BD41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7.wmf"/><Relationship Id="rId42" Type="http://schemas.openxmlformats.org/officeDocument/2006/relationships/image" Target="media/image18.png"/><Relationship Id="rId47"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oleObject" Target="embeddings/oleObject29.bin"/><Relationship Id="rId84" Type="http://schemas.openxmlformats.org/officeDocument/2006/relationships/oleObject" Target="embeddings/oleObject39.bin"/><Relationship Id="rId89" Type="http://schemas.openxmlformats.org/officeDocument/2006/relationships/image" Target="media/image39.wmf"/><Relationship Id="rId16" Type="http://schemas.openxmlformats.org/officeDocument/2006/relationships/image" Target="media/image5.wmf"/><Relationship Id="rId11" Type="http://schemas.openxmlformats.org/officeDocument/2006/relationships/oleObject" Target="embeddings/oleObject3.bin"/><Relationship Id="rId32" Type="http://schemas.openxmlformats.org/officeDocument/2006/relationships/image" Target="media/image13.wmf"/><Relationship Id="rId37" Type="http://schemas.openxmlformats.org/officeDocument/2006/relationships/oleObject" Target="embeddings/oleObject17.bin"/><Relationship Id="rId53" Type="http://schemas.openxmlformats.org/officeDocument/2006/relationships/oleObject" Target="embeddings/Microsoft_Visio_2003-2010___2.vsd"/><Relationship Id="rId58" Type="http://schemas.openxmlformats.org/officeDocument/2006/relationships/oleObject" Target="embeddings/oleObject23.bin"/><Relationship Id="rId74" Type="http://schemas.openxmlformats.org/officeDocument/2006/relationships/oleObject" Target="embeddings/oleObject35.bin"/><Relationship Id="rId79" Type="http://schemas.openxmlformats.org/officeDocument/2006/relationships/image" Target="media/image34.wmf"/><Relationship Id="rId102" Type="http://schemas.openxmlformats.org/officeDocument/2006/relationships/oleObject" Target="embeddings/oleObject47.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2.wmf"/><Relationship Id="rId22" Type="http://schemas.openxmlformats.org/officeDocument/2006/relationships/oleObject" Target="embeddings/oleObject10.bin"/><Relationship Id="rId27" Type="http://schemas.openxmlformats.org/officeDocument/2006/relationships/image" Target="media/image10.png"/><Relationship Id="rId43" Type="http://schemas.openxmlformats.org/officeDocument/2006/relationships/image" Target="media/image19.jpeg"/><Relationship Id="rId48" Type="http://schemas.openxmlformats.org/officeDocument/2006/relationships/image" Target="media/image22.wmf"/><Relationship Id="rId64" Type="http://schemas.openxmlformats.org/officeDocument/2006/relationships/image" Target="media/image31.wmf"/><Relationship Id="rId69" Type="http://schemas.openxmlformats.org/officeDocument/2006/relationships/oleObject" Target="embeddings/oleObject30.bin"/><Relationship Id="rId80" Type="http://schemas.openxmlformats.org/officeDocument/2006/relationships/oleObject" Target="embeddings/oleObject37.bin"/><Relationship Id="rId85" Type="http://schemas.openxmlformats.org/officeDocument/2006/relationships/image" Target="media/image37.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9.emf"/><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image" Target="media/image28.png"/><Relationship Id="rId67" Type="http://schemas.openxmlformats.org/officeDocument/2006/relationships/oleObject" Target="embeddings/oleObject28.bin"/><Relationship Id="rId103" Type="http://schemas.openxmlformats.org/officeDocument/2006/relationships/fontTable" Target="fontTable.xml"/><Relationship Id="rId20" Type="http://schemas.openxmlformats.org/officeDocument/2006/relationships/oleObject" Target="embeddings/oleObject9.bin"/><Relationship Id="rId41" Type="http://schemas.openxmlformats.org/officeDocument/2006/relationships/oleObject" Target="embeddings/oleObject19.bin"/><Relationship Id="rId54" Type="http://schemas.openxmlformats.org/officeDocument/2006/relationships/image" Target="media/image25.emf"/><Relationship Id="rId62" Type="http://schemas.openxmlformats.org/officeDocument/2006/relationships/image" Target="media/image30.wmf"/><Relationship Id="rId70" Type="http://schemas.openxmlformats.org/officeDocument/2006/relationships/oleObject" Target="embeddings/oleObject31.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Microsoft_Visio_2003-2010___4.vsd"/><Relationship Id="rId91" Type="http://schemas.openxmlformats.org/officeDocument/2006/relationships/image" Target="media/image40.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Microsoft_Visio_2003-2010___.vsd"/><Relationship Id="rId57" Type="http://schemas.openxmlformats.org/officeDocument/2006/relationships/image" Target="media/image27.emf"/><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9.wmf"/><Relationship Id="rId65" Type="http://schemas.openxmlformats.org/officeDocument/2006/relationships/oleObject" Target="embeddings/oleObject26.bin"/><Relationship Id="rId73" Type="http://schemas.openxmlformats.org/officeDocument/2006/relationships/oleObject" Target="embeddings/oleObject34.bin"/><Relationship Id="rId78" Type="http://schemas.openxmlformats.org/officeDocument/2006/relationships/oleObject" Target="embeddings/oleObject36.bin"/><Relationship Id="rId81" Type="http://schemas.openxmlformats.org/officeDocument/2006/relationships/image" Target="media/image35.wmf"/><Relationship Id="rId86" Type="http://schemas.openxmlformats.org/officeDocument/2006/relationships/oleObject" Target="embeddings/oleObject40.bin"/><Relationship Id="rId94" Type="http://schemas.openxmlformats.org/officeDocument/2006/relationships/oleObject" Target="embeddings/oleObject43.bin"/><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oleObject" Target="embeddings/oleObject18.bin"/><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image" Target="media/image26.emf"/><Relationship Id="rId76" Type="http://schemas.openxmlformats.org/officeDocument/2006/relationships/oleObject" Target="embeddings/Microsoft_Visio_2003-2010___3.vsd"/><Relationship Id="rId97" Type="http://schemas.openxmlformats.org/officeDocument/2006/relationships/image" Target="media/image43.wmf"/><Relationship Id="rId104"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oleObject" Target="embeddings/oleObject11.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27.bin"/><Relationship Id="rId87" Type="http://schemas.openxmlformats.org/officeDocument/2006/relationships/image" Target="media/image38.wmf"/><Relationship Id="rId61" Type="http://schemas.openxmlformats.org/officeDocument/2006/relationships/oleObject" Target="embeddings/oleObject24.bin"/><Relationship Id="rId82" Type="http://schemas.openxmlformats.org/officeDocument/2006/relationships/oleObject" Target="embeddings/oleObject38.bin"/><Relationship Id="rId19" Type="http://schemas.openxmlformats.org/officeDocument/2006/relationships/image" Target="media/image6.wmf"/><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6.bin"/><Relationship Id="rId56" Type="http://schemas.openxmlformats.org/officeDocument/2006/relationships/oleObject" Target="embeddings/oleObject22.bin"/><Relationship Id="rId77" Type="http://schemas.openxmlformats.org/officeDocument/2006/relationships/image" Target="media/image33.emf"/><Relationship Id="rId100" Type="http://schemas.openxmlformats.org/officeDocument/2006/relationships/oleObject" Target="embeddings/oleObject46.bin"/><Relationship Id="rId8" Type="http://schemas.openxmlformats.org/officeDocument/2006/relationships/image" Target="media/image2.wmf"/><Relationship Id="rId51" Type="http://schemas.openxmlformats.org/officeDocument/2006/relationships/oleObject" Target="embeddings/Microsoft_Visio_2003-2010___1.vsd"/><Relationship Id="rId72" Type="http://schemas.openxmlformats.org/officeDocument/2006/relationships/oleObject" Target="embeddings/oleObject33.bin"/><Relationship Id="rId93" Type="http://schemas.openxmlformats.org/officeDocument/2006/relationships/image" Target="media/image41.wmf"/><Relationship Id="rId98" Type="http://schemas.openxmlformats.org/officeDocument/2006/relationships/oleObject" Target="embeddings/oleObject45.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CA211-6BFA-477C-B974-B8F5F5DDB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1682</Words>
  <Characters>9593</Characters>
  <Application>Microsoft Office Word</Application>
  <DocSecurity>0</DocSecurity>
  <PresentationFormat/>
  <Lines>79</Lines>
  <Paragraphs>22</Paragraphs>
  <Slides>0</Slides>
  <Notes>0</Notes>
  <HiddenSlides>0</HiddenSlides>
  <MMClips>0</MMClips>
  <ScaleCrop>false</ScaleCrop>
  <Manager/>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安徽大学计算机图形学考试题目（原题很多哟）</dc:title>
  <dc:subject/>
  <dc:creator>Administrator</dc:creator>
  <cp:keywords/>
  <dc:description/>
  <cp:lastModifiedBy>石 月</cp:lastModifiedBy>
  <cp:revision>2</cp:revision>
  <dcterms:created xsi:type="dcterms:W3CDTF">2019-11-05T02:32:00Z</dcterms:created>
  <dcterms:modified xsi:type="dcterms:W3CDTF">2019-11-05T02:32:00Z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